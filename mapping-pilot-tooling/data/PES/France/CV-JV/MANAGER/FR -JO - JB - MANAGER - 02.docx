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Default Extension="jpg" ContentType="image/jpg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Verdana" w:hAnsi="Verdana" w:eastAsia="Verdana" w:ascii="Verdana"/>
          <w:sz w:val="10"/>
          <w:szCs w:val="10"/>
        </w:rPr>
        <w:jc w:val="left"/>
        <w:spacing w:before="43" w:lineRule="exact" w:line="100"/>
        <w:ind w:left="914"/>
      </w:pPr>
      <w:r>
        <w:pict>
          <v:group style="position:absolute;margin-left:37.57pt;margin-top:2.85613pt;width:519.7pt;height:7.85pt;mso-position-horizontal-relative:page;mso-position-vertical-relative:paragraph;z-index:-297" coordorigin="751,57" coordsize="10394,157">
            <v:group style="position:absolute;left:756;top:210;width:10385;height:0" coordorigin="756,210" coordsize="10385,0">
              <v:shape style="position:absolute;left:756;top:210;width:10385;height:0" coordorigin="756,210" coordsize="10385,0" path="m756,210l11141,210e" filled="f" stroked="t" strokeweight="0.46pt" strokecolor="#CCCCCC">
                <v:path arrowok="t"/>
              </v:shape>
              <v:shape type="#_x0000_t75" style="position:absolute;left:799;top:57;width:43;height:91">
                <v:imagedata o:title="" r:id="rId4"/>
              </v:shape>
            </v:group>
            <w10:wrap type="none"/>
          </v:group>
        </w:pict>
      </w:r>
      <w:r>
        <w:rPr>
          <w:rFonts w:cs="Verdana" w:hAnsi="Verdana" w:eastAsia="Verdana" w:ascii="Verdana"/>
          <w:spacing w:val="-1"/>
          <w:w w:val="100"/>
          <w:position w:val="-1"/>
          <w:sz w:val="10"/>
          <w:szCs w:val="10"/>
        </w:rPr>
        <w:t>R</w:t>
      </w:r>
      <w:r>
        <w:rPr>
          <w:rFonts w:cs="Verdana" w:hAnsi="Verdana" w:eastAsia="Verdana" w:ascii="Verdana"/>
          <w:spacing w:val="-2"/>
          <w:w w:val="100"/>
          <w:position w:val="-1"/>
          <w:sz w:val="10"/>
          <w:szCs w:val="10"/>
        </w:rPr>
        <w:t>e</w:t>
      </w:r>
      <w:r>
        <w:rPr>
          <w:rFonts w:cs="Verdana" w:hAnsi="Verdana" w:eastAsia="Verdana" w:ascii="Verdana"/>
          <w:spacing w:val="3"/>
          <w:w w:val="100"/>
          <w:position w:val="-1"/>
          <w:sz w:val="10"/>
          <w:szCs w:val="10"/>
        </w:rPr>
        <w:t>t</w:t>
      </w:r>
      <w:r>
        <w:rPr>
          <w:rFonts w:cs="Verdana" w:hAnsi="Verdana" w:eastAsia="Verdana" w:ascii="Verdana"/>
          <w:spacing w:val="4"/>
          <w:w w:val="100"/>
          <w:position w:val="-1"/>
          <w:sz w:val="10"/>
          <w:szCs w:val="10"/>
        </w:rPr>
        <w:t>o</w:t>
      </w:r>
      <w:r>
        <w:rPr>
          <w:rFonts w:cs="Verdana" w:hAnsi="Verdana" w:eastAsia="Verdana" w:ascii="Verdana"/>
          <w:spacing w:val="1"/>
          <w:w w:val="100"/>
          <w:position w:val="-1"/>
          <w:sz w:val="10"/>
          <w:szCs w:val="10"/>
        </w:rPr>
        <w:t>u</w:t>
      </w:r>
      <w:r>
        <w:rPr>
          <w:rFonts w:cs="Verdana" w:hAnsi="Verdana" w:eastAsia="Verdana" w:ascii="Verdana"/>
          <w:spacing w:val="0"/>
          <w:w w:val="100"/>
          <w:position w:val="-1"/>
          <w:sz w:val="10"/>
          <w:szCs w:val="10"/>
        </w:rPr>
        <w:t>r</w:t>
      </w:r>
      <w:r>
        <w:rPr>
          <w:rFonts w:cs="Times New Roman" w:hAnsi="Times New Roman" w:eastAsia="Times New Roman" w:ascii="Times New Roman"/>
          <w:spacing w:val="9"/>
          <w:w w:val="100"/>
          <w:position w:val="-1"/>
          <w:sz w:val="10"/>
          <w:szCs w:val="10"/>
        </w:rPr>
        <w:t> </w:t>
      </w:r>
      <w:r>
        <w:rPr>
          <w:rFonts w:cs="Verdana" w:hAnsi="Verdana" w:eastAsia="Verdana" w:ascii="Verdana"/>
          <w:spacing w:val="-3"/>
          <w:w w:val="100"/>
          <w:position w:val="-1"/>
          <w:sz w:val="10"/>
          <w:szCs w:val="10"/>
        </w:rPr>
        <w:t>a</w:t>
      </w:r>
      <w:r>
        <w:rPr>
          <w:rFonts w:cs="Verdana" w:hAnsi="Verdana" w:eastAsia="Verdana" w:ascii="Verdana"/>
          <w:spacing w:val="1"/>
          <w:w w:val="100"/>
          <w:position w:val="-1"/>
          <w:sz w:val="10"/>
          <w:szCs w:val="10"/>
        </w:rPr>
        <w:t>u</w:t>
      </w:r>
      <w:r>
        <w:rPr>
          <w:rFonts w:cs="Verdana" w:hAnsi="Verdana" w:eastAsia="Verdana" w:ascii="Verdana"/>
          <w:spacing w:val="0"/>
          <w:w w:val="100"/>
          <w:position w:val="-1"/>
          <w:sz w:val="10"/>
          <w:szCs w:val="10"/>
        </w:rPr>
        <w:t>x</w:t>
      </w:r>
      <w:r>
        <w:rPr>
          <w:rFonts w:cs="Times New Roman" w:hAnsi="Times New Roman" w:eastAsia="Times New Roman" w:ascii="Times New Roman"/>
          <w:spacing w:val="14"/>
          <w:w w:val="100"/>
          <w:position w:val="-1"/>
          <w:sz w:val="10"/>
          <w:szCs w:val="10"/>
        </w:rPr>
        <w:t> </w:t>
      </w:r>
      <w:r>
        <w:rPr>
          <w:rFonts w:cs="Verdana" w:hAnsi="Verdana" w:eastAsia="Verdana" w:ascii="Verdana"/>
          <w:spacing w:val="0"/>
          <w:w w:val="100"/>
          <w:position w:val="-1"/>
          <w:sz w:val="10"/>
          <w:szCs w:val="10"/>
        </w:rPr>
        <w:t>r</w:t>
      </w:r>
      <w:r>
        <w:rPr>
          <w:rFonts w:cs="Verdana" w:hAnsi="Verdana" w:eastAsia="Verdana" w:ascii="Verdana"/>
          <w:spacing w:val="-2"/>
          <w:w w:val="100"/>
          <w:position w:val="-1"/>
          <w:sz w:val="10"/>
          <w:szCs w:val="10"/>
        </w:rPr>
        <w:t>é</w:t>
      </w:r>
      <w:r>
        <w:rPr>
          <w:rFonts w:cs="Verdana" w:hAnsi="Verdana" w:eastAsia="Verdana" w:ascii="Verdana"/>
          <w:spacing w:val="5"/>
          <w:w w:val="100"/>
          <w:position w:val="-1"/>
          <w:sz w:val="10"/>
          <w:szCs w:val="10"/>
        </w:rPr>
        <w:t>s</w:t>
      </w:r>
      <w:r>
        <w:rPr>
          <w:rFonts w:cs="Verdana" w:hAnsi="Verdana" w:eastAsia="Verdana" w:ascii="Verdana"/>
          <w:spacing w:val="1"/>
          <w:w w:val="100"/>
          <w:position w:val="-1"/>
          <w:sz w:val="10"/>
          <w:szCs w:val="10"/>
        </w:rPr>
        <w:t>u</w:t>
      </w:r>
      <w:r>
        <w:rPr>
          <w:rFonts w:cs="Verdana" w:hAnsi="Verdana" w:eastAsia="Verdana" w:ascii="Verdana"/>
          <w:spacing w:val="-6"/>
          <w:w w:val="100"/>
          <w:position w:val="-1"/>
          <w:sz w:val="10"/>
          <w:szCs w:val="10"/>
        </w:rPr>
        <w:t>l</w:t>
      </w:r>
      <w:r>
        <w:rPr>
          <w:rFonts w:cs="Verdana" w:hAnsi="Verdana" w:eastAsia="Verdana" w:ascii="Verdana"/>
          <w:spacing w:val="1"/>
          <w:w w:val="100"/>
          <w:position w:val="-1"/>
          <w:sz w:val="10"/>
          <w:szCs w:val="10"/>
        </w:rPr>
        <w:t>t</w:t>
      </w:r>
      <w:r>
        <w:rPr>
          <w:rFonts w:cs="Verdana" w:hAnsi="Verdana" w:eastAsia="Verdana" w:ascii="Verdana"/>
          <w:spacing w:val="-3"/>
          <w:w w:val="100"/>
          <w:position w:val="-1"/>
          <w:sz w:val="10"/>
          <w:szCs w:val="10"/>
        </w:rPr>
        <w:t>a</w:t>
      </w:r>
      <w:r>
        <w:rPr>
          <w:rFonts w:cs="Verdana" w:hAnsi="Verdana" w:eastAsia="Verdana" w:ascii="Verdana"/>
          <w:spacing w:val="3"/>
          <w:w w:val="100"/>
          <w:position w:val="-1"/>
          <w:sz w:val="10"/>
          <w:szCs w:val="10"/>
        </w:rPr>
        <w:t>t</w:t>
      </w:r>
      <w:r>
        <w:rPr>
          <w:rFonts w:cs="Verdana" w:hAnsi="Verdana" w:eastAsia="Verdana" w:ascii="Verdana"/>
          <w:spacing w:val="0"/>
          <w:w w:val="100"/>
          <w:position w:val="-1"/>
          <w:sz w:val="10"/>
          <w:szCs w:val="10"/>
        </w:rPr>
        <w:t>s</w:t>
      </w:r>
      <w:r>
        <w:rPr>
          <w:rFonts w:cs="Times New Roman" w:hAnsi="Times New Roman" w:eastAsia="Times New Roman" w:ascii="Times New Roman"/>
          <w:spacing w:val="16"/>
          <w:w w:val="100"/>
          <w:position w:val="-1"/>
          <w:sz w:val="10"/>
          <w:szCs w:val="10"/>
        </w:rPr>
        <w:t> </w:t>
      </w:r>
      <w:r>
        <w:rPr>
          <w:rFonts w:cs="Verdana" w:hAnsi="Verdana" w:eastAsia="Verdana" w:ascii="Verdana"/>
          <w:spacing w:val="2"/>
          <w:w w:val="100"/>
          <w:position w:val="-1"/>
          <w:sz w:val="10"/>
          <w:szCs w:val="10"/>
        </w:rPr>
        <w:t>d</w:t>
      </w:r>
      <w:r>
        <w:rPr>
          <w:rFonts w:cs="Verdana" w:hAnsi="Verdana" w:eastAsia="Verdana" w:ascii="Verdana"/>
          <w:spacing w:val="0"/>
          <w:w w:val="100"/>
          <w:position w:val="-1"/>
          <w:sz w:val="10"/>
          <w:szCs w:val="10"/>
        </w:rPr>
        <w:t>e</w:t>
      </w:r>
      <w:r>
        <w:rPr>
          <w:rFonts w:cs="Times New Roman" w:hAnsi="Times New Roman" w:eastAsia="Times New Roman" w:ascii="Times New Roman"/>
          <w:spacing w:val="6"/>
          <w:w w:val="100"/>
          <w:position w:val="-1"/>
          <w:sz w:val="10"/>
          <w:szCs w:val="10"/>
        </w:rPr>
        <w:t> </w:t>
      </w:r>
      <w:r>
        <w:rPr>
          <w:rFonts w:cs="Verdana" w:hAnsi="Verdana" w:eastAsia="Verdana" w:ascii="Verdana"/>
          <w:spacing w:val="0"/>
          <w:w w:val="100"/>
          <w:position w:val="-1"/>
          <w:sz w:val="10"/>
          <w:szCs w:val="10"/>
        </w:rPr>
        <w:t>r</w:t>
      </w:r>
      <w:r>
        <w:rPr>
          <w:rFonts w:cs="Verdana" w:hAnsi="Verdana" w:eastAsia="Verdana" w:ascii="Verdana"/>
          <w:spacing w:val="-2"/>
          <w:w w:val="100"/>
          <w:position w:val="-1"/>
          <w:sz w:val="10"/>
          <w:szCs w:val="10"/>
        </w:rPr>
        <w:t>e</w:t>
      </w:r>
      <w:r>
        <w:rPr>
          <w:rFonts w:cs="Verdana" w:hAnsi="Verdana" w:eastAsia="Verdana" w:ascii="Verdana"/>
          <w:spacing w:val="-2"/>
          <w:w w:val="100"/>
          <w:position w:val="-1"/>
          <w:sz w:val="10"/>
          <w:szCs w:val="10"/>
        </w:rPr>
        <w:t>c</w:t>
      </w:r>
      <w:r>
        <w:rPr>
          <w:rFonts w:cs="Verdana" w:hAnsi="Verdana" w:eastAsia="Verdana" w:ascii="Verdana"/>
          <w:spacing w:val="-1"/>
          <w:w w:val="100"/>
          <w:position w:val="-1"/>
          <w:sz w:val="10"/>
          <w:szCs w:val="10"/>
        </w:rPr>
        <w:t>h</w:t>
      </w:r>
      <w:r>
        <w:rPr>
          <w:rFonts w:cs="Verdana" w:hAnsi="Verdana" w:eastAsia="Verdana" w:ascii="Verdana"/>
          <w:spacing w:val="-2"/>
          <w:w w:val="100"/>
          <w:position w:val="-1"/>
          <w:sz w:val="10"/>
          <w:szCs w:val="10"/>
        </w:rPr>
        <w:t>e</w:t>
      </w:r>
      <w:r>
        <w:rPr>
          <w:rFonts w:cs="Verdana" w:hAnsi="Verdana" w:eastAsia="Verdana" w:ascii="Verdana"/>
          <w:spacing w:val="0"/>
          <w:w w:val="100"/>
          <w:position w:val="-1"/>
          <w:sz w:val="10"/>
          <w:szCs w:val="10"/>
        </w:rPr>
        <w:t>r</w:t>
      </w:r>
      <w:r>
        <w:rPr>
          <w:rFonts w:cs="Verdana" w:hAnsi="Verdana" w:eastAsia="Verdana" w:ascii="Verdana"/>
          <w:spacing w:val="-2"/>
          <w:w w:val="100"/>
          <w:position w:val="-1"/>
          <w:sz w:val="10"/>
          <w:szCs w:val="10"/>
        </w:rPr>
        <w:t>c</w:t>
      </w:r>
      <w:r>
        <w:rPr>
          <w:rFonts w:cs="Verdana" w:hAnsi="Verdana" w:eastAsia="Verdana" w:ascii="Verdana"/>
          <w:spacing w:val="1"/>
          <w:w w:val="100"/>
          <w:position w:val="-1"/>
          <w:sz w:val="10"/>
          <w:szCs w:val="10"/>
        </w:rPr>
        <w:t>h</w:t>
      </w:r>
      <w:r>
        <w:rPr>
          <w:rFonts w:cs="Verdana" w:hAnsi="Verdana" w:eastAsia="Verdana" w:ascii="Verdana"/>
          <w:spacing w:val="0"/>
          <w:w w:val="100"/>
          <w:position w:val="-1"/>
          <w:sz w:val="10"/>
          <w:szCs w:val="10"/>
        </w:rPr>
        <w:t>e</w:t>
      </w:r>
      <w:r>
        <w:rPr>
          <w:rFonts w:cs="Verdana" w:hAnsi="Verdana" w:eastAsia="Verdana" w:ascii="Verdana"/>
          <w:spacing w:val="0"/>
          <w:w w:val="100"/>
          <w:position w:val="0"/>
          <w:sz w:val="10"/>
          <w:szCs w:val="10"/>
        </w:rPr>
      </w:r>
    </w:p>
    <w:p>
      <w:pPr>
        <w:rPr>
          <w:sz w:val="17"/>
          <w:szCs w:val="17"/>
        </w:rPr>
        <w:jc w:val="left"/>
        <w:spacing w:before="8" w:lineRule="exact" w:line="160"/>
        <w:sectPr>
          <w:pgMar w:header="19" w:footer="0" w:top="200" w:bottom="0" w:left="0" w:right="0"/>
          <w:headerReference w:type="default" r:id="rId3"/>
          <w:pgSz w:w="11900" w:h="16840"/>
        </w:sectPr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17"/>
          <w:szCs w:val="17"/>
        </w:rPr>
        <w:jc w:val="left"/>
        <w:spacing w:before="38" w:lineRule="auto" w:line="253"/>
        <w:ind w:left="1474" w:right="155"/>
      </w:pPr>
      <w:r>
        <w:rPr>
          <w:rFonts w:cs="Arial" w:hAnsi="Arial" w:eastAsia="Arial" w:ascii="Arial"/>
          <w:b/>
          <w:spacing w:val="2"/>
          <w:w w:val="100"/>
          <w:sz w:val="17"/>
          <w:szCs w:val="17"/>
        </w:rPr>
        <w:t>R</w:t>
      </w:r>
      <w:r>
        <w:rPr>
          <w:rFonts w:cs="Arial" w:hAnsi="Arial" w:eastAsia="Arial" w:ascii="Arial"/>
          <w:b/>
          <w:spacing w:val="-1"/>
          <w:w w:val="100"/>
          <w:sz w:val="17"/>
          <w:szCs w:val="17"/>
        </w:rPr>
        <w:t>e</w:t>
      </w:r>
      <w:r>
        <w:rPr>
          <w:rFonts w:cs="Arial" w:hAnsi="Arial" w:eastAsia="Arial" w:ascii="Arial"/>
          <w:b/>
          <w:spacing w:val="1"/>
          <w:w w:val="100"/>
          <w:sz w:val="17"/>
          <w:szCs w:val="17"/>
        </w:rPr>
        <w:t>c</w:t>
      </w:r>
      <w:r>
        <w:rPr>
          <w:rFonts w:cs="Arial" w:hAnsi="Arial" w:eastAsia="Arial" w:ascii="Arial"/>
          <w:b/>
          <w:spacing w:val="1"/>
          <w:w w:val="100"/>
          <w:sz w:val="17"/>
          <w:szCs w:val="17"/>
        </w:rPr>
        <w:t>e</w:t>
      </w:r>
      <w:r>
        <w:rPr>
          <w:rFonts w:cs="Arial" w:hAnsi="Arial" w:eastAsia="Arial" w:ascii="Arial"/>
          <w:b/>
          <w:spacing w:val="-1"/>
          <w:w w:val="100"/>
          <w:sz w:val="17"/>
          <w:szCs w:val="17"/>
        </w:rPr>
        <w:t>v</w:t>
      </w:r>
      <w:r>
        <w:rPr>
          <w:rFonts w:cs="Arial" w:hAnsi="Arial" w:eastAsia="Arial" w:ascii="Arial"/>
          <w:b/>
          <w:spacing w:val="1"/>
          <w:w w:val="100"/>
          <w:sz w:val="17"/>
          <w:szCs w:val="17"/>
        </w:rPr>
        <w:t>e</w:t>
      </w:r>
      <w:r>
        <w:rPr>
          <w:rFonts w:cs="Arial" w:hAnsi="Arial" w:eastAsia="Arial" w:ascii="Arial"/>
          <w:b/>
          <w:spacing w:val="0"/>
          <w:w w:val="100"/>
          <w:sz w:val="17"/>
          <w:szCs w:val="17"/>
        </w:rPr>
        <w:t>z</w:t>
      </w:r>
      <w:r>
        <w:rPr>
          <w:rFonts w:cs="Arial" w:hAnsi="Arial" w:eastAsia="Arial" w:ascii="Arial"/>
          <w:b/>
          <w:spacing w:val="2"/>
          <w:w w:val="100"/>
          <w:sz w:val="17"/>
          <w:szCs w:val="17"/>
        </w:rPr>
        <w:t> </w:t>
      </w:r>
      <w:r>
        <w:rPr>
          <w:rFonts w:cs="Arial" w:hAnsi="Arial" w:eastAsia="Arial" w:ascii="Arial"/>
          <w:b/>
          <w:spacing w:val="-1"/>
          <w:w w:val="100"/>
          <w:sz w:val="17"/>
          <w:szCs w:val="17"/>
        </w:rPr>
        <w:t>d</w:t>
      </w:r>
      <w:r>
        <w:rPr>
          <w:rFonts w:cs="Arial" w:hAnsi="Arial" w:eastAsia="Arial" w:ascii="Arial"/>
          <w:b/>
          <w:spacing w:val="1"/>
          <w:w w:val="100"/>
          <w:sz w:val="17"/>
          <w:szCs w:val="17"/>
        </w:rPr>
        <w:t>e</w:t>
      </w:r>
      <w:r>
        <w:rPr>
          <w:rFonts w:cs="Arial" w:hAnsi="Arial" w:eastAsia="Arial" w:ascii="Arial"/>
          <w:b/>
          <w:spacing w:val="0"/>
          <w:w w:val="100"/>
          <w:sz w:val="17"/>
          <w:szCs w:val="17"/>
        </w:rPr>
        <w:t>s</w:t>
      </w:r>
      <w:r>
        <w:rPr>
          <w:rFonts w:cs="Arial" w:hAnsi="Arial" w:eastAsia="Arial" w:ascii="Arial"/>
          <w:b/>
          <w:spacing w:val="2"/>
          <w:w w:val="100"/>
          <w:sz w:val="17"/>
          <w:szCs w:val="17"/>
        </w:rPr>
        <w:t> </w:t>
      </w:r>
      <w:r>
        <w:rPr>
          <w:rFonts w:cs="Arial" w:hAnsi="Arial" w:eastAsia="Arial" w:ascii="Arial"/>
          <w:b/>
          <w:spacing w:val="-1"/>
          <w:w w:val="100"/>
          <w:sz w:val="17"/>
          <w:szCs w:val="17"/>
        </w:rPr>
        <w:t>o</w:t>
      </w:r>
      <w:r>
        <w:rPr>
          <w:rFonts w:cs="Arial" w:hAnsi="Arial" w:eastAsia="Arial" w:ascii="Arial"/>
          <w:b/>
          <w:spacing w:val="1"/>
          <w:w w:val="100"/>
          <w:sz w:val="17"/>
          <w:szCs w:val="17"/>
        </w:rPr>
        <w:t>f</w:t>
      </w:r>
      <w:r>
        <w:rPr>
          <w:rFonts w:cs="Arial" w:hAnsi="Arial" w:eastAsia="Arial" w:ascii="Arial"/>
          <w:b/>
          <w:spacing w:val="1"/>
          <w:w w:val="100"/>
          <w:sz w:val="17"/>
          <w:szCs w:val="17"/>
        </w:rPr>
        <w:t>f</w:t>
      </w:r>
      <w:r>
        <w:rPr>
          <w:rFonts w:cs="Arial" w:hAnsi="Arial" w:eastAsia="Arial" w:ascii="Arial"/>
          <w:b/>
          <w:spacing w:val="1"/>
          <w:w w:val="100"/>
          <w:sz w:val="17"/>
          <w:szCs w:val="17"/>
        </w:rPr>
        <w:t>r</w:t>
      </w:r>
      <w:r>
        <w:rPr>
          <w:rFonts w:cs="Arial" w:hAnsi="Arial" w:eastAsia="Arial" w:ascii="Arial"/>
          <w:b/>
          <w:spacing w:val="-1"/>
          <w:w w:val="100"/>
          <w:sz w:val="17"/>
          <w:szCs w:val="17"/>
        </w:rPr>
        <w:t>e</w:t>
      </w:r>
      <w:r>
        <w:rPr>
          <w:rFonts w:cs="Arial" w:hAnsi="Arial" w:eastAsia="Arial" w:ascii="Arial"/>
          <w:b/>
          <w:spacing w:val="0"/>
          <w:w w:val="100"/>
          <w:sz w:val="17"/>
          <w:szCs w:val="17"/>
        </w:rPr>
        <w:t>s</w:t>
      </w:r>
      <w:r>
        <w:rPr>
          <w:rFonts w:cs="Arial" w:hAnsi="Arial" w:eastAsia="Arial" w:ascii="Arial"/>
          <w:b/>
          <w:spacing w:val="2"/>
          <w:w w:val="100"/>
          <w:sz w:val="17"/>
          <w:szCs w:val="17"/>
        </w:rPr>
        <w:t> </w:t>
      </w:r>
      <w:r>
        <w:rPr>
          <w:rFonts w:cs="Arial" w:hAnsi="Arial" w:eastAsia="Arial" w:ascii="Arial"/>
          <w:b/>
          <w:spacing w:val="1"/>
          <w:w w:val="100"/>
          <w:sz w:val="17"/>
          <w:szCs w:val="17"/>
        </w:rPr>
        <w:t>s</w:t>
      </w:r>
      <w:r>
        <w:rPr>
          <w:rFonts w:cs="Arial" w:hAnsi="Arial" w:eastAsia="Arial" w:ascii="Arial"/>
          <w:b/>
          <w:spacing w:val="-2"/>
          <w:w w:val="100"/>
          <w:sz w:val="17"/>
          <w:szCs w:val="17"/>
        </w:rPr>
        <w:t>i</w:t>
      </w:r>
      <w:r>
        <w:rPr>
          <w:rFonts w:cs="Arial" w:hAnsi="Arial" w:eastAsia="Arial" w:ascii="Arial"/>
          <w:b/>
          <w:spacing w:val="2"/>
          <w:w w:val="100"/>
          <w:sz w:val="17"/>
          <w:szCs w:val="17"/>
        </w:rPr>
        <w:t>m</w:t>
      </w:r>
      <w:r>
        <w:rPr>
          <w:rFonts w:cs="Arial" w:hAnsi="Arial" w:eastAsia="Arial" w:ascii="Arial"/>
          <w:b/>
          <w:spacing w:val="1"/>
          <w:w w:val="100"/>
          <w:sz w:val="17"/>
          <w:szCs w:val="17"/>
        </w:rPr>
        <w:t>i</w:t>
      </w:r>
      <w:r>
        <w:rPr>
          <w:rFonts w:cs="Arial" w:hAnsi="Arial" w:eastAsia="Arial" w:ascii="Arial"/>
          <w:b/>
          <w:spacing w:val="1"/>
          <w:w w:val="100"/>
          <w:sz w:val="17"/>
          <w:szCs w:val="17"/>
        </w:rPr>
        <w:t>l</w:t>
      </w:r>
      <w:r>
        <w:rPr>
          <w:rFonts w:cs="Arial" w:hAnsi="Arial" w:eastAsia="Arial" w:ascii="Arial"/>
          <w:b/>
          <w:spacing w:val="-1"/>
          <w:w w:val="100"/>
          <w:sz w:val="17"/>
          <w:szCs w:val="17"/>
        </w:rPr>
        <w:t>a</w:t>
      </w:r>
      <w:r>
        <w:rPr>
          <w:rFonts w:cs="Arial" w:hAnsi="Arial" w:eastAsia="Arial" w:ascii="Arial"/>
          <w:b/>
          <w:spacing w:val="1"/>
          <w:w w:val="100"/>
          <w:sz w:val="17"/>
          <w:szCs w:val="17"/>
        </w:rPr>
        <w:t>i</w:t>
      </w:r>
      <w:r>
        <w:rPr>
          <w:rFonts w:cs="Arial" w:hAnsi="Arial" w:eastAsia="Arial" w:ascii="Arial"/>
          <w:b/>
          <w:spacing w:val="1"/>
          <w:w w:val="100"/>
          <w:sz w:val="17"/>
          <w:szCs w:val="17"/>
        </w:rPr>
        <w:t>r</w:t>
      </w:r>
      <w:r>
        <w:rPr>
          <w:rFonts w:cs="Arial" w:hAnsi="Arial" w:eastAsia="Arial" w:ascii="Arial"/>
          <w:b/>
          <w:spacing w:val="1"/>
          <w:w w:val="100"/>
          <w:sz w:val="17"/>
          <w:szCs w:val="17"/>
        </w:rPr>
        <w:t>e</w:t>
      </w:r>
      <w:r>
        <w:rPr>
          <w:rFonts w:cs="Arial" w:hAnsi="Arial" w:eastAsia="Arial" w:ascii="Arial"/>
          <w:b/>
          <w:spacing w:val="0"/>
          <w:w w:val="100"/>
          <w:sz w:val="17"/>
          <w:szCs w:val="17"/>
        </w:rPr>
        <w:t>s</w:t>
      </w:r>
      <w:r>
        <w:rPr>
          <w:rFonts w:cs="Arial" w:hAnsi="Arial" w:eastAsia="Arial" w:ascii="Arial"/>
          <w:b/>
          <w:spacing w:val="0"/>
          <w:w w:val="100"/>
          <w:sz w:val="17"/>
          <w:szCs w:val="17"/>
        </w:rPr>
        <w:t> </w:t>
      </w:r>
      <w:r>
        <w:rPr>
          <w:rFonts w:cs="Arial" w:hAnsi="Arial" w:eastAsia="Arial" w:ascii="Arial"/>
          <w:b/>
          <w:spacing w:val="1"/>
          <w:w w:val="100"/>
          <w:sz w:val="17"/>
          <w:szCs w:val="17"/>
        </w:rPr>
        <w:t>p</w:t>
      </w:r>
      <w:r>
        <w:rPr>
          <w:rFonts w:cs="Arial" w:hAnsi="Arial" w:eastAsia="Arial" w:ascii="Arial"/>
          <w:b/>
          <w:spacing w:val="-1"/>
          <w:w w:val="100"/>
          <w:sz w:val="17"/>
          <w:szCs w:val="17"/>
        </w:rPr>
        <w:t>a</w:t>
      </w:r>
      <w:r>
        <w:rPr>
          <w:rFonts w:cs="Arial" w:hAnsi="Arial" w:eastAsia="Arial" w:ascii="Arial"/>
          <w:b/>
          <w:spacing w:val="0"/>
          <w:w w:val="100"/>
          <w:sz w:val="17"/>
          <w:szCs w:val="17"/>
        </w:rPr>
        <w:t>r</w:t>
      </w:r>
      <w:r>
        <w:rPr>
          <w:rFonts w:cs="Arial" w:hAnsi="Arial" w:eastAsia="Arial" w:ascii="Arial"/>
          <w:b/>
          <w:spacing w:val="2"/>
          <w:w w:val="100"/>
          <w:sz w:val="17"/>
          <w:szCs w:val="17"/>
        </w:rPr>
        <w:t> </w:t>
      </w:r>
      <w:r>
        <w:rPr>
          <w:rFonts w:cs="Arial" w:hAnsi="Arial" w:eastAsia="Arial" w:ascii="Arial"/>
          <w:b/>
          <w:spacing w:val="1"/>
          <w:w w:val="100"/>
          <w:sz w:val="17"/>
          <w:szCs w:val="17"/>
        </w:rPr>
        <w:t>e</w:t>
      </w:r>
      <w:r>
        <w:rPr>
          <w:rFonts w:cs="Arial" w:hAnsi="Arial" w:eastAsia="Arial" w:ascii="Arial"/>
          <w:b/>
          <w:spacing w:val="0"/>
          <w:w w:val="100"/>
          <w:sz w:val="17"/>
          <w:szCs w:val="17"/>
        </w:rPr>
        <w:t>m</w:t>
      </w:r>
      <w:r>
        <w:rPr>
          <w:rFonts w:cs="Arial" w:hAnsi="Arial" w:eastAsia="Arial" w:ascii="Arial"/>
          <w:b/>
          <w:spacing w:val="1"/>
          <w:w w:val="100"/>
          <w:sz w:val="17"/>
          <w:szCs w:val="17"/>
        </w:rPr>
        <w:t>a</w:t>
      </w:r>
      <w:r>
        <w:rPr>
          <w:rFonts w:cs="Arial" w:hAnsi="Arial" w:eastAsia="Arial" w:ascii="Arial"/>
          <w:b/>
          <w:spacing w:val="1"/>
          <w:w w:val="100"/>
          <w:sz w:val="17"/>
          <w:szCs w:val="17"/>
        </w:rPr>
        <w:t>i</w:t>
      </w:r>
      <w:r>
        <w:rPr>
          <w:rFonts w:cs="Arial" w:hAnsi="Arial" w:eastAsia="Arial" w:ascii="Arial"/>
          <w:b/>
          <w:spacing w:val="0"/>
          <w:w w:val="100"/>
          <w:sz w:val="17"/>
          <w:szCs w:val="17"/>
        </w:rPr>
        <w:t>l</w:t>
      </w:r>
      <w:r>
        <w:rPr>
          <w:rFonts w:cs="Arial" w:hAnsi="Arial" w:eastAsia="Arial" w:ascii="Arial"/>
          <w:b/>
          <w:spacing w:val="0"/>
          <w:w w:val="100"/>
          <w:sz w:val="17"/>
          <w:szCs w:val="17"/>
        </w:rPr>
        <w:t> </w:t>
      </w:r>
      <w:r>
        <w:rPr>
          <w:rFonts w:cs="Arial" w:hAnsi="Arial" w:eastAsia="Arial" w:ascii="Arial"/>
          <w:b/>
          <w:spacing w:val="1"/>
          <w:w w:val="100"/>
          <w:sz w:val="17"/>
          <w:szCs w:val="17"/>
        </w:rPr>
        <w:t>p</w:t>
      </w:r>
      <w:r>
        <w:rPr>
          <w:rFonts w:cs="Arial" w:hAnsi="Arial" w:eastAsia="Arial" w:ascii="Arial"/>
          <w:b/>
          <w:spacing w:val="-1"/>
          <w:w w:val="100"/>
          <w:sz w:val="17"/>
          <w:szCs w:val="17"/>
        </w:rPr>
        <w:t>o</w:t>
      </w:r>
      <w:r>
        <w:rPr>
          <w:rFonts w:cs="Arial" w:hAnsi="Arial" w:eastAsia="Arial" w:ascii="Arial"/>
          <w:b/>
          <w:spacing w:val="1"/>
          <w:w w:val="100"/>
          <w:sz w:val="17"/>
          <w:szCs w:val="17"/>
        </w:rPr>
        <w:t>u</w:t>
      </w:r>
      <w:r>
        <w:rPr>
          <w:rFonts w:cs="Arial" w:hAnsi="Arial" w:eastAsia="Arial" w:ascii="Arial"/>
          <w:b/>
          <w:spacing w:val="0"/>
          <w:w w:val="100"/>
          <w:sz w:val="17"/>
          <w:szCs w:val="17"/>
        </w:rPr>
        <w:t>r</w:t>
      </w:r>
      <w:r>
        <w:rPr>
          <w:rFonts w:cs="Arial" w:hAnsi="Arial" w:eastAsia="Arial" w:ascii="Arial"/>
          <w:spacing w:val="0"/>
          <w:w w:val="100"/>
          <w:sz w:val="17"/>
          <w:szCs w:val="17"/>
        </w:rPr>
      </w:r>
    </w:p>
    <w:p>
      <w:pPr>
        <w:rPr>
          <w:rFonts w:cs="Arial" w:hAnsi="Arial" w:eastAsia="Arial" w:ascii="Arial"/>
          <w:sz w:val="17"/>
          <w:szCs w:val="17"/>
        </w:rPr>
        <w:jc w:val="left"/>
        <w:spacing w:before="55" w:lineRule="exact" w:line="180"/>
        <w:ind w:left="1474" w:right="-46"/>
      </w:pPr>
      <w:r>
        <w:pict>
          <v:shape type="#_x0000_t75" style="position:absolute;margin-left:257.28pt;margin-top:9.5222pt;width:7.2pt;height:7.44pt;mso-position-horizontal-relative:page;mso-position-vertical-relative:paragraph;z-index:-283">
            <v:imagedata o:title="" r:id="rId5"/>
          </v:shape>
        </w:pict>
      </w:r>
      <w:r>
        <w:rPr>
          <w:rFonts w:cs="Arial" w:hAnsi="Arial" w:eastAsia="Arial" w:ascii="Arial"/>
          <w:spacing w:val="2"/>
          <w:w w:val="100"/>
          <w:position w:val="-1"/>
          <w:sz w:val="17"/>
          <w:szCs w:val="17"/>
        </w:rPr>
        <w:t>A</w:t>
      </w:r>
      <w:r>
        <w:rPr>
          <w:rFonts w:cs="Arial" w:hAnsi="Arial" w:eastAsia="Arial" w:ascii="Arial"/>
          <w:spacing w:val="-1"/>
          <w:w w:val="100"/>
          <w:position w:val="-1"/>
          <w:sz w:val="17"/>
          <w:szCs w:val="17"/>
        </w:rPr>
        <w:t>D</w:t>
      </w:r>
      <w:r>
        <w:rPr>
          <w:rFonts w:cs="Arial" w:hAnsi="Arial" w:eastAsia="Arial" w:ascii="Arial"/>
          <w:spacing w:val="1"/>
          <w:w w:val="100"/>
          <w:position w:val="-1"/>
          <w:sz w:val="17"/>
          <w:szCs w:val="17"/>
        </w:rPr>
        <w:t>J</w:t>
      </w:r>
      <w:r>
        <w:rPr>
          <w:rFonts w:cs="Arial" w:hAnsi="Arial" w:eastAsia="Arial" w:ascii="Arial"/>
          <w:spacing w:val="-1"/>
          <w:w w:val="100"/>
          <w:position w:val="-1"/>
          <w:sz w:val="17"/>
          <w:szCs w:val="17"/>
        </w:rPr>
        <w:t>O</w:t>
      </w:r>
      <w:r>
        <w:rPr>
          <w:rFonts w:cs="Arial" w:hAnsi="Arial" w:eastAsia="Arial" w:ascii="Arial"/>
          <w:spacing w:val="1"/>
          <w:w w:val="100"/>
          <w:position w:val="-1"/>
          <w:sz w:val="17"/>
          <w:szCs w:val="17"/>
        </w:rPr>
        <w:t>I</w:t>
      </w:r>
      <w:r>
        <w:rPr>
          <w:rFonts w:cs="Arial" w:hAnsi="Arial" w:eastAsia="Arial" w:ascii="Arial"/>
          <w:spacing w:val="2"/>
          <w:w w:val="100"/>
          <w:position w:val="-1"/>
          <w:sz w:val="17"/>
          <w:szCs w:val="17"/>
        </w:rPr>
        <w:t>N</w:t>
      </w:r>
      <w:r>
        <w:rPr>
          <w:rFonts w:cs="Arial" w:hAnsi="Arial" w:eastAsia="Arial" w:ascii="Arial"/>
          <w:spacing w:val="0"/>
          <w:w w:val="100"/>
          <w:position w:val="-1"/>
          <w:sz w:val="17"/>
          <w:szCs w:val="17"/>
        </w:rPr>
        <w:t>T</w:t>
      </w:r>
      <w:r>
        <w:rPr>
          <w:rFonts w:cs="Arial" w:hAnsi="Arial" w:eastAsia="Arial" w:ascii="Arial"/>
          <w:spacing w:val="0"/>
          <w:w w:val="100"/>
          <w:position w:val="-1"/>
          <w:sz w:val="17"/>
          <w:szCs w:val="17"/>
        </w:rPr>
        <w:t> </w:t>
      </w:r>
      <w:r>
        <w:rPr>
          <w:rFonts w:cs="Arial" w:hAnsi="Arial" w:eastAsia="Arial" w:ascii="Arial"/>
          <w:spacing w:val="2"/>
          <w:w w:val="100"/>
          <w:position w:val="-1"/>
          <w:sz w:val="17"/>
          <w:szCs w:val="17"/>
        </w:rPr>
        <w:t>R</w:t>
      </w:r>
      <w:r>
        <w:rPr>
          <w:rFonts w:cs="Arial" w:hAnsi="Arial" w:eastAsia="Arial" w:ascii="Arial"/>
          <w:spacing w:val="-1"/>
          <w:w w:val="100"/>
          <w:position w:val="-1"/>
          <w:sz w:val="17"/>
          <w:szCs w:val="17"/>
        </w:rPr>
        <w:t>E</w:t>
      </w:r>
      <w:r>
        <w:rPr>
          <w:rFonts w:cs="Arial" w:hAnsi="Arial" w:eastAsia="Arial" w:ascii="Arial"/>
          <w:spacing w:val="2"/>
          <w:w w:val="100"/>
          <w:position w:val="-1"/>
          <w:sz w:val="17"/>
          <w:szCs w:val="17"/>
        </w:rPr>
        <w:t>S</w:t>
      </w:r>
      <w:r>
        <w:rPr>
          <w:rFonts w:cs="Arial" w:hAnsi="Arial" w:eastAsia="Arial" w:ascii="Arial"/>
          <w:spacing w:val="2"/>
          <w:w w:val="100"/>
          <w:position w:val="-1"/>
          <w:sz w:val="17"/>
          <w:szCs w:val="17"/>
        </w:rPr>
        <w:t>P</w:t>
      </w:r>
      <w:r>
        <w:rPr>
          <w:rFonts w:cs="Arial" w:hAnsi="Arial" w:eastAsia="Arial" w:ascii="Arial"/>
          <w:spacing w:val="-1"/>
          <w:w w:val="100"/>
          <w:position w:val="-1"/>
          <w:sz w:val="17"/>
          <w:szCs w:val="17"/>
        </w:rPr>
        <w:t>O</w:t>
      </w:r>
      <w:r>
        <w:rPr>
          <w:rFonts w:cs="Arial" w:hAnsi="Arial" w:eastAsia="Arial" w:ascii="Arial"/>
          <w:spacing w:val="2"/>
          <w:w w:val="100"/>
          <w:position w:val="-1"/>
          <w:sz w:val="17"/>
          <w:szCs w:val="17"/>
        </w:rPr>
        <w:t>N</w:t>
      </w:r>
      <w:r>
        <w:rPr>
          <w:rFonts w:cs="Arial" w:hAnsi="Arial" w:eastAsia="Arial" w:ascii="Arial"/>
          <w:spacing w:val="-1"/>
          <w:w w:val="100"/>
          <w:position w:val="-1"/>
          <w:sz w:val="17"/>
          <w:szCs w:val="17"/>
        </w:rPr>
        <w:t>S</w:t>
      </w:r>
      <w:r>
        <w:rPr>
          <w:rFonts w:cs="Arial" w:hAnsi="Arial" w:eastAsia="Arial" w:ascii="Arial"/>
          <w:spacing w:val="2"/>
          <w:w w:val="100"/>
          <w:position w:val="-1"/>
          <w:sz w:val="17"/>
          <w:szCs w:val="17"/>
        </w:rPr>
        <w:t>A</w:t>
      </w:r>
      <w:r>
        <w:rPr>
          <w:rFonts w:cs="Arial" w:hAnsi="Arial" w:eastAsia="Arial" w:ascii="Arial"/>
          <w:spacing w:val="-1"/>
          <w:w w:val="100"/>
          <w:position w:val="-1"/>
          <w:sz w:val="17"/>
          <w:szCs w:val="17"/>
        </w:rPr>
        <w:t>B</w:t>
      </w:r>
      <w:r>
        <w:rPr>
          <w:rFonts w:cs="Arial" w:hAnsi="Arial" w:eastAsia="Arial" w:ascii="Arial"/>
          <w:spacing w:val="1"/>
          <w:w w:val="100"/>
          <w:position w:val="-1"/>
          <w:sz w:val="17"/>
          <w:szCs w:val="17"/>
        </w:rPr>
        <w:t>L</w:t>
      </w:r>
      <w:r>
        <w:rPr>
          <w:rFonts w:cs="Arial" w:hAnsi="Arial" w:eastAsia="Arial" w:ascii="Arial"/>
          <w:spacing w:val="0"/>
          <w:w w:val="100"/>
          <w:position w:val="-1"/>
          <w:sz w:val="17"/>
          <w:szCs w:val="17"/>
        </w:rPr>
        <w:t>E</w:t>
      </w:r>
      <w:r>
        <w:rPr>
          <w:rFonts w:cs="Arial" w:hAnsi="Arial" w:eastAsia="Arial" w:ascii="Arial"/>
          <w:spacing w:val="2"/>
          <w:w w:val="100"/>
          <w:position w:val="-1"/>
          <w:sz w:val="17"/>
          <w:szCs w:val="17"/>
        </w:rPr>
        <w:t> </w:t>
      </w:r>
      <w:r>
        <w:rPr>
          <w:rFonts w:cs="Arial" w:hAnsi="Arial" w:eastAsia="Arial" w:ascii="Arial"/>
          <w:spacing w:val="-1"/>
          <w:w w:val="100"/>
          <w:position w:val="-1"/>
          <w:sz w:val="17"/>
          <w:szCs w:val="17"/>
        </w:rPr>
        <w:t>R</w:t>
      </w:r>
      <w:r>
        <w:rPr>
          <w:rFonts w:cs="Arial" w:hAnsi="Arial" w:eastAsia="Arial" w:ascii="Arial"/>
          <w:spacing w:val="2"/>
          <w:w w:val="100"/>
          <w:position w:val="-1"/>
          <w:sz w:val="17"/>
          <w:szCs w:val="17"/>
        </w:rPr>
        <w:t>E</w:t>
      </w:r>
      <w:r>
        <w:rPr>
          <w:rFonts w:cs="Arial" w:hAnsi="Arial" w:eastAsia="Arial" w:ascii="Arial"/>
          <w:spacing w:val="-1"/>
          <w:w w:val="100"/>
          <w:position w:val="-1"/>
          <w:sz w:val="17"/>
          <w:szCs w:val="17"/>
        </w:rPr>
        <w:t>S</w:t>
      </w:r>
      <w:r>
        <w:rPr>
          <w:rFonts w:cs="Arial" w:hAnsi="Arial" w:eastAsia="Arial" w:ascii="Arial"/>
          <w:spacing w:val="-11"/>
          <w:w w:val="100"/>
          <w:position w:val="-1"/>
          <w:sz w:val="17"/>
          <w:szCs w:val="17"/>
        </w:rPr>
        <w:t>T</w:t>
      </w:r>
      <w:r>
        <w:rPr>
          <w:rFonts w:cs="Arial" w:hAnsi="Arial" w:eastAsia="Arial" w:ascii="Arial"/>
          <w:spacing w:val="-1"/>
          <w:w w:val="100"/>
          <w:position w:val="-1"/>
          <w:sz w:val="17"/>
          <w:szCs w:val="17"/>
        </w:rPr>
        <w:t>A</w:t>
      </w:r>
      <w:r>
        <w:rPr>
          <w:rFonts w:cs="Arial" w:hAnsi="Arial" w:eastAsia="Arial" w:ascii="Arial"/>
          <w:spacing w:val="2"/>
          <w:w w:val="100"/>
          <w:position w:val="-1"/>
          <w:sz w:val="17"/>
          <w:szCs w:val="17"/>
        </w:rPr>
        <w:t>U</w:t>
      </w:r>
      <w:r>
        <w:rPr>
          <w:rFonts w:cs="Arial" w:hAnsi="Arial" w:eastAsia="Arial" w:ascii="Arial"/>
          <w:spacing w:val="-1"/>
          <w:w w:val="100"/>
          <w:position w:val="-1"/>
          <w:sz w:val="17"/>
          <w:szCs w:val="17"/>
        </w:rPr>
        <w:t>R</w:t>
      </w:r>
      <w:r>
        <w:rPr>
          <w:rFonts w:cs="Arial" w:hAnsi="Arial" w:eastAsia="Arial" w:ascii="Arial"/>
          <w:spacing w:val="2"/>
          <w:w w:val="100"/>
          <w:position w:val="-1"/>
          <w:sz w:val="17"/>
          <w:szCs w:val="17"/>
        </w:rPr>
        <w:t>A</w:t>
      </w:r>
      <w:r>
        <w:rPr>
          <w:rFonts w:cs="Arial" w:hAnsi="Arial" w:eastAsia="Arial" w:ascii="Arial"/>
          <w:spacing w:val="-1"/>
          <w:w w:val="100"/>
          <w:position w:val="-1"/>
          <w:sz w:val="17"/>
          <w:szCs w:val="17"/>
        </w:rPr>
        <w:t>N</w:t>
      </w:r>
      <w:r>
        <w:rPr>
          <w:rFonts w:cs="Arial" w:hAnsi="Arial" w:eastAsia="Arial" w:ascii="Arial"/>
          <w:spacing w:val="-18"/>
          <w:w w:val="100"/>
          <w:position w:val="-1"/>
          <w:sz w:val="17"/>
          <w:szCs w:val="17"/>
        </w:rPr>
        <w:t>T</w:t>
      </w:r>
      <w:r>
        <w:rPr>
          <w:rFonts w:cs="Arial" w:hAnsi="Arial" w:eastAsia="Arial" w:ascii="Arial"/>
          <w:spacing w:val="1"/>
          <w:w w:val="100"/>
          <w:position w:val="-1"/>
          <w:sz w:val="17"/>
          <w:szCs w:val="17"/>
        </w:rPr>
        <w:t>.</w:t>
      </w:r>
      <w:r>
        <w:rPr>
          <w:rFonts w:cs="Arial" w:hAnsi="Arial" w:eastAsia="Arial" w:ascii="Arial"/>
          <w:spacing w:val="1"/>
          <w:w w:val="100"/>
          <w:position w:val="-1"/>
          <w:sz w:val="17"/>
          <w:szCs w:val="17"/>
        </w:rPr>
        <w:t>.</w:t>
      </w:r>
      <w:r>
        <w:rPr>
          <w:rFonts w:cs="Arial" w:hAnsi="Arial" w:eastAsia="Arial" w:ascii="Arial"/>
          <w:spacing w:val="0"/>
          <w:w w:val="100"/>
          <w:position w:val="-1"/>
          <w:sz w:val="17"/>
          <w:szCs w:val="17"/>
        </w:rPr>
        <w:t>.</w:t>
      </w:r>
      <w:r>
        <w:rPr>
          <w:rFonts w:cs="Arial" w:hAnsi="Arial" w:eastAsia="Arial" w:ascii="Arial"/>
          <w:spacing w:val="0"/>
          <w:w w:val="100"/>
          <w:position w:val="0"/>
          <w:sz w:val="17"/>
          <w:szCs w:val="17"/>
        </w:rPr>
      </w:r>
    </w:p>
    <w:p>
      <w:pPr>
        <w:rPr>
          <w:rFonts w:cs="Arial" w:hAnsi="Arial" w:eastAsia="Arial" w:ascii="Arial"/>
          <w:sz w:val="14"/>
          <w:szCs w:val="14"/>
        </w:rPr>
        <w:jc w:val="left"/>
        <w:spacing w:before="76"/>
        <w:ind w:right="-41"/>
      </w:pPr>
      <w:r>
        <w:br w:type="column"/>
      </w:r>
      <w:r>
        <w:rPr>
          <w:rFonts w:cs="Arial" w:hAnsi="Arial" w:eastAsia="Arial" w:ascii="Arial"/>
          <w:b/>
          <w:spacing w:val="-2"/>
          <w:w w:val="100"/>
          <w:sz w:val="14"/>
          <w:szCs w:val="14"/>
        </w:rPr>
        <w:t>S</w:t>
      </w:r>
      <w:r>
        <w:rPr>
          <w:rFonts w:cs="Arial" w:hAnsi="Arial" w:eastAsia="Arial" w:ascii="Arial"/>
          <w:b/>
          <w:spacing w:val="-1"/>
          <w:w w:val="100"/>
          <w:sz w:val="14"/>
          <w:szCs w:val="14"/>
        </w:rPr>
        <w:t>a</w:t>
      </w:r>
      <w:r>
        <w:rPr>
          <w:rFonts w:cs="Arial" w:hAnsi="Arial" w:eastAsia="Arial" w:ascii="Arial"/>
          <w:b/>
          <w:spacing w:val="2"/>
          <w:w w:val="100"/>
          <w:sz w:val="14"/>
          <w:szCs w:val="14"/>
        </w:rPr>
        <w:t>i</w:t>
      </w:r>
      <w:r>
        <w:rPr>
          <w:rFonts w:cs="Arial" w:hAnsi="Arial" w:eastAsia="Arial" w:ascii="Arial"/>
          <w:b/>
          <w:spacing w:val="-1"/>
          <w:w w:val="100"/>
          <w:sz w:val="14"/>
          <w:szCs w:val="14"/>
        </w:rPr>
        <w:t>s</w:t>
      </w:r>
      <w:r>
        <w:rPr>
          <w:rFonts w:cs="Arial" w:hAnsi="Arial" w:eastAsia="Arial" w:ascii="Arial"/>
          <w:b/>
          <w:spacing w:val="0"/>
          <w:w w:val="100"/>
          <w:sz w:val="14"/>
          <w:szCs w:val="14"/>
        </w:rPr>
        <w:t>i</w:t>
      </w:r>
      <w:r>
        <w:rPr>
          <w:rFonts w:cs="Arial" w:hAnsi="Arial" w:eastAsia="Arial" w:ascii="Arial"/>
          <w:b/>
          <w:spacing w:val="-1"/>
          <w:w w:val="100"/>
          <w:sz w:val="14"/>
          <w:szCs w:val="14"/>
        </w:rPr>
        <w:t>s</w:t>
      </w:r>
      <w:r>
        <w:rPr>
          <w:rFonts w:cs="Arial" w:hAnsi="Arial" w:eastAsia="Arial" w:ascii="Arial"/>
          <w:b/>
          <w:spacing w:val="2"/>
          <w:w w:val="100"/>
          <w:sz w:val="14"/>
          <w:szCs w:val="14"/>
        </w:rPr>
        <w:t>s</w:t>
      </w:r>
      <w:r>
        <w:rPr>
          <w:rFonts w:cs="Arial" w:hAnsi="Arial" w:eastAsia="Arial" w:ascii="Arial"/>
          <w:b/>
          <w:spacing w:val="-1"/>
          <w:w w:val="100"/>
          <w:sz w:val="14"/>
          <w:szCs w:val="14"/>
        </w:rPr>
        <w:t>e</w:t>
      </w:r>
      <w:r>
        <w:rPr>
          <w:rFonts w:cs="Arial" w:hAnsi="Arial" w:eastAsia="Arial" w:ascii="Arial"/>
          <w:b/>
          <w:spacing w:val="0"/>
          <w:w w:val="100"/>
          <w:sz w:val="14"/>
          <w:szCs w:val="14"/>
        </w:rPr>
        <w:t>z</w:t>
      </w:r>
      <w:r>
        <w:rPr>
          <w:rFonts w:cs="Arial" w:hAnsi="Arial" w:eastAsia="Arial" w:ascii="Arial"/>
          <w:b/>
          <w:spacing w:val="-6"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spacing w:val="-1"/>
          <w:w w:val="100"/>
          <w:sz w:val="14"/>
          <w:szCs w:val="14"/>
        </w:rPr>
        <w:t>v</w:t>
      </w:r>
      <w:r>
        <w:rPr>
          <w:rFonts w:cs="Arial" w:hAnsi="Arial" w:eastAsia="Arial" w:ascii="Arial"/>
          <w:b/>
          <w:spacing w:val="1"/>
          <w:w w:val="100"/>
          <w:sz w:val="14"/>
          <w:szCs w:val="14"/>
        </w:rPr>
        <w:t>o</w:t>
      </w:r>
      <w:r>
        <w:rPr>
          <w:rFonts w:cs="Arial" w:hAnsi="Arial" w:eastAsia="Arial" w:ascii="Arial"/>
          <w:b/>
          <w:spacing w:val="-1"/>
          <w:w w:val="100"/>
          <w:sz w:val="14"/>
          <w:szCs w:val="14"/>
        </w:rPr>
        <w:t>t</w:t>
      </w:r>
      <w:r>
        <w:rPr>
          <w:rFonts w:cs="Arial" w:hAnsi="Arial" w:eastAsia="Arial" w:ascii="Arial"/>
          <w:b/>
          <w:spacing w:val="1"/>
          <w:w w:val="100"/>
          <w:sz w:val="14"/>
          <w:szCs w:val="14"/>
        </w:rPr>
        <w:t>r</w:t>
      </w:r>
      <w:r>
        <w:rPr>
          <w:rFonts w:cs="Arial" w:hAnsi="Arial" w:eastAsia="Arial" w:ascii="Arial"/>
          <w:b/>
          <w:spacing w:val="0"/>
          <w:w w:val="100"/>
          <w:sz w:val="14"/>
          <w:szCs w:val="14"/>
        </w:rPr>
        <w:t>e</w:t>
      </w:r>
      <w:r>
        <w:rPr>
          <w:rFonts w:cs="Arial" w:hAnsi="Arial" w:eastAsia="Arial" w:ascii="Arial"/>
          <w:b/>
          <w:spacing w:val="-4"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spacing w:val="-1"/>
          <w:w w:val="100"/>
          <w:sz w:val="14"/>
          <w:szCs w:val="14"/>
        </w:rPr>
        <w:t>a</w:t>
      </w:r>
      <w:r>
        <w:rPr>
          <w:rFonts w:cs="Arial" w:hAnsi="Arial" w:eastAsia="Arial" w:ascii="Arial"/>
          <w:b/>
          <w:spacing w:val="1"/>
          <w:w w:val="100"/>
          <w:sz w:val="14"/>
          <w:szCs w:val="14"/>
        </w:rPr>
        <w:t>d</w:t>
      </w:r>
      <w:r>
        <w:rPr>
          <w:rFonts w:cs="Arial" w:hAnsi="Arial" w:eastAsia="Arial" w:ascii="Arial"/>
          <w:b/>
          <w:spacing w:val="-1"/>
          <w:w w:val="100"/>
          <w:sz w:val="14"/>
          <w:szCs w:val="14"/>
        </w:rPr>
        <w:t>r</w:t>
      </w:r>
      <w:r>
        <w:rPr>
          <w:rFonts w:cs="Arial" w:hAnsi="Arial" w:eastAsia="Arial" w:ascii="Arial"/>
          <w:b/>
          <w:spacing w:val="2"/>
          <w:w w:val="100"/>
          <w:sz w:val="14"/>
          <w:szCs w:val="14"/>
        </w:rPr>
        <w:t>e</w:t>
      </w:r>
      <w:r>
        <w:rPr>
          <w:rFonts w:cs="Arial" w:hAnsi="Arial" w:eastAsia="Arial" w:ascii="Arial"/>
          <w:b/>
          <w:spacing w:val="-1"/>
          <w:w w:val="100"/>
          <w:sz w:val="14"/>
          <w:szCs w:val="14"/>
        </w:rPr>
        <w:t>s</w:t>
      </w:r>
      <w:r>
        <w:rPr>
          <w:rFonts w:cs="Arial" w:hAnsi="Arial" w:eastAsia="Arial" w:ascii="Arial"/>
          <w:b/>
          <w:spacing w:val="-1"/>
          <w:w w:val="100"/>
          <w:sz w:val="14"/>
          <w:szCs w:val="14"/>
        </w:rPr>
        <w:t>s</w:t>
      </w:r>
      <w:r>
        <w:rPr>
          <w:rFonts w:cs="Arial" w:hAnsi="Arial" w:eastAsia="Arial" w:ascii="Arial"/>
          <w:b/>
          <w:spacing w:val="0"/>
          <w:w w:val="100"/>
          <w:sz w:val="14"/>
          <w:szCs w:val="14"/>
        </w:rPr>
        <w:t>e</w:t>
      </w:r>
      <w:r>
        <w:rPr>
          <w:rFonts w:cs="Arial" w:hAnsi="Arial" w:eastAsia="Arial" w:ascii="Arial"/>
          <w:b/>
          <w:spacing w:val="-4"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spacing w:val="-1"/>
          <w:w w:val="100"/>
          <w:sz w:val="14"/>
          <w:szCs w:val="14"/>
        </w:rPr>
        <w:t>e</w:t>
      </w:r>
      <w:r>
        <w:rPr>
          <w:rFonts w:cs="Arial" w:hAnsi="Arial" w:eastAsia="Arial" w:ascii="Arial"/>
          <w:b/>
          <w:spacing w:val="-1"/>
          <w:w w:val="100"/>
          <w:sz w:val="14"/>
          <w:szCs w:val="14"/>
        </w:rPr>
        <w:t>m</w:t>
      </w:r>
      <w:r>
        <w:rPr>
          <w:rFonts w:cs="Arial" w:hAnsi="Arial" w:eastAsia="Arial" w:ascii="Arial"/>
          <w:b/>
          <w:spacing w:val="2"/>
          <w:w w:val="100"/>
          <w:sz w:val="14"/>
          <w:szCs w:val="14"/>
        </w:rPr>
        <w:t>a</w:t>
      </w:r>
      <w:r>
        <w:rPr>
          <w:rFonts w:cs="Arial" w:hAnsi="Arial" w:eastAsia="Arial" w:ascii="Arial"/>
          <w:b/>
          <w:spacing w:val="0"/>
          <w:w w:val="100"/>
          <w:sz w:val="14"/>
          <w:szCs w:val="14"/>
        </w:rPr>
        <w:t>il</w:t>
      </w:r>
      <w:r>
        <w:rPr>
          <w:rFonts w:cs="Arial" w:hAnsi="Arial" w:eastAsia="Arial" w:ascii="Arial"/>
          <w:spacing w:val="0"/>
          <w:w w:val="100"/>
          <w:sz w:val="14"/>
          <w:szCs w:val="14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br w:type="column"/>
      </w: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4"/>
          <w:szCs w:val="14"/>
        </w:rPr>
        <w:jc w:val="left"/>
        <w:sectPr>
          <w:type w:val="continuous"/>
          <w:pgSz w:w="11900" w:h="16840"/>
          <w:pgMar w:top="200" w:bottom="0" w:left="0" w:right="0"/>
          <w:cols w:num="3" w:equalWidth="off">
            <w:col w:w="4850" w:space="255"/>
            <w:col w:w="1966" w:space="964"/>
            <w:col w:w="3865"/>
          </w:cols>
        </w:sectPr>
      </w:pPr>
      <w:r>
        <w:pict>
          <v:group style="position:absolute;margin-left:395.65pt;margin-top:-3.14479pt;width:146.74pt;height:14.02pt;mso-position-horizontal-relative:page;mso-position-vertical-relative:paragraph;z-index:-284" coordorigin="7913,-63" coordsize="2935,280">
            <v:group style="position:absolute;left:7922;top:-58;width:2918;height:264" coordorigin="7922,-58" coordsize="2918,264">
              <v:shape style="position:absolute;left:7922;top:-58;width:2918;height:264" coordorigin="7922,-58" coordsize="2918,264" path="m7937,206l7937,-44,10834,-44,10834,-51,7930,-51,7930,206,7937,206xe" filled="t" fillcolor="#F7FDD9" stroked="f">
                <v:path arrowok="t"/>
                <v:fill/>
              </v:shape>
              <v:group style="position:absolute;left:7937;top:-44;width:2911;height:257" coordorigin="7937,-44" coordsize="2911,257">
                <v:shape style="position:absolute;left:7937;top:-44;width:2911;height:257" coordorigin="7937,-44" coordsize="2911,257" path="m10834,206l7937,206,10834,206xe" filled="t" fillcolor="#F7FDD9" stroked="f">
                  <v:path arrowok="t"/>
                  <v:fill/>
                </v:shape>
                <v:group style="position:absolute;left:7918;top:-55;width:2918;height:0" coordorigin="7918,-55" coordsize="2918,0">
                  <v:shape style="position:absolute;left:7918;top:-55;width:2918;height:0" coordorigin="7918,-55" coordsize="2918,0" path="m7918,-55l10836,-55e" filled="f" stroked="t" strokeweight="0.46pt" strokecolor="#9DB628">
                    <v:path arrowok="t"/>
                  </v:shape>
                  <v:group style="position:absolute;left:10840;top:-58;width:0;height:264" coordorigin="10840,-58" coordsize="0,264">
                    <v:shape style="position:absolute;left:10840;top:-58;width:0;height:264" coordorigin="10840,-58" coordsize="0,264" path="m10840,-58l10840,206e" filled="f" stroked="t" strokeweight="0.46pt" strokecolor="#9DB628">
                      <v:path arrowok="t"/>
                    </v:shape>
                    <v:group style="position:absolute;left:7925;top:209;width:2918;height:0" coordorigin="7925,209" coordsize="2918,0">
                      <v:shape style="position:absolute;left:7925;top:209;width:2918;height:0" coordorigin="7925,209" coordsize="2918,0" path="m7925,209l10843,209e" filled="f" stroked="t" strokeweight="0.46pt" strokecolor="#9DB628">
                        <v:path arrowok="t"/>
                      </v:shape>
                      <v:group style="position:absolute;left:7921;top:-51;width:0;height:264" coordorigin="7921,-51" coordsize="0,264">
                        <v:shape style="position:absolute;left:7921;top:-51;width:0;height:264" coordorigin="7921,-51" coordsize="0,264" path="m7921,-51l7921,213e" filled="f" stroked="t" strokeweight="0.46pt" strokecolor="#9DB628">
                          <v:path arrowok="t"/>
                        </v:shape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Arial" w:hAnsi="Arial" w:eastAsia="Arial" w:ascii="Arial"/>
          <w:b/>
          <w:w w:val="99"/>
          <w:sz w:val="14"/>
          <w:szCs w:val="14"/>
        </w:rPr>
      </w:r>
      <w:r>
        <w:rPr>
          <w:rFonts w:cs="Arial" w:hAnsi="Arial" w:eastAsia="Arial" w:ascii="Arial"/>
          <w:b/>
          <w:spacing w:val="-2"/>
          <w:w w:val="100"/>
          <w:sz w:val="14"/>
          <w:szCs w:val="14"/>
          <w:shadow/>
        </w:rPr>
        <w:t>E</w:t>
      </w:r>
      <w:r>
        <w:rPr>
          <w:rFonts w:cs="Arial" w:hAnsi="Arial" w:eastAsia="Arial" w:ascii="Arial"/>
          <w:b/>
          <w:spacing w:val="-2"/>
          <w:w w:val="100"/>
          <w:sz w:val="14"/>
          <w:szCs w:val="14"/>
          <w:shadow/>
        </w:rPr>
      </w:r>
      <w:r>
        <w:rPr>
          <w:rFonts w:cs="Arial" w:hAnsi="Arial" w:eastAsia="Arial" w:ascii="Arial"/>
          <w:b/>
          <w:spacing w:val="0"/>
          <w:w w:val="100"/>
          <w:sz w:val="14"/>
          <w:szCs w:val="14"/>
          <w:shadow/>
        </w:rPr>
        <w:t>N</w:t>
      </w:r>
      <w:r>
        <w:rPr>
          <w:rFonts w:cs="Arial" w:hAnsi="Arial" w:eastAsia="Arial" w:ascii="Arial"/>
          <w:b/>
          <w:spacing w:val="0"/>
          <w:w w:val="100"/>
          <w:sz w:val="14"/>
          <w:szCs w:val="14"/>
          <w:shadow/>
        </w:rPr>
      </w:r>
      <w:r>
        <w:rPr>
          <w:rFonts w:cs="Arial" w:hAnsi="Arial" w:eastAsia="Arial" w:ascii="Arial"/>
          <w:b/>
          <w:spacing w:val="1"/>
          <w:w w:val="100"/>
          <w:sz w:val="14"/>
          <w:szCs w:val="14"/>
          <w:shadow/>
        </w:rPr>
        <w:t>V</w:t>
      </w:r>
      <w:r>
        <w:rPr>
          <w:rFonts w:cs="Arial" w:hAnsi="Arial" w:eastAsia="Arial" w:ascii="Arial"/>
          <w:b/>
          <w:spacing w:val="1"/>
          <w:w w:val="100"/>
          <w:sz w:val="14"/>
          <w:szCs w:val="14"/>
          <w:shadow/>
        </w:rPr>
      </w:r>
      <w:r>
        <w:rPr>
          <w:rFonts w:cs="Arial" w:hAnsi="Arial" w:eastAsia="Arial" w:ascii="Arial"/>
          <w:b/>
          <w:spacing w:val="0"/>
          <w:w w:val="100"/>
          <w:sz w:val="14"/>
          <w:szCs w:val="14"/>
          <w:shadow/>
        </w:rPr>
        <w:t>O</w:t>
      </w:r>
      <w:r>
        <w:rPr>
          <w:rFonts w:cs="Arial" w:hAnsi="Arial" w:eastAsia="Arial" w:ascii="Arial"/>
          <w:b/>
          <w:spacing w:val="0"/>
          <w:w w:val="100"/>
          <w:sz w:val="14"/>
          <w:szCs w:val="14"/>
          <w:shadow/>
        </w:rPr>
      </w:r>
      <w:r>
        <w:rPr>
          <w:rFonts w:cs="Arial" w:hAnsi="Arial" w:eastAsia="Arial" w:ascii="Arial"/>
          <w:b/>
          <w:spacing w:val="1"/>
          <w:w w:val="100"/>
          <w:sz w:val="14"/>
          <w:szCs w:val="14"/>
          <w:shadow/>
        </w:rPr>
        <w:t>Y</w:t>
      </w:r>
      <w:r>
        <w:rPr>
          <w:rFonts w:cs="Arial" w:hAnsi="Arial" w:eastAsia="Arial" w:ascii="Arial"/>
          <w:b/>
          <w:spacing w:val="1"/>
          <w:w w:val="100"/>
          <w:sz w:val="14"/>
          <w:szCs w:val="14"/>
          <w:shadow/>
        </w:rPr>
      </w:r>
      <w:r>
        <w:rPr>
          <w:rFonts w:cs="Arial" w:hAnsi="Arial" w:eastAsia="Arial" w:ascii="Arial"/>
          <w:b/>
          <w:spacing w:val="-2"/>
          <w:w w:val="100"/>
          <w:sz w:val="14"/>
          <w:szCs w:val="14"/>
          <w:shadow/>
        </w:rPr>
        <w:t>E</w:t>
      </w:r>
      <w:r>
        <w:rPr>
          <w:rFonts w:cs="Arial" w:hAnsi="Arial" w:eastAsia="Arial" w:ascii="Arial"/>
          <w:b/>
          <w:spacing w:val="-2"/>
          <w:w w:val="100"/>
          <w:sz w:val="14"/>
          <w:szCs w:val="14"/>
          <w:shadow/>
        </w:rPr>
      </w:r>
      <w:r>
        <w:rPr>
          <w:rFonts w:cs="Arial" w:hAnsi="Arial" w:eastAsia="Arial" w:ascii="Arial"/>
          <w:b/>
          <w:spacing w:val="1"/>
          <w:w w:val="100"/>
          <w:sz w:val="14"/>
          <w:szCs w:val="14"/>
          <w:shadow/>
        </w:rPr>
        <w:t>Z</w:t>
      </w:r>
      <w:r>
        <w:rPr>
          <w:rFonts w:cs="Arial" w:hAnsi="Arial" w:eastAsia="Arial" w:ascii="Arial"/>
          <w:b/>
          <w:spacing w:val="1"/>
          <w:w w:val="100"/>
          <w:sz w:val="14"/>
          <w:szCs w:val="14"/>
          <w:shadow/>
        </w:rPr>
      </w:r>
      <w:r>
        <w:rPr>
          <w:rFonts w:cs="Arial" w:hAnsi="Arial" w:eastAsia="Arial" w:ascii="Arial"/>
          <w:b/>
          <w:spacing w:val="-1"/>
          <w:w w:val="100"/>
          <w:sz w:val="14"/>
          <w:szCs w:val="14"/>
          <w:shadow/>
        </w:rPr>
        <w:t>-</w:t>
      </w:r>
      <w:r>
        <w:rPr>
          <w:rFonts w:cs="Arial" w:hAnsi="Arial" w:eastAsia="Arial" w:ascii="Arial"/>
          <w:b/>
          <w:spacing w:val="-1"/>
          <w:w w:val="100"/>
          <w:sz w:val="14"/>
          <w:szCs w:val="14"/>
          <w:shadow/>
        </w:rPr>
      </w:r>
      <w:r>
        <w:rPr>
          <w:rFonts w:cs="Arial" w:hAnsi="Arial" w:eastAsia="Arial" w:ascii="Arial"/>
          <w:b/>
          <w:spacing w:val="-1"/>
          <w:w w:val="100"/>
          <w:sz w:val="14"/>
          <w:szCs w:val="14"/>
          <w:shadow/>
        </w:rPr>
        <w:t>M</w:t>
      </w:r>
      <w:r>
        <w:rPr>
          <w:rFonts w:cs="Arial" w:hAnsi="Arial" w:eastAsia="Arial" w:ascii="Arial"/>
          <w:b/>
          <w:spacing w:val="-1"/>
          <w:w w:val="100"/>
          <w:sz w:val="14"/>
          <w:szCs w:val="14"/>
          <w:shadow/>
        </w:rPr>
      </w:r>
      <w:r>
        <w:rPr>
          <w:rFonts w:cs="Arial" w:hAnsi="Arial" w:eastAsia="Arial" w:ascii="Arial"/>
          <w:b/>
          <w:spacing w:val="0"/>
          <w:w w:val="100"/>
          <w:sz w:val="14"/>
          <w:szCs w:val="14"/>
          <w:shadow/>
        </w:rPr>
        <w:t>O</w:t>
      </w:r>
      <w:r>
        <w:rPr>
          <w:rFonts w:cs="Arial" w:hAnsi="Arial" w:eastAsia="Arial" w:ascii="Arial"/>
          <w:b/>
          <w:spacing w:val="0"/>
          <w:w w:val="100"/>
          <w:sz w:val="14"/>
          <w:szCs w:val="14"/>
          <w:shadow/>
        </w:rPr>
      </w:r>
      <w:r>
        <w:rPr>
          <w:rFonts w:cs="Arial" w:hAnsi="Arial" w:eastAsia="Arial" w:ascii="Arial"/>
          <w:b/>
          <w:spacing w:val="0"/>
          <w:w w:val="100"/>
          <w:sz w:val="14"/>
          <w:szCs w:val="14"/>
          <w:shadow/>
        </w:rPr>
        <w:t>I</w:t>
      </w:r>
      <w:r>
        <w:rPr>
          <w:rFonts w:cs="Arial" w:hAnsi="Arial" w:eastAsia="Arial" w:ascii="Arial"/>
          <w:b/>
          <w:spacing w:val="-8"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spacing w:val="0"/>
          <w:w w:val="100"/>
          <w:sz w:val="14"/>
          <w:szCs w:val="14"/>
          <w:shadow/>
        </w:rPr>
        <w:t>D</w:t>
      </w:r>
      <w:r>
        <w:rPr>
          <w:rFonts w:cs="Arial" w:hAnsi="Arial" w:eastAsia="Arial" w:ascii="Arial"/>
          <w:b/>
          <w:spacing w:val="0"/>
          <w:w w:val="100"/>
          <w:sz w:val="14"/>
          <w:szCs w:val="14"/>
          <w:shadow/>
        </w:rPr>
      </w:r>
      <w:r>
        <w:rPr>
          <w:rFonts w:cs="Arial" w:hAnsi="Arial" w:eastAsia="Arial" w:ascii="Arial"/>
          <w:b/>
          <w:spacing w:val="-2"/>
          <w:w w:val="100"/>
          <w:sz w:val="14"/>
          <w:szCs w:val="14"/>
          <w:shadow/>
        </w:rPr>
        <w:t>E</w:t>
      </w:r>
      <w:r>
        <w:rPr>
          <w:rFonts w:cs="Arial" w:hAnsi="Arial" w:eastAsia="Arial" w:ascii="Arial"/>
          <w:b/>
          <w:spacing w:val="-2"/>
          <w:w w:val="100"/>
          <w:sz w:val="14"/>
          <w:szCs w:val="14"/>
          <w:shadow/>
        </w:rPr>
      </w:r>
      <w:r>
        <w:rPr>
          <w:rFonts w:cs="Arial" w:hAnsi="Arial" w:eastAsia="Arial" w:ascii="Arial"/>
          <w:b/>
          <w:spacing w:val="0"/>
          <w:w w:val="100"/>
          <w:sz w:val="14"/>
          <w:szCs w:val="14"/>
          <w:shadow/>
        </w:rPr>
        <w:t>S</w:t>
      </w:r>
      <w:r>
        <w:rPr>
          <w:rFonts w:cs="Arial" w:hAnsi="Arial" w:eastAsia="Arial" w:ascii="Arial"/>
          <w:b/>
          <w:spacing w:val="-3"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spacing w:val="0"/>
          <w:w w:val="100"/>
          <w:sz w:val="14"/>
          <w:szCs w:val="14"/>
          <w:shadow/>
        </w:rPr>
        <w:t>O</w:t>
      </w:r>
      <w:r>
        <w:rPr>
          <w:rFonts w:cs="Arial" w:hAnsi="Arial" w:eastAsia="Arial" w:ascii="Arial"/>
          <w:b/>
          <w:spacing w:val="0"/>
          <w:w w:val="100"/>
          <w:sz w:val="14"/>
          <w:szCs w:val="14"/>
          <w:shadow/>
        </w:rPr>
      </w:r>
      <w:r>
        <w:rPr>
          <w:rFonts w:cs="Arial" w:hAnsi="Arial" w:eastAsia="Arial" w:ascii="Arial"/>
          <w:b/>
          <w:spacing w:val="1"/>
          <w:w w:val="100"/>
          <w:sz w:val="14"/>
          <w:szCs w:val="14"/>
          <w:shadow/>
        </w:rPr>
        <w:t>F</w:t>
      </w:r>
      <w:r>
        <w:rPr>
          <w:rFonts w:cs="Arial" w:hAnsi="Arial" w:eastAsia="Arial" w:ascii="Arial"/>
          <w:b/>
          <w:spacing w:val="1"/>
          <w:w w:val="100"/>
          <w:sz w:val="14"/>
          <w:szCs w:val="14"/>
          <w:shadow/>
        </w:rPr>
      </w:r>
      <w:r>
        <w:rPr>
          <w:rFonts w:cs="Arial" w:hAnsi="Arial" w:eastAsia="Arial" w:ascii="Arial"/>
          <w:b/>
          <w:spacing w:val="-1"/>
          <w:w w:val="100"/>
          <w:sz w:val="14"/>
          <w:szCs w:val="14"/>
          <w:shadow/>
        </w:rPr>
        <w:t>F</w:t>
      </w:r>
      <w:r>
        <w:rPr>
          <w:rFonts w:cs="Arial" w:hAnsi="Arial" w:eastAsia="Arial" w:ascii="Arial"/>
          <w:b/>
          <w:spacing w:val="-1"/>
          <w:w w:val="100"/>
          <w:sz w:val="14"/>
          <w:szCs w:val="14"/>
          <w:shadow/>
        </w:rPr>
      </w:r>
      <w:r>
        <w:rPr>
          <w:rFonts w:cs="Arial" w:hAnsi="Arial" w:eastAsia="Arial" w:ascii="Arial"/>
          <w:b/>
          <w:spacing w:val="0"/>
          <w:w w:val="100"/>
          <w:sz w:val="14"/>
          <w:szCs w:val="14"/>
          <w:shadow/>
        </w:rPr>
        <w:t>R</w:t>
      </w:r>
      <w:r>
        <w:rPr>
          <w:rFonts w:cs="Arial" w:hAnsi="Arial" w:eastAsia="Arial" w:ascii="Arial"/>
          <w:b/>
          <w:spacing w:val="0"/>
          <w:w w:val="100"/>
          <w:sz w:val="14"/>
          <w:szCs w:val="14"/>
          <w:shadow/>
        </w:rPr>
      </w:r>
      <w:r>
        <w:rPr>
          <w:rFonts w:cs="Arial" w:hAnsi="Arial" w:eastAsia="Arial" w:ascii="Arial"/>
          <w:b/>
          <w:spacing w:val="-2"/>
          <w:w w:val="100"/>
          <w:sz w:val="14"/>
          <w:szCs w:val="14"/>
          <w:shadow/>
        </w:rPr>
        <w:t>E</w:t>
      </w:r>
      <w:r>
        <w:rPr>
          <w:rFonts w:cs="Arial" w:hAnsi="Arial" w:eastAsia="Arial" w:ascii="Arial"/>
          <w:b/>
          <w:spacing w:val="-2"/>
          <w:w w:val="100"/>
          <w:sz w:val="14"/>
          <w:szCs w:val="14"/>
          <w:shadow/>
        </w:rPr>
      </w:r>
      <w:r>
        <w:rPr>
          <w:rFonts w:cs="Arial" w:hAnsi="Arial" w:eastAsia="Arial" w:ascii="Arial"/>
          <w:b/>
          <w:spacing w:val="0"/>
          <w:w w:val="100"/>
          <w:sz w:val="14"/>
          <w:szCs w:val="14"/>
          <w:shadow/>
        </w:rPr>
        <w:t>S</w:t>
      </w:r>
      <w:r>
        <w:rPr>
          <w:rFonts w:cs="Arial" w:hAnsi="Arial" w:eastAsia="Arial" w:ascii="Arial"/>
          <w:b/>
          <w:spacing w:val="-6"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spacing w:val="-9"/>
          <w:w w:val="100"/>
          <w:sz w:val="14"/>
          <w:szCs w:val="14"/>
          <w:shadow/>
        </w:rPr>
        <w:t>P</w:t>
      </w:r>
      <w:r>
        <w:rPr>
          <w:rFonts w:cs="Arial" w:hAnsi="Arial" w:eastAsia="Arial" w:ascii="Arial"/>
          <w:b/>
          <w:spacing w:val="-9"/>
          <w:w w:val="100"/>
          <w:sz w:val="14"/>
          <w:szCs w:val="14"/>
          <w:shadow/>
        </w:rPr>
      </w:r>
      <w:r>
        <w:rPr>
          <w:rFonts w:cs="Arial" w:hAnsi="Arial" w:eastAsia="Arial" w:ascii="Arial"/>
          <w:b/>
          <w:spacing w:val="-2"/>
          <w:w w:val="100"/>
          <w:sz w:val="14"/>
          <w:szCs w:val="14"/>
          <w:shadow/>
        </w:rPr>
        <w:t>A</w:t>
      </w:r>
      <w:r>
        <w:rPr>
          <w:rFonts w:cs="Arial" w:hAnsi="Arial" w:eastAsia="Arial" w:ascii="Arial"/>
          <w:b/>
          <w:spacing w:val="-2"/>
          <w:w w:val="100"/>
          <w:sz w:val="14"/>
          <w:szCs w:val="14"/>
          <w:shadow/>
        </w:rPr>
      </w:r>
      <w:r>
        <w:rPr>
          <w:rFonts w:cs="Arial" w:hAnsi="Arial" w:eastAsia="Arial" w:ascii="Arial"/>
          <w:b/>
          <w:spacing w:val="0"/>
          <w:w w:val="100"/>
          <w:sz w:val="14"/>
          <w:szCs w:val="14"/>
          <w:shadow/>
        </w:rPr>
        <w:t>R</w:t>
      </w:r>
      <w:r>
        <w:rPr>
          <w:rFonts w:cs="Arial" w:hAnsi="Arial" w:eastAsia="Arial" w:ascii="Arial"/>
          <w:b/>
          <w:spacing w:val="-3"/>
          <w:w w:val="100"/>
          <w:sz w:val="14"/>
          <w:szCs w:val="14"/>
        </w:rPr>
        <w:t> </w:t>
      </w:r>
      <w:r>
        <w:rPr>
          <w:rFonts w:cs="Arial" w:hAnsi="Arial" w:eastAsia="Arial" w:ascii="Arial"/>
          <w:b/>
          <w:spacing w:val="1"/>
          <w:w w:val="100"/>
          <w:sz w:val="14"/>
          <w:szCs w:val="14"/>
          <w:shadow/>
        </w:rPr>
        <w:t>E</w:t>
      </w:r>
      <w:r>
        <w:rPr>
          <w:rFonts w:cs="Arial" w:hAnsi="Arial" w:eastAsia="Arial" w:ascii="Arial"/>
          <w:b/>
          <w:spacing w:val="1"/>
          <w:w w:val="100"/>
          <w:sz w:val="14"/>
          <w:szCs w:val="14"/>
          <w:shadow/>
        </w:rPr>
      </w:r>
      <w:r>
        <w:rPr>
          <w:rFonts w:cs="Arial" w:hAnsi="Arial" w:eastAsia="Arial" w:ascii="Arial"/>
          <w:b/>
          <w:spacing w:val="-1"/>
          <w:w w:val="100"/>
          <w:sz w:val="14"/>
          <w:szCs w:val="14"/>
          <w:shadow/>
        </w:rPr>
        <w:t>M</w:t>
      </w:r>
      <w:r>
        <w:rPr>
          <w:rFonts w:cs="Arial" w:hAnsi="Arial" w:eastAsia="Arial" w:ascii="Arial"/>
          <w:b/>
          <w:spacing w:val="-1"/>
          <w:w w:val="100"/>
          <w:sz w:val="14"/>
          <w:szCs w:val="14"/>
          <w:shadow/>
        </w:rPr>
      </w:r>
      <w:r>
        <w:rPr>
          <w:rFonts w:cs="Arial" w:hAnsi="Arial" w:eastAsia="Arial" w:ascii="Arial"/>
          <w:b/>
          <w:spacing w:val="0"/>
          <w:w w:val="100"/>
          <w:sz w:val="14"/>
          <w:szCs w:val="14"/>
          <w:shadow/>
        </w:rPr>
        <w:t>A</w:t>
      </w:r>
      <w:r>
        <w:rPr>
          <w:rFonts w:cs="Arial" w:hAnsi="Arial" w:eastAsia="Arial" w:ascii="Arial"/>
          <w:b/>
          <w:spacing w:val="0"/>
          <w:w w:val="100"/>
          <w:sz w:val="14"/>
          <w:szCs w:val="14"/>
          <w:shadow/>
        </w:rPr>
      </w:r>
      <w:r>
        <w:rPr>
          <w:rFonts w:cs="Arial" w:hAnsi="Arial" w:eastAsia="Arial" w:ascii="Arial"/>
          <w:b/>
          <w:spacing w:val="0"/>
          <w:w w:val="100"/>
          <w:sz w:val="14"/>
          <w:szCs w:val="14"/>
          <w:shadow/>
        </w:rPr>
        <w:t>I</w:t>
      </w:r>
      <w:r>
        <w:rPr>
          <w:rFonts w:cs="Arial" w:hAnsi="Arial" w:eastAsia="Arial" w:ascii="Arial"/>
          <w:b/>
          <w:spacing w:val="0"/>
          <w:w w:val="100"/>
          <w:sz w:val="14"/>
          <w:szCs w:val="14"/>
          <w:shadow/>
        </w:rPr>
      </w:r>
      <w:r>
        <w:rPr>
          <w:rFonts w:cs="Arial" w:hAnsi="Arial" w:eastAsia="Arial" w:ascii="Arial"/>
          <w:b/>
          <w:spacing w:val="0"/>
          <w:w w:val="100"/>
          <w:sz w:val="14"/>
          <w:szCs w:val="14"/>
          <w:shadow/>
        </w:rPr>
        <w:t>L</w:t>
      </w:r>
      <w:r>
        <w:rPr>
          <w:rFonts w:cs="Arial" w:hAnsi="Arial" w:eastAsia="Arial" w:ascii="Arial"/>
          <w:b/>
          <w:spacing w:val="0"/>
          <w:w w:val="100"/>
          <w:sz w:val="14"/>
          <w:szCs w:val="14"/>
        </w:rPr>
      </w:r>
      <w:r>
        <w:rPr>
          <w:rFonts w:cs="Arial" w:hAnsi="Arial" w:eastAsia="Arial" w:ascii="Arial"/>
          <w:spacing w:val="0"/>
          <w:w w:val="100"/>
          <w:sz w:val="14"/>
          <w:szCs w:val="14"/>
        </w:rPr>
      </w:r>
    </w:p>
    <w:p>
      <w:pPr>
        <w:rPr>
          <w:rFonts w:cs="Arial" w:hAnsi="Arial" w:eastAsia="Arial" w:ascii="Arial"/>
          <w:sz w:val="11"/>
          <w:szCs w:val="11"/>
        </w:rPr>
        <w:jc w:val="left"/>
        <w:spacing w:lineRule="exact" w:line="100"/>
        <w:ind w:left="5350"/>
      </w:pPr>
      <w:r>
        <w:rPr>
          <w:rFonts w:cs="Arial" w:hAnsi="Arial" w:eastAsia="Arial" w:ascii="Arial"/>
          <w:spacing w:val="1"/>
          <w:w w:val="100"/>
          <w:sz w:val="11"/>
          <w:szCs w:val="11"/>
        </w:rPr>
        <w:t>J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'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i</w:t>
      </w:r>
      <w:r>
        <w:rPr>
          <w:rFonts w:cs="Arial" w:hAnsi="Arial" w:eastAsia="Arial" w:ascii="Arial"/>
          <w:spacing w:val="11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lu</w:t>
      </w:r>
      <w:r>
        <w:rPr>
          <w:rFonts w:cs="Arial" w:hAnsi="Arial" w:eastAsia="Arial" w:ascii="Arial"/>
          <w:spacing w:val="8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8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j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'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a</w:t>
      </w:r>
      <w:r>
        <w:rPr>
          <w:rFonts w:cs="Arial" w:hAnsi="Arial" w:eastAsia="Arial" w:ascii="Arial"/>
          <w:spacing w:val="1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c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2"/>
          <w:w w:val="100"/>
          <w:sz w:val="11"/>
          <w:szCs w:val="11"/>
        </w:rPr>
        <w:t>p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t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29"/>
          <w:w w:val="100"/>
          <w:sz w:val="11"/>
          <w:szCs w:val="11"/>
        </w:rPr>
        <w:t> 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l</w:t>
      </w:r>
      <w:r>
        <w:rPr>
          <w:rFonts w:cs="Arial" w:hAnsi="Arial" w:eastAsia="Arial" w:ascii="Arial"/>
          <w:spacing w:val="-1"/>
          <w:w w:val="100"/>
          <w:sz w:val="11"/>
          <w:szCs w:val="11"/>
        </w:rPr>
        <w:t>e</w:t>
      </w:r>
      <w:r>
        <w:rPr>
          <w:rFonts w:cs="Arial" w:hAnsi="Arial" w:eastAsia="Arial" w:ascii="Arial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spacing w:val="12"/>
          <w:w w:val="100"/>
          <w:sz w:val="11"/>
          <w:szCs w:val="11"/>
        </w:rPr>
        <w:t> </w:t>
      </w:r>
      <w:r>
        <w:rPr>
          <w:rFonts w:cs="Arial" w:hAnsi="Arial" w:eastAsia="Arial" w:ascii="Arial"/>
          <w:color w:val="0D50AB"/>
          <w:spacing w:val="-1"/>
          <w:w w:val="100"/>
          <w:sz w:val="11"/>
          <w:szCs w:val="11"/>
        </w:rPr>
        <w:t>c</w:t>
      </w:r>
      <w:r>
        <w:rPr>
          <w:rFonts w:cs="Arial" w:hAnsi="Arial" w:eastAsia="Arial" w:ascii="Arial"/>
          <w:color w:val="0D50AB"/>
          <w:spacing w:val="-1"/>
          <w:w w:val="100"/>
          <w:sz w:val="11"/>
          <w:szCs w:val="11"/>
        </w:rPr>
        <w:t>o</w:t>
      </w:r>
      <w:r>
        <w:rPr>
          <w:rFonts w:cs="Arial" w:hAnsi="Arial" w:eastAsia="Arial" w:ascii="Arial"/>
          <w:color w:val="0D50AB"/>
          <w:spacing w:val="2"/>
          <w:w w:val="100"/>
          <w:sz w:val="11"/>
          <w:szCs w:val="11"/>
        </w:rPr>
        <w:t>n</w:t>
      </w:r>
      <w:r>
        <w:rPr>
          <w:rFonts w:cs="Arial" w:hAnsi="Arial" w:eastAsia="Arial" w:ascii="Arial"/>
          <w:color w:val="0D50AB"/>
          <w:spacing w:val="-1"/>
          <w:w w:val="100"/>
          <w:sz w:val="11"/>
          <w:szCs w:val="11"/>
        </w:rPr>
        <w:t>d</w:t>
      </w:r>
      <w:r>
        <w:rPr>
          <w:rFonts w:cs="Arial" w:hAnsi="Arial" w:eastAsia="Arial" w:ascii="Arial"/>
          <w:color w:val="0D50AB"/>
          <w:spacing w:val="0"/>
          <w:w w:val="100"/>
          <w:sz w:val="11"/>
          <w:szCs w:val="11"/>
        </w:rPr>
        <w:t>i</w:t>
      </w:r>
      <w:r>
        <w:rPr>
          <w:rFonts w:cs="Arial" w:hAnsi="Arial" w:eastAsia="Arial" w:ascii="Arial"/>
          <w:color w:val="0D50AB"/>
          <w:spacing w:val="1"/>
          <w:w w:val="100"/>
          <w:sz w:val="11"/>
          <w:szCs w:val="11"/>
        </w:rPr>
        <w:t>t</w:t>
      </w:r>
      <w:r>
        <w:rPr>
          <w:rFonts w:cs="Arial" w:hAnsi="Arial" w:eastAsia="Arial" w:ascii="Arial"/>
          <w:color w:val="0D50AB"/>
          <w:spacing w:val="-2"/>
          <w:w w:val="100"/>
          <w:sz w:val="11"/>
          <w:szCs w:val="11"/>
        </w:rPr>
        <w:t>i</w:t>
      </w:r>
      <w:r>
        <w:rPr>
          <w:rFonts w:cs="Arial" w:hAnsi="Arial" w:eastAsia="Arial" w:ascii="Arial"/>
          <w:color w:val="0D50AB"/>
          <w:spacing w:val="2"/>
          <w:w w:val="100"/>
          <w:sz w:val="11"/>
          <w:szCs w:val="11"/>
        </w:rPr>
        <w:t>o</w:t>
      </w:r>
      <w:r>
        <w:rPr>
          <w:rFonts w:cs="Arial" w:hAnsi="Arial" w:eastAsia="Arial" w:ascii="Arial"/>
          <w:color w:val="0D50AB"/>
          <w:spacing w:val="-1"/>
          <w:w w:val="100"/>
          <w:sz w:val="11"/>
          <w:szCs w:val="11"/>
        </w:rPr>
        <w:t>n</w:t>
      </w:r>
      <w:r>
        <w:rPr>
          <w:rFonts w:cs="Arial" w:hAnsi="Arial" w:eastAsia="Arial" w:ascii="Arial"/>
          <w:color w:val="0D50AB"/>
          <w:spacing w:val="0"/>
          <w:w w:val="100"/>
          <w:sz w:val="11"/>
          <w:szCs w:val="11"/>
        </w:rPr>
        <w:t>s</w:t>
      </w:r>
      <w:r>
        <w:rPr>
          <w:rFonts w:cs="Arial" w:hAnsi="Arial" w:eastAsia="Arial" w:ascii="Arial"/>
          <w:color w:val="0D50AB"/>
          <w:spacing w:val="0"/>
          <w:w w:val="100"/>
          <w:sz w:val="11"/>
          <w:szCs w:val="11"/>
        </w:rPr>
        <w:t> </w:t>
      </w:r>
      <w:r>
        <w:rPr>
          <w:rFonts w:cs="Arial" w:hAnsi="Arial" w:eastAsia="Arial" w:ascii="Arial"/>
          <w:color w:val="0D50AB"/>
          <w:spacing w:val="2"/>
          <w:w w:val="100"/>
          <w:sz w:val="11"/>
          <w:szCs w:val="11"/>
        </w:rPr>
        <w:t> </w:t>
      </w:r>
      <w:r>
        <w:rPr>
          <w:rFonts w:cs="Arial" w:hAnsi="Arial" w:eastAsia="Arial" w:ascii="Arial"/>
          <w:color w:val="0D50AB"/>
          <w:spacing w:val="-1"/>
          <w:w w:val="100"/>
          <w:sz w:val="11"/>
          <w:szCs w:val="11"/>
        </w:rPr>
        <w:t>d</w:t>
      </w:r>
      <w:r>
        <w:rPr>
          <w:rFonts w:cs="Arial" w:hAnsi="Arial" w:eastAsia="Arial" w:ascii="Arial"/>
          <w:color w:val="0D50AB"/>
          <w:spacing w:val="2"/>
          <w:w w:val="100"/>
          <w:sz w:val="11"/>
          <w:szCs w:val="11"/>
        </w:rPr>
        <w:t>'</w:t>
      </w:r>
      <w:r>
        <w:rPr>
          <w:rFonts w:cs="Arial" w:hAnsi="Arial" w:eastAsia="Arial" w:ascii="Arial"/>
          <w:color w:val="0D50AB"/>
          <w:spacing w:val="-1"/>
          <w:w w:val="100"/>
          <w:sz w:val="11"/>
          <w:szCs w:val="11"/>
        </w:rPr>
        <w:t>u</w:t>
      </w:r>
      <w:r>
        <w:rPr>
          <w:rFonts w:cs="Arial" w:hAnsi="Arial" w:eastAsia="Arial" w:ascii="Arial"/>
          <w:color w:val="0D50AB"/>
          <w:spacing w:val="1"/>
          <w:w w:val="100"/>
          <w:sz w:val="11"/>
          <w:szCs w:val="11"/>
        </w:rPr>
        <w:t>t</w:t>
      </w:r>
      <w:r>
        <w:rPr>
          <w:rFonts w:cs="Arial" w:hAnsi="Arial" w:eastAsia="Arial" w:ascii="Arial"/>
          <w:color w:val="0D50AB"/>
          <w:spacing w:val="0"/>
          <w:w w:val="100"/>
          <w:sz w:val="11"/>
          <w:szCs w:val="11"/>
        </w:rPr>
        <w:t>ili</w:t>
      </w:r>
      <w:r>
        <w:rPr>
          <w:rFonts w:cs="Arial" w:hAnsi="Arial" w:eastAsia="Arial" w:ascii="Arial"/>
          <w:color w:val="0D50AB"/>
          <w:spacing w:val="-1"/>
          <w:w w:val="100"/>
          <w:sz w:val="11"/>
          <w:szCs w:val="11"/>
        </w:rPr>
        <w:t>s</w:t>
      </w:r>
      <w:r>
        <w:rPr>
          <w:rFonts w:cs="Arial" w:hAnsi="Arial" w:eastAsia="Arial" w:ascii="Arial"/>
          <w:color w:val="0D50AB"/>
          <w:spacing w:val="-1"/>
          <w:w w:val="100"/>
          <w:sz w:val="11"/>
          <w:szCs w:val="11"/>
        </w:rPr>
        <w:t>a</w:t>
      </w:r>
      <w:r>
        <w:rPr>
          <w:rFonts w:cs="Arial" w:hAnsi="Arial" w:eastAsia="Arial" w:ascii="Arial"/>
          <w:color w:val="0D50AB"/>
          <w:spacing w:val="1"/>
          <w:w w:val="100"/>
          <w:sz w:val="11"/>
          <w:szCs w:val="11"/>
        </w:rPr>
        <w:t>t</w:t>
      </w:r>
      <w:r>
        <w:rPr>
          <w:rFonts w:cs="Arial" w:hAnsi="Arial" w:eastAsia="Arial" w:ascii="Arial"/>
          <w:color w:val="0D50AB"/>
          <w:spacing w:val="0"/>
          <w:w w:val="100"/>
          <w:sz w:val="11"/>
          <w:szCs w:val="11"/>
        </w:rPr>
        <w:t>i</w:t>
      </w:r>
      <w:r>
        <w:rPr>
          <w:rFonts w:cs="Arial" w:hAnsi="Arial" w:eastAsia="Arial" w:ascii="Arial"/>
          <w:color w:val="0D50AB"/>
          <w:spacing w:val="-1"/>
          <w:w w:val="100"/>
          <w:sz w:val="11"/>
          <w:szCs w:val="11"/>
        </w:rPr>
        <w:t>o</w:t>
      </w:r>
      <w:r>
        <w:rPr>
          <w:rFonts w:cs="Arial" w:hAnsi="Arial" w:eastAsia="Arial" w:ascii="Arial"/>
          <w:color w:val="0D50AB"/>
          <w:spacing w:val="0"/>
          <w:w w:val="100"/>
          <w:sz w:val="11"/>
          <w:szCs w:val="11"/>
        </w:rPr>
        <w:t>n</w:t>
      </w:r>
      <w:r>
        <w:rPr>
          <w:rFonts w:cs="Arial" w:hAnsi="Arial" w:eastAsia="Arial" w:ascii="Arial"/>
          <w:color w:val="0D50AB"/>
          <w:spacing w:val="0"/>
          <w:w w:val="100"/>
          <w:sz w:val="11"/>
          <w:szCs w:val="11"/>
        </w:rPr>
        <w:t> </w:t>
      </w:r>
      <w:r>
        <w:rPr>
          <w:rFonts w:cs="Arial" w:hAnsi="Arial" w:eastAsia="Arial" w:ascii="Arial"/>
          <w:color w:val="0D50AB"/>
          <w:spacing w:val="6"/>
          <w:w w:val="100"/>
          <w:sz w:val="11"/>
          <w:szCs w:val="11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11"/>
          <w:szCs w:val="11"/>
        </w:rPr>
        <w:t>d</w:t>
      </w:r>
      <w:r>
        <w:rPr>
          <w:rFonts w:cs="Arial" w:hAnsi="Arial" w:eastAsia="Arial" w:ascii="Arial"/>
          <w:color w:val="000000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color w:val="000000"/>
          <w:spacing w:val="10"/>
          <w:w w:val="100"/>
          <w:sz w:val="11"/>
          <w:szCs w:val="11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11"/>
          <w:szCs w:val="11"/>
        </w:rPr>
        <w:t>M</w:t>
      </w:r>
      <w:r>
        <w:rPr>
          <w:rFonts w:cs="Arial" w:hAnsi="Arial" w:eastAsia="Arial" w:ascii="Arial"/>
          <w:color w:val="000000"/>
          <w:spacing w:val="-1"/>
          <w:w w:val="100"/>
          <w:sz w:val="11"/>
          <w:szCs w:val="11"/>
        </w:rPr>
        <w:t>o</w:t>
      </w:r>
      <w:r>
        <w:rPr>
          <w:rFonts w:cs="Arial" w:hAnsi="Arial" w:eastAsia="Arial" w:ascii="Arial"/>
          <w:color w:val="000000"/>
          <w:spacing w:val="2"/>
          <w:w w:val="100"/>
          <w:sz w:val="11"/>
          <w:szCs w:val="11"/>
        </w:rPr>
        <w:t>n</w:t>
      </w:r>
      <w:r>
        <w:rPr>
          <w:rFonts w:cs="Arial" w:hAnsi="Arial" w:eastAsia="Arial" w:ascii="Arial"/>
          <w:color w:val="000000"/>
          <w:spacing w:val="-1"/>
          <w:w w:val="100"/>
          <w:sz w:val="11"/>
          <w:szCs w:val="11"/>
        </w:rPr>
        <w:t>s</w:t>
      </w:r>
      <w:r>
        <w:rPr>
          <w:rFonts w:cs="Arial" w:hAnsi="Arial" w:eastAsia="Arial" w:ascii="Arial"/>
          <w:color w:val="000000"/>
          <w:spacing w:val="1"/>
          <w:w w:val="100"/>
          <w:sz w:val="11"/>
          <w:szCs w:val="11"/>
        </w:rPr>
        <w:t>t</w:t>
      </w:r>
      <w:r>
        <w:rPr>
          <w:rFonts w:cs="Arial" w:hAnsi="Arial" w:eastAsia="Arial" w:ascii="Arial"/>
          <w:color w:val="000000"/>
          <w:spacing w:val="-1"/>
          <w:w w:val="100"/>
          <w:sz w:val="11"/>
          <w:szCs w:val="11"/>
        </w:rPr>
        <w:t>e</w:t>
      </w:r>
      <w:r>
        <w:rPr>
          <w:rFonts w:cs="Arial" w:hAnsi="Arial" w:eastAsia="Arial" w:ascii="Arial"/>
          <w:color w:val="000000"/>
          <w:spacing w:val="-6"/>
          <w:w w:val="100"/>
          <w:sz w:val="11"/>
          <w:szCs w:val="11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11"/>
          <w:szCs w:val="11"/>
        </w:rPr>
        <w:t>,</w:t>
      </w:r>
      <w:r>
        <w:rPr>
          <w:rFonts w:cs="Arial" w:hAnsi="Arial" w:eastAsia="Arial" w:ascii="Arial"/>
          <w:color w:val="000000"/>
          <w:spacing w:val="28"/>
          <w:w w:val="100"/>
          <w:sz w:val="11"/>
          <w:szCs w:val="11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11"/>
          <w:szCs w:val="11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11"/>
          <w:szCs w:val="11"/>
        </w:rPr>
        <w:t>a</w:t>
      </w:r>
      <w:r>
        <w:rPr>
          <w:rFonts w:cs="Arial" w:hAnsi="Arial" w:eastAsia="Arial" w:ascii="Arial"/>
          <w:color w:val="000000"/>
          <w:spacing w:val="7"/>
          <w:w w:val="100"/>
          <w:sz w:val="11"/>
          <w:szCs w:val="11"/>
        </w:rPr>
        <w:t> </w:t>
      </w:r>
      <w:r>
        <w:rPr>
          <w:rFonts w:cs="Arial" w:hAnsi="Arial" w:eastAsia="Arial" w:ascii="Arial"/>
          <w:color w:val="0D50AB"/>
          <w:spacing w:val="2"/>
          <w:w w:val="100"/>
          <w:sz w:val="11"/>
          <w:szCs w:val="11"/>
        </w:rPr>
        <w:t>p</w:t>
      </w:r>
      <w:r>
        <w:rPr>
          <w:rFonts w:cs="Arial" w:hAnsi="Arial" w:eastAsia="Arial" w:ascii="Arial"/>
          <w:color w:val="0D50AB"/>
          <w:spacing w:val="-1"/>
          <w:w w:val="100"/>
          <w:sz w:val="11"/>
          <w:szCs w:val="11"/>
        </w:rPr>
        <w:t>o</w:t>
      </w:r>
      <w:r>
        <w:rPr>
          <w:rFonts w:cs="Arial" w:hAnsi="Arial" w:eastAsia="Arial" w:ascii="Arial"/>
          <w:color w:val="0D50AB"/>
          <w:spacing w:val="0"/>
          <w:w w:val="100"/>
          <w:sz w:val="11"/>
          <w:szCs w:val="11"/>
        </w:rPr>
        <w:t>li</w:t>
      </w:r>
      <w:r>
        <w:rPr>
          <w:rFonts w:cs="Arial" w:hAnsi="Arial" w:eastAsia="Arial" w:ascii="Arial"/>
          <w:color w:val="0D50AB"/>
          <w:spacing w:val="1"/>
          <w:w w:val="100"/>
          <w:sz w:val="11"/>
          <w:szCs w:val="11"/>
        </w:rPr>
        <w:t>t</w:t>
      </w:r>
      <w:r>
        <w:rPr>
          <w:rFonts w:cs="Arial" w:hAnsi="Arial" w:eastAsia="Arial" w:ascii="Arial"/>
          <w:color w:val="0D50AB"/>
          <w:spacing w:val="-2"/>
          <w:w w:val="100"/>
          <w:sz w:val="11"/>
          <w:szCs w:val="11"/>
        </w:rPr>
        <w:t>i</w:t>
      </w:r>
      <w:r>
        <w:rPr>
          <w:rFonts w:cs="Arial" w:hAnsi="Arial" w:eastAsia="Arial" w:ascii="Arial"/>
          <w:color w:val="0D50AB"/>
          <w:spacing w:val="2"/>
          <w:w w:val="100"/>
          <w:sz w:val="11"/>
          <w:szCs w:val="11"/>
        </w:rPr>
        <w:t>q</w:t>
      </w:r>
      <w:r>
        <w:rPr>
          <w:rFonts w:cs="Arial" w:hAnsi="Arial" w:eastAsia="Arial" w:ascii="Arial"/>
          <w:color w:val="0D50AB"/>
          <w:spacing w:val="-1"/>
          <w:w w:val="100"/>
          <w:sz w:val="11"/>
          <w:szCs w:val="11"/>
        </w:rPr>
        <w:t>u</w:t>
      </w:r>
      <w:r>
        <w:rPr>
          <w:rFonts w:cs="Arial" w:hAnsi="Arial" w:eastAsia="Arial" w:ascii="Arial"/>
          <w:color w:val="0D50AB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color w:val="0D50AB"/>
          <w:spacing w:val="28"/>
          <w:w w:val="100"/>
          <w:sz w:val="11"/>
          <w:szCs w:val="11"/>
        </w:rPr>
        <w:t> </w:t>
      </w:r>
      <w:r>
        <w:rPr>
          <w:rFonts w:cs="Arial" w:hAnsi="Arial" w:eastAsia="Arial" w:ascii="Arial"/>
          <w:color w:val="0D50AB"/>
          <w:spacing w:val="-1"/>
          <w:w w:val="100"/>
          <w:sz w:val="11"/>
          <w:szCs w:val="11"/>
        </w:rPr>
        <w:t>d</w:t>
      </w:r>
      <w:r>
        <w:rPr>
          <w:rFonts w:cs="Arial" w:hAnsi="Arial" w:eastAsia="Arial" w:ascii="Arial"/>
          <w:color w:val="0D50AB"/>
          <w:spacing w:val="0"/>
          <w:w w:val="100"/>
          <w:sz w:val="11"/>
          <w:szCs w:val="11"/>
        </w:rPr>
        <w:t>e</w:t>
      </w:r>
      <w:r>
        <w:rPr>
          <w:rFonts w:cs="Arial" w:hAnsi="Arial" w:eastAsia="Arial" w:ascii="Arial"/>
          <w:color w:val="0D50AB"/>
          <w:spacing w:val="10"/>
          <w:w w:val="100"/>
          <w:sz w:val="11"/>
          <w:szCs w:val="11"/>
        </w:rPr>
        <w:t> </w:t>
      </w:r>
      <w:r>
        <w:rPr>
          <w:rFonts w:cs="Arial" w:hAnsi="Arial" w:eastAsia="Arial" w:ascii="Arial"/>
          <w:color w:val="0D50AB"/>
          <w:spacing w:val="1"/>
          <w:w w:val="106"/>
          <w:sz w:val="11"/>
          <w:szCs w:val="11"/>
        </w:rPr>
        <w:t>c</w:t>
      </w:r>
      <w:r>
        <w:rPr>
          <w:rFonts w:cs="Arial" w:hAnsi="Arial" w:eastAsia="Arial" w:ascii="Arial"/>
          <w:color w:val="0D50AB"/>
          <w:spacing w:val="-1"/>
          <w:w w:val="106"/>
          <w:sz w:val="11"/>
          <w:szCs w:val="11"/>
        </w:rPr>
        <w:t>o</w:t>
      </w:r>
      <w:r>
        <w:rPr>
          <w:rFonts w:cs="Arial" w:hAnsi="Arial" w:eastAsia="Arial" w:ascii="Arial"/>
          <w:color w:val="0D50AB"/>
          <w:spacing w:val="-1"/>
          <w:w w:val="106"/>
          <w:sz w:val="11"/>
          <w:szCs w:val="11"/>
        </w:rPr>
        <w:t>n</w:t>
      </w:r>
      <w:r>
        <w:rPr>
          <w:rFonts w:cs="Arial" w:hAnsi="Arial" w:eastAsia="Arial" w:ascii="Arial"/>
          <w:color w:val="0D50AB"/>
          <w:spacing w:val="1"/>
          <w:w w:val="106"/>
          <w:sz w:val="11"/>
          <w:szCs w:val="11"/>
        </w:rPr>
        <w:t>f</w:t>
      </w:r>
      <w:r>
        <w:rPr>
          <w:rFonts w:cs="Arial" w:hAnsi="Arial" w:eastAsia="Arial" w:ascii="Arial"/>
          <w:color w:val="0D50AB"/>
          <w:spacing w:val="0"/>
          <w:w w:val="106"/>
          <w:sz w:val="11"/>
          <w:szCs w:val="11"/>
        </w:rPr>
        <w:t>i</w:t>
      </w:r>
      <w:r>
        <w:rPr>
          <w:rFonts w:cs="Arial" w:hAnsi="Arial" w:eastAsia="Arial" w:ascii="Arial"/>
          <w:color w:val="0D50AB"/>
          <w:spacing w:val="-1"/>
          <w:w w:val="106"/>
          <w:sz w:val="11"/>
          <w:szCs w:val="11"/>
        </w:rPr>
        <w:t>d</w:t>
      </w:r>
      <w:r>
        <w:rPr>
          <w:rFonts w:cs="Arial" w:hAnsi="Arial" w:eastAsia="Arial" w:ascii="Arial"/>
          <w:color w:val="0D50AB"/>
          <w:spacing w:val="-1"/>
          <w:w w:val="106"/>
          <w:sz w:val="11"/>
          <w:szCs w:val="11"/>
        </w:rPr>
        <w:t>e</w:t>
      </w:r>
      <w:r>
        <w:rPr>
          <w:rFonts w:cs="Arial" w:hAnsi="Arial" w:eastAsia="Arial" w:ascii="Arial"/>
          <w:color w:val="0D50AB"/>
          <w:spacing w:val="2"/>
          <w:w w:val="106"/>
          <w:sz w:val="11"/>
          <w:szCs w:val="11"/>
        </w:rPr>
        <w:t>n</w:t>
      </w:r>
      <w:r>
        <w:rPr>
          <w:rFonts w:cs="Arial" w:hAnsi="Arial" w:eastAsia="Arial" w:ascii="Arial"/>
          <w:color w:val="0D50AB"/>
          <w:spacing w:val="-1"/>
          <w:w w:val="106"/>
          <w:sz w:val="11"/>
          <w:szCs w:val="11"/>
        </w:rPr>
        <w:t>t</w:t>
      </w:r>
      <w:r>
        <w:rPr>
          <w:rFonts w:cs="Arial" w:hAnsi="Arial" w:eastAsia="Arial" w:ascii="Arial"/>
          <w:color w:val="0D50AB"/>
          <w:spacing w:val="0"/>
          <w:w w:val="106"/>
          <w:sz w:val="11"/>
          <w:szCs w:val="11"/>
        </w:rPr>
        <w:t>i</w:t>
      </w:r>
      <w:r>
        <w:rPr>
          <w:rFonts w:cs="Arial" w:hAnsi="Arial" w:eastAsia="Arial" w:ascii="Arial"/>
          <w:color w:val="0D50AB"/>
          <w:spacing w:val="-1"/>
          <w:w w:val="106"/>
          <w:sz w:val="11"/>
          <w:szCs w:val="11"/>
        </w:rPr>
        <w:t>a</w:t>
      </w:r>
      <w:r>
        <w:rPr>
          <w:rFonts w:cs="Arial" w:hAnsi="Arial" w:eastAsia="Arial" w:ascii="Arial"/>
          <w:color w:val="0D50AB"/>
          <w:spacing w:val="0"/>
          <w:w w:val="106"/>
          <w:sz w:val="11"/>
          <w:szCs w:val="11"/>
        </w:rPr>
        <w:t>li</w:t>
      </w:r>
      <w:r>
        <w:rPr>
          <w:rFonts w:cs="Arial" w:hAnsi="Arial" w:eastAsia="Arial" w:ascii="Arial"/>
          <w:color w:val="0D50AB"/>
          <w:spacing w:val="1"/>
          <w:w w:val="106"/>
          <w:sz w:val="11"/>
          <w:szCs w:val="11"/>
        </w:rPr>
        <w:t>t</w:t>
      </w:r>
      <w:r>
        <w:rPr>
          <w:rFonts w:cs="Arial" w:hAnsi="Arial" w:eastAsia="Arial" w:ascii="Arial"/>
          <w:color w:val="0D50AB"/>
          <w:spacing w:val="0"/>
          <w:w w:val="106"/>
          <w:sz w:val="11"/>
          <w:szCs w:val="11"/>
        </w:rPr>
        <w:t>é</w:t>
      </w:r>
      <w:r>
        <w:rPr>
          <w:rFonts w:cs="Arial" w:hAnsi="Arial" w:eastAsia="Arial" w:ascii="Arial"/>
          <w:color w:val="0D50AB"/>
          <w:spacing w:val="2"/>
          <w:w w:val="106"/>
          <w:sz w:val="11"/>
          <w:szCs w:val="11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11"/>
          <w:szCs w:val="11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11"/>
          <w:szCs w:val="11"/>
        </w:rPr>
        <w:t>t</w:t>
      </w:r>
      <w:r>
        <w:rPr>
          <w:rFonts w:cs="Arial" w:hAnsi="Arial" w:eastAsia="Arial" w:ascii="Arial"/>
          <w:color w:val="000000"/>
          <w:spacing w:val="8"/>
          <w:w w:val="100"/>
          <w:sz w:val="11"/>
          <w:szCs w:val="11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11"/>
          <w:szCs w:val="11"/>
        </w:rPr>
        <w:t>s</w:t>
      </w:r>
      <w:r>
        <w:rPr>
          <w:rFonts w:cs="Arial" w:hAnsi="Arial" w:eastAsia="Arial" w:ascii="Arial"/>
          <w:color w:val="000000"/>
          <w:spacing w:val="-1"/>
          <w:w w:val="100"/>
          <w:sz w:val="11"/>
          <w:szCs w:val="11"/>
        </w:rPr>
        <w:t>o</w:t>
      </w:r>
      <w:r>
        <w:rPr>
          <w:rFonts w:cs="Arial" w:hAnsi="Arial" w:eastAsia="Arial" w:ascii="Arial"/>
          <w:color w:val="000000"/>
          <w:spacing w:val="0"/>
          <w:w w:val="100"/>
          <w:sz w:val="11"/>
          <w:szCs w:val="11"/>
        </w:rPr>
        <w:t>n</w:t>
      </w:r>
      <w:r>
        <w:rPr>
          <w:rFonts w:cs="Arial" w:hAnsi="Arial" w:eastAsia="Arial" w:ascii="Arial"/>
          <w:color w:val="000000"/>
          <w:spacing w:val="14"/>
          <w:w w:val="100"/>
          <w:sz w:val="11"/>
          <w:szCs w:val="11"/>
        </w:rPr>
        <w:t> </w:t>
      </w:r>
      <w:r>
        <w:rPr>
          <w:rFonts w:cs="Arial" w:hAnsi="Arial" w:eastAsia="Arial" w:ascii="Arial"/>
          <w:color w:val="0D50AB"/>
          <w:spacing w:val="-1"/>
          <w:w w:val="100"/>
          <w:sz w:val="11"/>
          <w:szCs w:val="11"/>
        </w:rPr>
        <w:t>u</w:t>
      </w:r>
      <w:r>
        <w:rPr>
          <w:rFonts w:cs="Arial" w:hAnsi="Arial" w:eastAsia="Arial" w:ascii="Arial"/>
          <w:color w:val="0D50AB"/>
          <w:spacing w:val="1"/>
          <w:w w:val="100"/>
          <w:sz w:val="11"/>
          <w:szCs w:val="11"/>
        </w:rPr>
        <w:t>t</w:t>
      </w:r>
      <w:r>
        <w:rPr>
          <w:rFonts w:cs="Arial" w:hAnsi="Arial" w:eastAsia="Arial" w:ascii="Arial"/>
          <w:color w:val="0D50AB"/>
          <w:spacing w:val="0"/>
          <w:w w:val="100"/>
          <w:sz w:val="11"/>
          <w:szCs w:val="11"/>
        </w:rPr>
        <w:t>ili</w:t>
      </w:r>
      <w:r>
        <w:rPr>
          <w:rFonts w:cs="Arial" w:hAnsi="Arial" w:eastAsia="Arial" w:ascii="Arial"/>
          <w:color w:val="0D50AB"/>
          <w:spacing w:val="-1"/>
          <w:w w:val="100"/>
          <w:sz w:val="11"/>
          <w:szCs w:val="11"/>
        </w:rPr>
        <w:t>s</w:t>
      </w:r>
      <w:r>
        <w:rPr>
          <w:rFonts w:cs="Arial" w:hAnsi="Arial" w:eastAsia="Arial" w:ascii="Arial"/>
          <w:color w:val="0D50AB"/>
          <w:spacing w:val="2"/>
          <w:w w:val="100"/>
          <w:sz w:val="11"/>
          <w:szCs w:val="11"/>
        </w:rPr>
        <w:t>a</w:t>
      </w:r>
      <w:r>
        <w:rPr>
          <w:rFonts w:cs="Arial" w:hAnsi="Arial" w:eastAsia="Arial" w:ascii="Arial"/>
          <w:color w:val="0D50AB"/>
          <w:spacing w:val="-1"/>
          <w:w w:val="100"/>
          <w:sz w:val="11"/>
          <w:szCs w:val="11"/>
        </w:rPr>
        <w:t>t</w:t>
      </w:r>
      <w:r>
        <w:rPr>
          <w:rFonts w:cs="Arial" w:hAnsi="Arial" w:eastAsia="Arial" w:ascii="Arial"/>
          <w:color w:val="0D50AB"/>
          <w:spacing w:val="0"/>
          <w:w w:val="100"/>
          <w:sz w:val="11"/>
          <w:szCs w:val="11"/>
        </w:rPr>
        <w:t>i</w:t>
      </w:r>
      <w:r>
        <w:rPr>
          <w:rFonts w:cs="Arial" w:hAnsi="Arial" w:eastAsia="Arial" w:ascii="Arial"/>
          <w:color w:val="0D50AB"/>
          <w:spacing w:val="-1"/>
          <w:w w:val="100"/>
          <w:sz w:val="11"/>
          <w:szCs w:val="11"/>
        </w:rPr>
        <w:t>o</w:t>
      </w:r>
      <w:r>
        <w:rPr>
          <w:rFonts w:cs="Arial" w:hAnsi="Arial" w:eastAsia="Arial" w:ascii="Arial"/>
          <w:color w:val="0D50AB"/>
          <w:spacing w:val="0"/>
          <w:w w:val="100"/>
          <w:sz w:val="11"/>
          <w:szCs w:val="11"/>
        </w:rPr>
        <w:t>n</w:t>
      </w:r>
      <w:r>
        <w:rPr>
          <w:rFonts w:cs="Arial" w:hAnsi="Arial" w:eastAsia="Arial" w:ascii="Arial"/>
          <w:color w:val="0D50AB"/>
          <w:spacing w:val="0"/>
          <w:w w:val="100"/>
          <w:sz w:val="11"/>
          <w:szCs w:val="11"/>
        </w:rPr>
        <w:t> </w:t>
      </w:r>
      <w:r>
        <w:rPr>
          <w:rFonts w:cs="Arial" w:hAnsi="Arial" w:eastAsia="Arial" w:ascii="Arial"/>
          <w:color w:val="0D50AB"/>
          <w:spacing w:val="1"/>
          <w:w w:val="100"/>
          <w:sz w:val="11"/>
          <w:szCs w:val="11"/>
        </w:rPr>
        <w:t> </w:t>
      </w:r>
      <w:r>
        <w:rPr>
          <w:rFonts w:cs="Arial" w:hAnsi="Arial" w:eastAsia="Arial" w:ascii="Arial"/>
          <w:color w:val="0D50AB"/>
          <w:spacing w:val="2"/>
          <w:w w:val="106"/>
          <w:sz w:val="11"/>
          <w:szCs w:val="11"/>
        </w:rPr>
        <w:t>d</w:t>
      </w:r>
      <w:r>
        <w:rPr>
          <w:rFonts w:cs="Arial" w:hAnsi="Arial" w:eastAsia="Arial" w:ascii="Arial"/>
          <w:color w:val="0D50AB"/>
          <w:spacing w:val="-1"/>
          <w:w w:val="106"/>
          <w:sz w:val="11"/>
          <w:szCs w:val="11"/>
        </w:rPr>
        <w:t>e</w:t>
      </w:r>
      <w:r>
        <w:rPr>
          <w:rFonts w:cs="Arial" w:hAnsi="Arial" w:eastAsia="Arial" w:ascii="Arial"/>
          <w:color w:val="0D50AB"/>
          <w:spacing w:val="0"/>
          <w:w w:val="106"/>
          <w:sz w:val="11"/>
          <w:szCs w:val="11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11"/>
          <w:szCs w:val="11"/>
        </w:rPr>
      </w:r>
    </w:p>
    <w:p>
      <w:pPr>
        <w:rPr>
          <w:rFonts w:cs="Arial" w:hAnsi="Arial" w:eastAsia="Arial" w:ascii="Arial"/>
          <w:sz w:val="11"/>
          <w:szCs w:val="11"/>
        </w:rPr>
        <w:jc w:val="center"/>
        <w:spacing w:before="15" w:lineRule="exact" w:line="120"/>
        <w:ind w:left="5076" w:right="6335"/>
      </w:pPr>
      <w:r>
        <w:pict>
          <v:group style="position:absolute;margin-left:254.89pt;margin-top:-26.8418pt;width:137.02pt;height:15.1pt;mso-position-horizontal-relative:page;mso-position-vertical-relative:paragraph;z-index:-296" coordorigin="5098,-537" coordsize="2740,302">
            <v:group style="position:absolute;left:5102;top:-529;width:2724;height:0" coordorigin="5102,-529" coordsize="2724,0">
              <v:shape style="position:absolute;left:5102;top:-529;width:2724;height:0" coordorigin="5102,-529" coordsize="2724,0" path="m5102,-529l7826,-529e" filled="f" stroked="t" strokeweight="0.46pt" strokecolor="#CCCCCC">
                <v:path arrowok="t"/>
              </v:shape>
              <v:group style="position:absolute;left:7830;top:-532;width:0;height:286" coordorigin="7830,-532" coordsize="0,286">
                <v:shape style="position:absolute;left:7830;top:-532;width:0;height:286" coordorigin="7830,-532" coordsize="0,286" path="m7830,-532l7830,-247e" filled="f" stroked="t" strokeweight="0.46pt" strokecolor="#CCCCCC">
                  <v:path arrowok="t"/>
                </v:shape>
                <v:group style="position:absolute;left:5110;top:-243;width:2724;height:0" coordorigin="5110,-243" coordsize="2724,0">
                  <v:shape style="position:absolute;left:5110;top:-243;width:2724;height:0" coordorigin="5110,-243" coordsize="2724,0" path="m5110,-243l7834,-243e" filled="f" stroked="t" strokeweight="0.46pt" strokecolor="#CCCCCC">
                    <v:path arrowok="t"/>
                  </v:shape>
                  <v:group style="position:absolute;left:5106;top:-525;width:0;height:286" coordorigin="5106,-525" coordsize="0,286">
                    <v:shape style="position:absolute;left:5106;top:-525;width:0;height:286" coordorigin="5106,-525" coordsize="0,286" path="m5106,-525l5106,-239e" filled="f" stroked="t" strokeweight="0.46pt" strokecolor="#CCCCCC">
                      <v:path arrowok="t"/>
                    </v:shape>
                  </v:group>
                </v:group>
              </v:group>
            </v:group>
            <w10:wrap type="none"/>
          </v:group>
        </w:pict>
      </w:r>
      <w:r>
        <w:rPr>
          <w:rFonts w:cs="Arial" w:hAnsi="Arial" w:eastAsia="Arial" w:ascii="Arial"/>
          <w:color w:val="0D50AB"/>
          <w:spacing w:val="-1"/>
          <w:w w:val="106"/>
          <w:sz w:val="11"/>
          <w:szCs w:val="11"/>
        </w:rPr>
        <w:t>c</w:t>
      </w:r>
      <w:r>
        <w:rPr>
          <w:rFonts w:cs="Arial" w:hAnsi="Arial" w:eastAsia="Arial" w:ascii="Arial"/>
          <w:color w:val="0D50AB"/>
          <w:spacing w:val="-1"/>
          <w:w w:val="106"/>
          <w:sz w:val="11"/>
          <w:szCs w:val="11"/>
        </w:rPr>
        <w:t>o</w:t>
      </w:r>
      <w:r>
        <w:rPr>
          <w:rFonts w:cs="Arial" w:hAnsi="Arial" w:eastAsia="Arial" w:ascii="Arial"/>
          <w:color w:val="0D50AB"/>
          <w:spacing w:val="2"/>
          <w:w w:val="106"/>
          <w:sz w:val="11"/>
          <w:szCs w:val="11"/>
        </w:rPr>
        <w:t>o</w:t>
      </w:r>
      <w:r>
        <w:rPr>
          <w:rFonts w:cs="Arial" w:hAnsi="Arial" w:eastAsia="Arial" w:ascii="Arial"/>
          <w:color w:val="0D50AB"/>
          <w:spacing w:val="-1"/>
          <w:w w:val="106"/>
          <w:sz w:val="11"/>
          <w:szCs w:val="11"/>
        </w:rPr>
        <w:t>k</w:t>
      </w:r>
      <w:r>
        <w:rPr>
          <w:rFonts w:cs="Arial" w:hAnsi="Arial" w:eastAsia="Arial" w:ascii="Arial"/>
          <w:color w:val="0D50AB"/>
          <w:spacing w:val="0"/>
          <w:w w:val="106"/>
          <w:sz w:val="11"/>
          <w:szCs w:val="11"/>
        </w:rPr>
        <w:t>i</w:t>
      </w:r>
      <w:r>
        <w:rPr>
          <w:rFonts w:cs="Arial" w:hAnsi="Arial" w:eastAsia="Arial" w:ascii="Arial"/>
          <w:color w:val="0D50AB"/>
          <w:spacing w:val="-1"/>
          <w:w w:val="106"/>
          <w:sz w:val="11"/>
          <w:szCs w:val="11"/>
        </w:rPr>
        <w:t>e</w:t>
      </w:r>
      <w:r>
        <w:rPr>
          <w:rFonts w:cs="Arial" w:hAnsi="Arial" w:eastAsia="Arial" w:ascii="Arial"/>
          <w:color w:val="0D50AB"/>
          <w:spacing w:val="1"/>
          <w:w w:val="106"/>
          <w:sz w:val="11"/>
          <w:szCs w:val="11"/>
        </w:rPr>
        <w:t>s</w:t>
      </w:r>
      <w:r>
        <w:rPr>
          <w:rFonts w:cs="Arial" w:hAnsi="Arial" w:eastAsia="Arial" w:ascii="Arial"/>
          <w:color w:val="000000"/>
          <w:spacing w:val="0"/>
          <w:w w:val="107"/>
          <w:sz w:val="11"/>
          <w:szCs w:val="11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11"/>
          <w:szCs w:val="11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1900" w:h="16840"/>
          <w:pgMar w:top="200" w:bottom="0" w:left="0" w:right="0"/>
        </w:sectPr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before="87"/>
        <w:ind w:left="1567"/>
      </w:pPr>
      <w:r>
        <w:pict>
          <v:shape type="#_x0000_t75" style="position:absolute;margin-left:190.8pt;margin-top:-10.4337pt;width:235.56pt;height:22.56pt;mso-position-horizontal-relative:page;mso-position-vertical-relative:paragraph;z-index:-293">
            <v:imagedata o:title="" r:id="rId6"/>
          </v:shape>
        </w:pict>
      </w:r>
      <w:r>
        <w:rPr>
          <w:rFonts w:cs="Arial" w:hAnsi="Arial" w:eastAsia="Arial" w:ascii="Arial"/>
          <w:b/>
          <w:color w:val="2F3940"/>
          <w:spacing w:val="0"/>
          <w:w w:val="100"/>
          <w:sz w:val="13"/>
          <w:szCs w:val="13"/>
        </w:rPr>
        <w:t>•</w:t>
      </w:r>
      <w:r>
        <w:rPr>
          <w:rFonts w:cs="Arial" w:hAnsi="Arial" w:eastAsia="Arial" w:ascii="Arial"/>
          <w:b/>
          <w:color w:val="2F3940"/>
          <w:spacing w:val="-2"/>
          <w:w w:val="100"/>
          <w:sz w:val="13"/>
          <w:szCs w:val="13"/>
        </w:rPr>
        <w:t> </w:t>
      </w:r>
      <w:r>
        <w:rPr>
          <w:rFonts w:cs="Arial" w:hAnsi="Arial" w:eastAsia="Arial" w:ascii="Arial"/>
          <w:b/>
          <w:color w:val="2F3940"/>
          <w:spacing w:val="0"/>
          <w:w w:val="100"/>
          <w:sz w:val="13"/>
          <w:szCs w:val="13"/>
        </w:rPr>
        <w:t>Loc</w:t>
      </w:r>
      <w:r>
        <w:rPr>
          <w:rFonts w:cs="Arial" w:hAnsi="Arial" w:eastAsia="Arial" w:ascii="Arial"/>
          <w:b/>
          <w:color w:val="2F3940"/>
          <w:spacing w:val="-2"/>
          <w:w w:val="100"/>
          <w:sz w:val="13"/>
          <w:szCs w:val="13"/>
        </w:rPr>
        <w:t>a</w:t>
      </w:r>
      <w:r>
        <w:rPr>
          <w:rFonts w:cs="Arial" w:hAnsi="Arial" w:eastAsia="Arial" w:ascii="Arial"/>
          <w:b/>
          <w:color w:val="2F3940"/>
          <w:spacing w:val="0"/>
          <w:w w:val="100"/>
          <w:sz w:val="13"/>
          <w:szCs w:val="13"/>
        </w:rPr>
        <w:t>li</w:t>
      </w:r>
      <w:r>
        <w:rPr>
          <w:rFonts w:cs="Arial" w:hAnsi="Arial" w:eastAsia="Arial" w:ascii="Arial"/>
          <w:b/>
          <w:color w:val="2F3940"/>
          <w:spacing w:val="0"/>
          <w:w w:val="100"/>
          <w:sz w:val="13"/>
          <w:szCs w:val="13"/>
        </w:rPr>
        <w:t>sa</w:t>
      </w:r>
      <w:r>
        <w:rPr>
          <w:rFonts w:cs="Arial" w:hAnsi="Arial" w:eastAsia="Arial" w:ascii="Arial"/>
          <w:b/>
          <w:color w:val="2F3940"/>
          <w:spacing w:val="-2"/>
          <w:w w:val="100"/>
          <w:sz w:val="13"/>
          <w:szCs w:val="13"/>
        </w:rPr>
        <w:t>t</w:t>
      </w:r>
      <w:r>
        <w:rPr>
          <w:rFonts w:cs="Arial" w:hAnsi="Arial" w:eastAsia="Arial" w:ascii="Arial"/>
          <w:b/>
          <w:color w:val="2F3940"/>
          <w:spacing w:val="0"/>
          <w:w w:val="100"/>
          <w:sz w:val="13"/>
          <w:szCs w:val="13"/>
        </w:rPr>
        <w:t>i</w:t>
      </w:r>
      <w:r>
        <w:rPr>
          <w:rFonts w:cs="Arial" w:hAnsi="Arial" w:eastAsia="Arial" w:ascii="Arial"/>
          <w:b/>
          <w:color w:val="2F3940"/>
          <w:spacing w:val="0"/>
          <w:w w:val="100"/>
          <w:sz w:val="13"/>
          <w:szCs w:val="13"/>
        </w:rPr>
        <w:t>on</w:t>
      </w:r>
      <w:r>
        <w:rPr>
          <w:rFonts w:cs="Arial" w:hAnsi="Arial" w:eastAsia="Arial" w:ascii="Arial"/>
          <w:b/>
          <w:color w:val="2F3940"/>
          <w:spacing w:val="-6"/>
          <w:w w:val="100"/>
          <w:sz w:val="13"/>
          <w:szCs w:val="13"/>
        </w:rPr>
        <w:t> </w:t>
      </w:r>
      <w:r>
        <w:rPr>
          <w:rFonts w:cs="Arial" w:hAnsi="Arial" w:eastAsia="Arial" w:ascii="Arial"/>
          <w:b/>
          <w:color w:val="2F3940"/>
          <w:spacing w:val="0"/>
          <w:w w:val="100"/>
          <w:sz w:val="13"/>
          <w:szCs w:val="13"/>
        </w:rPr>
        <w:t>:</w:t>
      </w:r>
      <w:r>
        <w:rPr>
          <w:rFonts w:cs="Arial" w:hAnsi="Arial" w:eastAsia="Arial" w:ascii="Arial"/>
          <w:color w:val="000000"/>
          <w:spacing w:val="0"/>
          <w:w w:val="100"/>
          <w:sz w:val="13"/>
          <w:szCs w:val="13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before="9" w:lineRule="auto" w:line="250"/>
        <w:ind w:left="1567" w:right="-22"/>
      </w:pPr>
      <w:r>
        <w:rPr>
          <w:rFonts w:cs="Arial" w:hAnsi="Arial" w:eastAsia="Arial" w:ascii="Arial"/>
          <w:color w:val="2F3940"/>
          <w:spacing w:val="-2"/>
          <w:w w:val="99"/>
          <w:sz w:val="13"/>
          <w:szCs w:val="13"/>
        </w:rPr>
        <w:t>S</w:t>
      </w:r>
      <w:r>
        <w:rPr>
          <w:rFonts w:cs="Arial" w:hAnsi="Arial" w:eastAsia="Arial" w:ascii="Arial"/>
          <w:color w:val="2F3940"/>
          <w:spacing w:val="0"/>
          <w:w w:val="99"/>
          <w:sz w:val="13"/>
          <w:szCs w:val="13"/>
        </w:rPr>
        <w:t>ain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0"/>
          <w:w w:val="99"/>
          <w:sz w:val="13"/>
          <w:szCs w:val="13"/>
        </w:rPr>
        <w:t>-</w:t>
      </w:r>
      <w:r>
        <w:rPr>
          <w:rFonts w:cs="Arial" w:hAnsi="Arial" w:eastAsia="Arial" w:ascii="Arial"/>
          <w:color w:val="2F3940"/>
          <w:spacing w:val="-2"/>
          <w:w w:val="99"/>
          <w:sz w:val="13"/>
          <w:szCs w:val="13"/>
        </w:rPr>
        <w:t>M</w:t>
      </w:r>
      <w:r>
        <w:rPr>
          <w:rFonts w:cs="Arial" w:hAnsi="Arial" w:eastAsia="Arial" w:ascii="Arial"/>
          <w:color w:val="2F3940"/>
          <w:spacing w:val="0"/>
          <w:w w:val="99"/>
          <w:sz w:val="13"/>
          <w:szCs w:val="13"/>
        </w:rPr>
        <w:t>arc</w:t>
      </w:r>
      <w:r>
        <w:rPr>
          <w:rFonts w:cs="Arial" w:hAnsi="Arial" w:eastAsia="Arial" w:ascii="Arial"/>
          <w:color w:val="2F3940"/>
          <w:spacing w:val="-2"/>
          <w:w w:val="99"/>
          <w:sz w:val="13"/>
          <w:szCs w:val="13"/>
        </w:rPr>
        <w:t>e</w:t>
      </w:r>
      <w:r>
        <w:rPr>
          <w:rFonts w:cs="Arial" w:hAnsi="Arial" w:eastAsia="Arial" w:ascii="Arial"/>
          <w:color w:val="2F3940"/>
          <w:spacing w:val="0"/>
          <w:w w:val="99"/>
          <w:sz w:val="13"/>
          <w:szCs w:val="13"/>
        </w:rPr>
        <w:t>l-Lè</w:t>
      </w:r>
      <w:r>
        <w:rPr>
          <w:rFonts w:cs="Arial" w:hAnsi="Arial" w:eastAsia="Arial" w:ascii="Arial"/>
          <w:color w:val="2F3940"/>
          <w:spacing w:val="-26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s-</w:t>
      </w:r>
      <w:r>
        <w:rPr>
          <w:rFonts w:cs="Arial" w:hAnsi="Arial" w:eastAsia="Arial" w:ascii="Arial"/>
          <w:color w:val="2F3940"/>
          <w:spacing w:val="-12"/>
          <w:w w:val="100"/>
          <w:sz w:val="13"/>
          <w:szCs w:val="13"/>
        </w:rPr>
        <w:t>V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ale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n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ce</w:t>
      </w:r>
      <w:r>
        <w:rPr>
          <w:rFonts w:cs="Arial" w:hAnsi="Arial" w:eastAsia="Arial" w:ascii="Arial"/>
          <w:color w:val="2F3940"/>
          <w:spacing w:val="-6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2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6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320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,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R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hône</w:t>
      </w:r>
      <w:r>
        <w:rPr>
          <w:rFonts w:cs="Arial" w:hAnsi="Arial" w:eastAsia="Arial" w:ascii="Arial"/>
          <w:color w:val="2F3940"/>
          <w:spacing w:val="-6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Alp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s</w:t>
      </w:r>
      <w:r>
        <w:rPr>
          <w:rFonts w:cs="Arial" w:hAnsi="Arial" w:eastAsia="Arial" w:ascii="Arial"/>
          <w:color w:val="2F3940"/>
          <w:spacing w:val="-3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Fr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a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nce</w:t>
      </w:r>
      <w:r>
        <w:rPr>
          <w:rFonts w:cs="Arial" w:hAnsi="Arial" w:eastAsia="Arial" w:ascii="Arial"/>
          <w:color w:val="000000"/>
          <w:spacing w:val="0"/>
          <w:w w:val="100"/>
          <w:sz w:val="13"/>
          <w:szCs w:val="13"/>
        </w:rPr>
      </w:r>
    </w:p>
    <w:p>
      <w:pPr>
        <w:rPr>
          <w:sz w:val="12"/>
          <w:szCs w:val="12"/>
        </w:rPr>
        <w:jc w:val="left"/>
        <w:spacing w:before="10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13"/>
          <w:szCs w:val="13"/>
        </w:rPr>
        <w:jc w:val="center"/>
        <w:ind w:left="1536" w:right="1246"/>
      </w:pPr>
      <w:r>
        <w:rPr>
          <w:rFonts w:cs="Arial" w:hAnsi="Arial" w:eastAsia="Arial" w:ascii="Arial"/>
          <w:b/>
          <w:color w:val="2F3940"/>
          <w:spacing w:val="0"/>
          <w:w w:val="100"/>
          <w:sz w:val="13"/>
          <w:szCs w:val="13"/>
        </w:rPr>
        <w:t>•</w:t>
      </w:r>
      <w:r>
        <w:rPr>
          <w:rFonts w:cs="Arial" w:hAnsi="Arial" w:eastAsia="Arial" w:ascii="Arial"/>
          <w:b/>
          <w:color w:val="2F3940"/>
          <w:spacing w:val="-2"/>
          <w:w w:val="100"/>
          <w:sz w:val="13"/>
          <w:szCs w:val="13"/>
        </w:rPr>
        <w:t> </w:t>
      </w:r>
      <w:r>
        <w:rPr>
          <w:rFonts w:cs="Arial" w:hAnsi="Arial" w:eastAsia="Arial" w:ascii="Arial"/>
          <w:b/>
          <w:color w:val="2F3940"/>
          <w:spacing w:val="0"/>
          <w:w w:val="100"/>
          <w:sz w:val="13"/>
          <w:szCs w:val="13"/>
        </w:rPr>
        <w:t>Sec</w:t>
      </w:r>
      <w:r>
        <w:rPr>
          <w:rFonts w:cs="Arial" w:hAnsi="Arial" w:eastAsia="Arial" w:ascii="Arial"/>
          <w:b/>
          <w:color w:val="2F3940"/>
          <w:spacing w:val="-2"/>
          <w:w w:val="100"/>
          <w:sz w:val="13"/>
          <w:szCs w:val="13"/>
        </w:rPr>
        <w:t>t</w:t>
      </w:r>
      <w:r>
        <w:rPr>
          <w:rFonts w:cs="Arial" w:hAnsi="Arial" w:eastAsia="Arial" w:ascii="Arial"/>
          <w:b/>
          <w:color w:val="2F3940"/>
          <w:spacing w:val="0"/>
          <w:w w:val="100"/>
          <w:sz w:val="13"/>
          <w:szCs w:val="13"/>
        </w:rPr>
        <w:t>eur</w:t>
      </w:r>
      <w:r>
        <w:rPr>
          <w:rFonts w:cs="Arial" w:hAnsi="Arial" w:eastAsia="Arial" w:ascii="Arial"/>
          <w:b/>
          <w:color w:val="2F3940"/>
          <w:spacing w:val="-5"/>
          <w:w w:val="100"/>
          <w:sz w:val="13"/>
          <w:szCs w:val="13"/>
        </w:rPr>
        <w:t> </w:t>
      </w:r>
      <w:r>
        <w:rPr>
          <w:rFonts w:cs="Arial" w:hAnsi="Arial" w:eastAsia="Arial" w:ascii="Arial"/>
          <w:b/>
          <w:color w:val="2F3940"/>
          <w:spacing w:val="0"/>
          <w:w w:val="99"/>
          <w:sz w:val="13"/>
          <w:szCs w:val="13"/>
        </w:rPr>
        <w:t>:</w:t>
      </w:r>
      <w:r>
        <w:rPr>
          <w:rFonts w:cs="Arial" w:hAnsi="Arial" w:eastAsia="Arial" w:ascii="Arial"/>
          <w:color w:val="000000"/>
          <w:spacing w:val="0"/>
          <w:w w:val="100"/>
          <w:sz w:val="13"/>
          <w:szCs w:val="13"/>
        </w:rPr>
      </w:r>
    </w:p>
    <w:p>
      <w:pPr>
        <w:rPr>
          <w:rFonts w:cs="Arial" w:hAnsi="Arial" w:eastAsia="Arial" w:ascii="Arial"/>
          <w:sz w:val="13"/>
          <w:szCs w:val="13"/>
        </w:rPr>
        <w:jc w:val="center"/>
        <w:spacing w:before="9"/>
        <w:ind w:left="1537" w:right="1151"/>
      </w:pPr>
      <w:r>
        <w:rPr>
          <w:rFonts w:cs="Arial" w:hAnsi="Arial" w:eastAsia="Arial" w:ascii="Arial"/>
          <w:color w:val="2F3940"/>
          <w:spacing w:val="-2"/>
          <w:w w:val="99"/>
          <w:sz w:val="13"/>
          <w:szCs w:val="13"/>
        </w:rPr>
        <w:t>R</w:t>
      </w:r>
      <w:r>
        <w:rPr>
          <w:rFonts w:cs="Arial" w:hAnsi="Arial" w:eastAsia="Arial" w:ascii="Arial"/>
          <w:color w:val="2F3940"/>
          <w:spacing w:val="0"/>
          <w:w w:val="99"/>
          <w:sz w:val="13"/>
          <w:szCs w:val="13"/>
        </w:rPr>
        <w:t>esta</w:t>
      </w:r>
      <w:r>
        <w:rPr>
          <w:rFonts w:cs="Arial" w:hAnsi="Arial" w:eastAsia="Arial" w:ascii="Arial"/>
          <w:color w:val="2F3940"/>
          <w:spacing w:val="-2"/>
          <w:w w:val="99"/>
          <w:sz w:val="13"/>
          <w:szCs w:val="13"/>
        </w:rPr>
        <w:t>u</w:t>
      </w:r>
      <w:r>
        <w:rPr>
          <w:rFonts w:cs="Arial" w:hAnsi="Arial" w:eastAsia="Arial" w:ascii="Arial"/>
          <w:color w:val="2F3940"/>
          <w:spacing w:val="0"/>
          <w:w w:val="99"/>
          <w:sz w:val="13"/>
          <w:szCs w:val="13"/>
        </w:rPr>
        <w:t>ra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0"/>
          <w:w w:val="99"/>
          <w:sz w:val="13"/>
          <w:szCs w:val="13"/>
        </w:rPr>
        <w:t>i</w:t>
      </w:r>
      <w:r>
        <w:rPr>
          <w:rFonts w:cs="Arial" w:hAnsi="Arial" w:eastAsia="Arial" w:ascii="Arial"/>
          <w:color w:val="2F3940"/>
          <w:spacing w:val="-2"/>
          <w:w w:val="99"/>
          <w:sz w:val="13"/>
          <w:szCs w:val="13"/>
        </w:rPr>
        <w:t>o</w:t>
      </w:r>
      <w:r>
        <w:rPr>
          <w:rFonts w:cs="Arial" w:hAnsi="Arial" w:eastAsia="Arial" w:ascii="Arial"/>
          <w:color w:val="2F3940"/>
          <w:spacing w:val="0"/>
          <w:w w:val="99"/>
          <w:sz w:val="13"/>
          <w:szCs w:val="13"/>
        </w:rPr>
        <w:t>n</w:t>
      </w:r>
      <w:r>
        <w:rPr>
          <w:rFonts w:cs="Arial" w:hAnsi="Arial" w:eastAsia="Arial" w:ascii="Arial"/>
          <w:color w:val="000000"/>
          <w:spacing w:val="0"/>
          <w:w w:val="100"/>
          <w:sz w:val="13"/>
          <w:szCs w:val="13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ind w:left="1567"/>
      </w:pPr>
      <w:r>
        <w:rPr>
          <w:rFonts w:cs="Arial" w:hAnsi="Arial" w:eastAsia="Arial" w:ascii="Arial"/>
          <w:b/>
          <w:color w:val="2F3940"/>
          <w:spacing w:val="0"/>
          <w:w w:val="100"/>
          <w:sz w:val="13"/>
          <w:szCs w:val="13"/>
        </w:rPr>
        <w:t>•</w:t>
      </w:r>
      <w:r>
        <w:rPr>
          <w:rFonts w:cs="Arial" w:hAnsi="Arial" w:eastAsia="Arial" w:ascii="Arial"/>
          <w:b/>
          <w:color w:val="2F3940"/>
          <w:spacing w:val="-2"/>
          <w:w w:val="100"/>
          <w:sz w:val="13"/>
          <w:szCs w:val="13"/>
        </w:rPr>
        <w:t> </w:t>
      </w:r>
      <w:r>
        <w:rPr>
          <w:rFonts w:cs="Arial" w:hAnsi="Arial" w:eastAsia="Arial" w:ascii="Arial"/>
          <w:b/>
          <w:color w:val="2F3940"/>
          <w:spacing w:val="-10"/>
          <w:w w:val="100"/>
          <w:sz w:val="13"/>
          <w:szCs w:val="13"/>
        </w:rPr>
        <w:t>T</w:t>
      </w:r>
      <w:r>
        <w:rPr>
          <w:rFonts w:cs="Arial" w:hAnsi="Arial" w:eastAsia="Arial" w:ascii="Arial"/>
          <w:b/>
          <w:color w:val="2F3940"/>
          <w:spacing w:val="0"/>
          <w:w w:val="100"/>
          <w:sz w:val="13"/>
          <w:szCs w:val="13"/>
        </w:rPr>
        <w:t>ype</w:t>
      </w:r>
      <w:r>
        <w:rPr>
          <w:rFonts w:cs="Arial" w:hAnsi="Arial" w:eastAsia="Arial" w:ascii="Arial"/>
          <w:b/>
          <w:color w:val="2F3940"/>
          <w:spacing w:val="-5"/>
          <w:w w:val="100"/>
          <w:sz w:val="13"/>
          <w:szCs w:val="13"/>
        </w:rPr>
        <w:t> </w:t>
      </w:r>
      <w:r>
        <w:rPr>
          <w:rFonts w:cs="Arial" w:hAnsi="Arial" w:eastAsia="Arial" w:ascii="Arial"/>
          <w:b/>
          <w:color w:val="2F3940"/>
          <w:spacing w:val="0"/>
          <w:w w:val="100"/>
          <w:sz w:val="13"/>
          <w:szCs w:val="13"/>
        </w:rPr>
        <w:t>de</w:t>
      </w:r>
      <w:r>
        <w:rPr>
          <w:rFonts w:cs="Arial" w:hAnsi="Arial" w:eastAsia="Arial" w:ascii="Arial"/>
          <w:b/>
          <w:color w:val="2F3940"/>
          <w:spacing w:val="-3"/>
          <w:w w:val="100"/>
          <w:sz w:val="13"/>
          <w:szCs w:val="13"/>
        </w:rPr>
        <w:t> </w:t>
      </w:r>
      <w:r>
        <w:rPr>
          <w:rFonts w:cs="Arial" w:hAnsi="Arial" w:eastAsia="Arial" w:ascii="Arial"/>
          <w:b/>
          <w:color w:val="2F3940"/>
          <w:spacing w:val="0"/>
          <w:w w:val="100"/>
          <w:sz w:val="13"/>
          <w:szCs w:val="13"/>
        </w:rPr>
        <w:t>poste</w:t>
      </w:r>
      <w:r>
        <w:rPr>
          <w:rFonts w:cs="Arial" w:hAnsi="Arial" w:eastAsia="Arial" w:ascii="Arial"/>
          <w:b/>
          <w:color w:val="2F3940"/>
          <w:spacing w:val="-5"/>
          <w:w w:val="100"/>
          <w:sz w:val="13"/>
          <w:szCs w:val="13"/>
        </w:rPr>
        <w:t> </w:t>
      </w:r>
      <w:r>
        <w:rPr>
          <w:rFonts w:cs="Arial" w:hAnsi="Arial" w:eastAsia="Arial" w:ascii="Arial"/>
          <w:b/>
          <w:color w:val="2F3940"/>
          <w:spacing w:val="0"/>
          <w:w w:val="100"/>
          <w:sz w:val="13"/>
          <w:szCs w:val="13"/>
        </w:rPr>
        <w:t>:</w:t>
      </w:r>
      <w:r>
        <w:rPr>
          <w:rFonts w:cs="Arial" w:hAnsi="Arial" w:eastAsia="Arial" w:ascii="Arial"/>
          <w:color w:val="000000"/>
          <w:spacing w:val="0"/>
          <w:w w:val="100"/>
          <w:sz w:val="13"/>
          <w:szCs w:val="13"/>
        </w:rPr>
      </w:r>
    </w:p>
    <w:p>
      <w:pPr>
        <w:rPr>
          <w:rFonts w:cs="Arial" w:hAnsi="Arial" w:eastAsia="Arial" w:ascii="Arial"/>
          <w:sz w:val="13"/>
          <w:szCs w:val="13"/>
        </w:rPr>
        <w:jc w:val="center"/>
        <w:spacing w:before="6"/>
        <w:ind w:left="1536" w:right="1190"/>
      </w:pPr>
      <w:r>
        <w:rPr>
          <w:rFonts w:cs="Arial" w:hAnsi="Arial" w:eastAsia="Arial" w:ascii="Arial"/>
          <w:color w:val="2F3940"/>
          <w:spacing w:val="-14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mps</w:t>
      </w:r>
      <w:r>
        <w:rPr>
          <w:rFonts w:cs="Arial" w:hAnsi="Arial" w:eastAsia="Arial" w:ascii="Arial"/>
          <w:color w:val="2F3940"/>
          <w:spacing w:val="-6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99"/>
          <w:sz w:val="13"/>
          <w:szCs w:val="13"/>
        </w:rPr>
        <w:t>plein</w:t>
      </w:r>
      <w:r>
        <w:rPr>
          <w:rFonts w:cs="Arial" w:hAnsi="Arial" w:eastAsia="Arial" w:ascii="Arial"/>
          <w:color w:val="000000"/>
          <w:spacing w:val="0"/>
          <w:w w:val="100"/>
          <w:sz w:val="13"/>
          <w:szCs w:val="13"/>
        </w:rPr>
      </w:r>
    </w:p>
    <w:p>
      <w:pPr>
        <w:rPr>
          <w:rFonts w:cs="Arial" w:hAnsi="Arial" w:eastAsia="Arial" w:ascii="Arial"/>
          <w:sz w:val="13"/>
          <w:szCs w:val="13"/>
        </w:rPr>
        <w:jc w:val="center"/>
        <w:spacing w:before="9"/>
        <w:ind w:left="1537" w:right="1657"/>
      </w:pPr>
      <w:r>
        <w:rPr>
          <w:rFonts w:cs="Arial" w:hAnsi="Arial" w:eastAsia="Arial" w:ascii="Arial"/>
          <w:color w:val="2F3940"/>
          <w:spacing w:val="-2"/>
          <w:w w:val="99"/>
          <w:sz w:val="13"/>
          <w:szCs w:val="13"/>
        </w:rPr>
        <w:t>C</w:t>
      </w:r>
      <w:r>
        <w:rPr>
          <w:rFonts w:cs="Arial" w:hAnsi="Arial" w:eastAsia="Arial" w:ascii="Arial"/>
          <w:color w:val="2F3940"/>
          <w:spacing w:val="0"/>
          <w:w w:val="99"/>
          <w:sz w:val="13"/>
          <w:szCs w:val="13"/>
        </w:rPr>
        <w:t>D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13"/>
          <w:szCs w:val="13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ind w:left="1567"/>
      </w:pPr>
      <w:r>
        <w:rPr>
          <w:rFonts w:cs="Arial" w:hAnsi="Arial" w:eastAsia="Arial" w:ascii="Arial"/>
          <w:b/>
          <w:color w:val="2F3940"/>
          <w:spacing w:val="0"/>
          <w:w w:val="100"/>
          <w:sz w:val="13"/>
          <w:szCs w:val="13"/>
        </w:rPr>
        <w:t>•</w:t>
      </w:r>
      <w:r>
        <w:rPr>
          <w:rFonts w:cs="Arial" w:hAnsi="Arial" w:eastAsia="Arial" w:ascii="Arial"/>
          <w:b/>
          <w:color w:val="2F3940"/>
          <w:spacing w:val="-2"/>
          <w:w w:val="100"/>
          <w:sz w:val="13"/>
          <w:szCs w:val="13"/>
        </w:rPr>
        <w:t> </w:t>
      </w:r>
      <w:r>
        <w:rPr>
          <w:rFonts w:cs="Arial" w:hAnsi="Arial" w:eastAsia="Arial" w:ascii="Arial"/>
          <w:b/>
          <w:color w:val="2F3940"/>
          <w:spacing w:val="0"/>
          <w:w w:val="100"/>
          <w:sz w:val="13"/>
          <w:szCs w:val="13"/>
        </w:rPr>
        <w:t>N</w:t>
      </w:r>
      <w:r>
        <w:rPr>
          <w:rFonts w:cs="Arial" w:hAnsi="Arial" w:eastAsia="Arial" w:ascii="Arial"/>
          <w:b/>
          <w:color w:val="2F3940"/>
          <w:spacing w:val="0"/>
          <w:w w:val="100"/>
          <w:sz w:val="13"/>
          <w:szCs w:val="13"/>
        </w:rPr>
        <w:t>i</w:t>
      </w:r>
      <w:r>
        <w:rPr>
          <w:rFonts w:cs="Arial" w:hAnsi="Arial" w:eastAsia="Arial" w:ascii="Arial"/>
          <w:b/>
          <w:color w:val="2F3940"/>
          <w:spacing w:val="0"/>
          <w:w w:val="100"/>
          <w:sz w:val="13"/>
          <w:szCs w:val="13"/>
        </w:rPr>
        <w:t>v</w:t>
      </w:r>
      <w:r>
        <w:rPr>
          <w:rFonts w:cs="Arial" w:hAnsi="Arial" w:eastAsia="Arial" w:ascii="Arial"/>
          <w:b/>
          <w:color w:val="2F3940"/>
          <w:spacing w:val="-2"/>
          <w:w w:val="100"/>
          <w:sz w:val="13"/>
          <w:szCs w:val="13"/>
        </w:rPr>
        <w:t>e</w:t>
      </w:r>
      <w:r>
        <w:rPr>
          <w:rFonts w:cs="Arial" w:hAnsi="Arial" w:eastAsia="Arial" w:ascii="Arial"/>
          <w:b/>
          <w:color w:val="2F3940"/>
          <w:spacing w:val="0"/>
          <w:w w:val="100"/>
          <w:sz w:val="13"/>
          <w:szCs w:val="13"/>
        </w:rPr>
        <w:t>au</w:t>
      </w:r>
      <w:r>
        <w:rPr>
          <w:rFonts w:cs="Arial" w:hAnsi="Arial" w:eastAsia="Arial" w:ascii="Arial"/>
          <w:b/>
          <w:color w:val="2F3940"/>
          <w:spacing w:val="-4"/>
          <w:w w:val="100"/>
          <w:sz w:val="13"/>
          <w:szCs w:val="13"/>
        </w:rPr>
        <w:t> </w:t>
      </w:r>
      <w:r>
        <w:rPr>
          <w:rFonts w:cs="Arial" w:hAnsi="Arial" w:eastAsia="Arial" w:ascii="Arial"/>
          <w:b/>
          <w:color w:val="2F3940"/>
          <w:spacing w:val="-2"/>
          <w:w w:val="100"/>
          <w:sz w:val="13"/>
          <w:szCs w:val="13"/>
        </w:rPr>
        <w:t>d</w:t>
      </w:r>
      <w:r>
        <w:rPr>
          <w:rFonts w:cs="Arial" w:hAnsi="Arial" w:eastAsia="Arial" w:ascii="Arial"/>
          <w:b/>
          <w:color w:val="2F3940"/>
          <w:spacing w:val="0"/>
          <w:w w:val="100"/>
          <w:sz w:val="13"/>
          <w:szCs w:val="13"/>
        </w:rPr>
        <w:t>'</w:t>
      </w:r>
      <w:r>
        <w:rPr>
          <w:rFonts w:cs="Arial" w:hAnsi="Arial" w:eastAsia="Arial" w:ascii="Arial"/>
          <w:b/>
          <w:color w:val="2F3940"/>
          <w:spacing w:val="0"/>
          <w:w w:val="100"/>
          <w:sz w:val="13"/>
          <w:szCs w:val="13"/>
        </w:rPr>
        <w:t>ét</w:t>
      </w:r>
      <w:r>
        <w:rPr>
          <w:rFonts w:cs="Arial" w:hAnsi="Arial" w:eastAsia="Arial" w:ascii="Arial"/>
          <w:b/>
          <w:color w:val="2F3940"/>
          <w:spacing w:val="-2"/>
          <w:w w:val="100"/>
          <w:sz w:val="13"/>
          <w:szCs w:val="13"/>
        </w:rPr>
        <w:t>u</w:t>
      </w:r>
      <w:r>
        <w:rPr>
          <w:rFonts w:cs="Arial" w:hAnsi="Arial" w:eastAsia="Arial" w:ascii="Arial"/>
          <w:b/>
          <w:color w:val="2F3940"/>
          <w:spacing w:val="0"/>
          <w:w w:val="100"/>
          <w:sz w:val="13"/>
          <w:szCs w:val="13"/>
        </w:rPr>
        <w:t>de</w:t>
      </w:r>
      <w:r>
        <w:rPr>
          <w:rFonts w:cs="Arial" w:hAnsi="Arial" w:eastAsia="Arial" w:ascii="Arial"/>
          <w:b/>
          <w:color w:val="2F3940"/>
          <w:spacing w:val="-4"/>
          <w:w w:val="100"/>
          <w:sz w:val="13"/>
          <w:szCs w:val="13"/>
        </w:rPr>
        <w:t> </w:t>
      </w:r>
      <w:r>
        <w:rPr>
          <w:rFonts w:cs="Arial" w:hAnsi="Arial" w:eastAsia="Arial" w:ascii="Arial"/>
          <w:b/>
          <w:color w:val="2F3940"/>
          <w:spacing w:val="0"/>
          <w:w w:val="100"/>
          <w:sz w:val="13"/>
          <w:szCs w:val="13"/>
        </w:rPr>
        <w:t>:</w:t>
      </w:r>
      <w:r>
        <w:rPr>
          <w:rFonts w:cs="Arial" w:hAnsi="Arial" w:eastAsia="Arial" w:ascii="Arial"/>
          <w:color w:val="000000"/>
          <w:spacing w:val="0"/>
          <w:w w:val="100"/>
          <w:sz w:val="13"/>
          <w:szCs w:val="13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before="9"/>
        <w:ind w:left="1567"/>
      </w:pP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B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ac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P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r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o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f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es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s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ion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n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el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,</w:t>
      </w:r>
      <w:r>
        <w:rPr>
          <w:rFonts w:cs="Arial" w:hAnsi="Arial" w:eastAsia="Arial" w:ascii="Arial"/>
          <w:color w:val="2F3940"/>
          <w:spacing w:val="-8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B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2F3940"/>
          <w:spacing w:val="-17"/>
          <w:w w:val="100"/>
          <w:sz w:val="13"/>
          <w:szCs w:val="13"/>
        </w:rPr>
        <w:t>P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,</w:t>
      </w:r>
      <w:r>
        <w:rPr>
          <w:rFonts w:cs="Arial" w:hAnsi="Arial" w:eastAsia="Arial" w:ascii="Arial"/>
          <w:color w:val="2F3940"/>
          <w:spacing w:val="-3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C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AP</w:t>
      </w:r>
      <w:r>
        <w:rPr>
          <w:rFonts w:cs="Arial" w:hAnsi="Arial" w:eastAsia="Arial" w:ascii="Arial"/>
          <w:color w:val="000000"/>
          <w:spacing w:val="0"/>
          <w:w w:val="100"/>
          <w:sz w:val="13"/>
          <w:szCs w:val="13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ind w:left="1567"/>
      </w:pPr>
      <w:r>
        <w:rPr>
          <w:rFonts w:cs="Arial" w:hAnsi="Arial" w:eastAsia="Arial" w:ascii="Arial"/>
          <w:b/>
          <w:color w:val="2F3940"/>
          <w:spacing w:val="0"/>
          <w:w w:val="100"/>
          <w:sz w:val="13"/>
          <w:szCs w:val="13"/>
        </w:rPr>
        <w:t>•</w:t>
      </w:r>
      <w:r>
        <w:rPr>
          <w:rFonts w:cs="Arial" w:hAnsi="Arial" w:eastAsia="Arial" w:ascii="Arial"/>
          <w:b/>
          <w:color w:val="2F3940"/>
          <w:spacing w:val="-2"/>
          <w:w w:val="100"/>
          <w:sz w:val="13"/>
          <w:szCs w:val="13"/>
        </w:rPr>
        <w:t> </w:t>
      </w:r>
      <w:r>
        <w:rPr>
          <w:rFonts w:cs="Arial" w:hAnsi="Arial" w:eastAsia="Arial" w:ascii="Arial"/>
          <w:b/>
          <w:color w:val="2F3940"/>
          <w:spacing w:val="0"/>
          <w:w w:val="100"/>
          <w:sz w:val="13"/>
          <w:szCs w:val="13"/>
        </w:rPr>
        <w:t>Exp</w:t>
      </w:r>
      <w:r>
        <w:rPr>
          <w:rFonts w:cs="Arial" w:hAnsi="Arial" w:eastAsia="Arial" w:ascii="Arial"/>
          <w:b/>
          <w:color w:val="2F3940"/>
          <w:spacing w:val="-2"/>
          <w:w w:val="100"/>
          <w:sz w:val="13"/>
          <w:szCs w:val="13"/>
        </w:rPr>
        <w:t>é</w:t>
      </w:r>
      <w:r>
        <w:rPr>
          <w:rFonts w:cs="Arial" w:hAnsi="Arial" w:eastAsia="Arial" w:ascii="Arial"/>
          <w:b/>
          <w:color w:val="2F3940"/>
          <w:spacing w:val="0"/>
          <w:w w:val="100"/>
          <w:sz w:val="13"/>
          <w:szCs w:val="13"/>
        </w:rPr>
        <w:t>r</w:t>
      </w:r>
      <w:r>
        <w:rPr>
          <w:rFonts w:cs="Arial" w:hAnsi="Arial" w:eastAsia="Arial" w:ascii="Arial"/>
          <w:b/>
          <w:color w:val="2F3940"/>
          <w:spacing w:val="0"/>
          <w:w w:val="100"/>
          <w:sz w:val="13"/>
          <w:szCs w:val="13"/>
        </w:rPr>
        <w:t>i</w:t>
      </w:r>
      <w:r>
        <w:rPr>
          <w:rFonts w:cs="Arial" w:hAnsi="Arial" w:eastAsia="Arial" w:ascii="Arial"/>
          <w:b/>
          <w:color w:val="2F3940"/>
          <w:spacing w:val="0"/>
          <w:w w:val="100"/>
          <w:sz w:val="13"/>
          <w:szCs w:val="13"/>
        </w:rPr>
        <w:t>e</w:t>
      </w:r>
      <w:r>
        <w:rPr>
          <w:rFonts w:cs="Arial" w:hAnsi="Arial" w:eastAsia="Arial" w:ascii="Arial"/>
          <w:b/>
          <w:color w:val="2F3940"/>
          <w:spacing w:val="-2"/>
          <w:w w:val="100"/>
          <w:sz w:val="13"/>
          <w:szCs w:val="13"/>
        </w:rPr>
        <w:t>n</w:t>
      </w:r>
      <w:r>
        <w:rPr>
          <w:rFonts w:cs="Arial" w:hAnsi="Arial" w:eastAsia="Arial" w:ascii="Arial"/>
          <w:b/>
          <w:color w:val="2F3940"/>
          <w:spacing w:val="0"/>
          <w:w w:val="100"/>
          <w:sz w:val="13"/>
          <w:szCs w:val="13"/>
        </w:rPr>
        <w:t>ce</w:t>
      </w:r>
      <w:r>
        <w:rPr>
          <w:rFonts w:cs="Arial" w:hAnsi="Arial" w:eastAsia="Arial" w:ascii="Arial"/>
          <w:b/>
          <w:color w:val="2F3940"/>
          <w:spacing w:val="-7"/>
          <w:w w:val="100"/>
          <w:sz w:val="13"/>
          <w:szCs w:val="13"/>
        </w:rPr>
        <w:t> </w:t>
      </w:r>
      <w:r>
        <w:rPr>
          <w:rFonts w:cs="Arial" w:hAnsi="Arial" w:eastAsia="Arial" w:ascii="Arial"/>
          <w:b/>
          <w:color w:val="2F3940"/>
          <w:spacing w:val="0"/>
          <w:w w:val="100"/>
          <w:sz w:val="13"/>
          <w:szCs w:val="13"/>
        </w:rPr>
        <w:t>:</w:t>
      </w:r>
      <w:r>
        <w:rPr>
          <w:rFonts w:cs="Arial" w:hAnsi="Arial" w:eastAsia="Arial" w:ascii="Arial"/>
          <w:color w:val="000000"/>
          <w:spacing w:val="0"/>
          <w:w w:val="100"/>
          <w:sz w:val="13"/>
          <w:szCs w:val="13"/>
        </w:rPr>
      </w:r>
    </w:p>
    <w:p>
      <w:pPr>
        <w:rPr>
          <w:rFonts w:cs="Arial" w:hAnsi="Arial" w:eastAsia="Arial" w:ascii="Arial"/>
          <w:sz w:val="13"/>
          <w:szCs w:val="13"/>
        </w:rPr>
        <w:jc w:val="center"/>
        <w:spacing w:before="6"/>
        <w:ind w:left="1537" w:right="1350"/>
      </w:pP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1</w:t>
      </w:r>
      <w:r>
        <w:rPr>
          <w:rFonts w:cs="Arial" w:hAnsi="Arial" w:eastAsia="Arial" w:ascii="Arial"/>
          <w:color w:val="2F3940"/>
          <w:spacing w:val="-3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à</w:t>
      </w:r>
      <w:r>
        <w:rPr>
          <w:rFonts w:cs="Arial" w:hAnsi="Arial" w:eastAsia="Arial" w:ascii="Arial"/>
          <w:color w:val="2F3940"/>
          <w:spacing w:val="-1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2</w:t>
      </w:r>
      <w:r>
        <w:rPr>
          <w:rFonts w:cs="Arial" w:hAnsi="Arial" w:eastAsia="Arial" w:ascii="Arial"/>
          <w:color w:val="2F3940"/>
          <w:spacing w:val="-1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-2"/>
          <w:w w:val="99"/>
          <w:sz w:val="13"/>
          <w:szCs w:val="13"/>
        </w:rPr>
        <w:t>a</w:t>
      </w:r>
      <w:r>
        <w:rPr>
          <w:rFonts w:cs="Arial" w:hAnsi="Arial" w:eastAsia="Arial" w:ascii="Arial"/>
          <w:color w:val="2F3940"/>
          <w:spacing w:val="0"/>
          <w:w w:val="99"/>
          <w:sz w:val="13"/>
          <w:szCs w:val="13"/>
        </w:rPr>
        <w:t>ns</w:t>
      </w:r>
      <w:r>
        <w:rPr>
          <w:rFonts w:cs="Arial" w:hAnsi="Arial" w:eastAsia="Arial" w:ascii="Arial"/>
          <w:color w:val="000000"/>
          <w:spacing w:val="0"/>
          <w:w w:val="100"/>
          <w:sz w:val="13"/>
          <w:szCs w:val="13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13"/>
          <w:szCs w:val="13"/>
        </w:rPr>
        <w:jc w:val="center"/>
        <w:ind w:left="1537" w:right="1298"/>
      </w:pPr>
      <w:r>
        <w:rPr>
          <w:rFonts w:cs="Arial" w:hAnsi="Arial" w:eastAsia="Arial" w:ascii="Arial"/>
          <w:b/>
          <w:color w:val="2F3940"/>
          <w:spacing w:val="0"/>
          <w:w w:val="100"/>
          <w:sz w:val="13"/>
          <w:szCs w:val="13"/>
        </w:rPr>
        <w:t>•</w:t>
      </w:r>
      <w:r>
        <w:rPr>
          <w:rFonts w:cs="Arial" w:hAnsi="Arial" w:eastAsia="Arial" w:ascii="Arial"/>
          <w:b/>
          <w:color w:val="2F3940"/>
          <w:spacing w:val="-2"/>
          <w:w w:val="100"/>
          <w:sz w:val="13"/>
          <w:szCs w:val="13"/>
        </w:rPr>
        <w:t> </w:t>
      </w:r>
      <w:r>
        <w:rPr>
          <w:rFonts w:cs="Arial" w:hAnsi="Arial" w:eastAsia="Arial" w:ascii="Arial"/>
          <w:b/>
          <w:color w:val="2F3940"/>
          <w:spacing w:val="0"/>
          <w:w w:val="100"/>
          <w:sz w:val="13"/>
          <w:szCs w:val="13"/>
        </w:rPr>
        <w:t>Sa</w:t>
      </w:r>
      <w:r>
        <w:rPr>
          <w:rFonts w:cs="Arial" w:hAnsi="Arial" w:eastAsia="Arial" w:ascii="Arial"/>
          <w:b/>
          <w:color w:val="2F3940"/>
          <w:spacing w:val="0"/>
          <w:w w:val="100"/>
          <w:sz w:val="13"/>
          <w:szCs w:val="13"/>
        </w:rPr>
        <w:t>l</w:t>
      </w:r>
      <w:r>
        <w:rPr>
          <w:rFonts w:cs="Arial" w:hAnsi="Arial" w:eastAsia="Arial" w:ascii="Arial"/>
          <w:b/>
          <w:color w:val="2F3940"/>
          <w:spacing w:val="-2"/>
          <w:w w:val="100"/>
          <w:sz w:val="13"/>
          <w:szCs w:val="13"/>
        </w:rPr>
        <w:t>a</w:t>
      </w:r>
      <w:r>
        <w:rPr>
          <w:rFonts w:cs="Arial" w:hAnsi="Arial" w:eastAsia="Arial" w:ascii="Arial"/>
          <w:b/>
          <w:color w:val="2F3940"/>
          <w:spacing w:val="0"/>
          <w:w w:val="100"/>
          <w:sz w:val="13"/>
          <w:szCs w:val="13"/>
        </w:rPr>
        <w:t>i</w:t>
      </w:r>
      <w:r>
        <w:rPr>
          <w:rFonts w:cs="Arial" w:hAnsi="Arial" w:eastAsia="Arial" w:ascii="Arial"/>
          <w:b/>
          <w:color w:val="2F3940"/>
          <w:spacing w:val="0"/>
          <w:w w:val="100"/>
          <w:sz w:val="13"/>
          <w:szCs w:val="13"/>
        </w:rPr>
        <w:t>re</w:t>
      </w:r>
      <w:r>
        <w:rPr>
          <w:rFonts w:cs="Arial" w:hAnsi="Arial" w:eastAsia="Arial" w:ascii="Arial"/>
          <w:b/>
          <w:color w:val="2F3940"/>
          <w:spacing w:val="-4"/>
          <w:w w:val="100"/>
          <w:sz w:val="13"/>
          <w:szCs w:val="13"/>
        </w:rPr>
        <w:t> </w:t>
      </w:r>
      <w:r>
        <w:rPr>
          <w:rFonts w:cs="Arial" w:hAnsi="Arial" w:eastAsia="Arial" w:ascii="Arial"/>
          <w:b/>
          <w:color w:val="2F3940"/>
          <w:spacing w:val="0"/>
          <w:w w:val="99"/>
          <w:sz w:val="13"/>
          <w:szCs w:val="13"/>
        </w:rPr>
        <w:t>:</w:t>
      </w:r>
      <w:r>
        <w:rPr>
          <w:rFonts w:cs="Arial" w:hAnsi="Arial" w:eastAsia="Arial" w:ascii="Arial"/>
          <w:color w:val="000000"/>
          <w:spacing w:val="0"/>
          <w:w w:val="100"/>
          <w:sz w:val="13"/>
          <w:szCs w:val="13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before="9"/>
        <w:ind w:left="1567"/>
      </w:pPr>
      <w:r>
        <w:pict>
          <v:group style="position:absolute;margin-left:72.96pt;margin-top:8.10635pt;width:101.76pt;height:84.6pt;mso-position-horizontal-relative:page;mso-position-vertical-relative:paragraph;z-index:-294" coordorigin="1459,162" coordsize="2035,1692">
            <v:shape type="#_x0000_t75" style="position:absolute;left:1459;top:162;width:1927;height:1274">
              <v:imagedata o:title="" r:id="rId7"/>
            </v:shape>
            <v:shape type="#_x0000_t75" style="position:absolute;left:1459;top:1437;width:2035;height:418">
              <v:imagedata o:title="" r:id="rId8"/>
            </v:shape>
            <w10:wrap type="none"/>
          </v:group>
        </w:pic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1</w:t>
      </w:r>
      <w:r>
        <w:rPr>
          <w:rFonts w:cs="Arial" w:hAnsi="Arial" w:eastAsia="Arial" w:ascii="Arial"/>
          <w:color w:val="2F3940"/>
          <w:spacing w:val="-3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874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,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00</w:t>
      </w:r>
      <w:r>
        <w:rPr>
          <w:rFonts w:cs="Arial" w:hAnsi="Arial" w:eastAsia="Arial" w:ascii="Arial"/>
          <w:color w:val="2F3940"/>
          <w:spacing w:val="-4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-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1</w:t>
      </w:r>
      <w:r>
        <w:rPr>
          <w:rFonts w:cs="Arial" w:hAnsi="Arial" w:eastAsia="Arial" w:ascii="Arial"/>
          <w:color w:val="2F3940"/>
          <w:spacing w:val="-3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87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4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,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00</w:t>
      </w:r>
      <w:r>
        <w:rPr>
          <w:rFonts w:cs="Arial" w:hAnsi="Arial" w:eastAsia="Arial" w:ascii="Arial"/>
          <w:color w:val="2F3940"/>
          <w:spacing w:val="-4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€</w:t>
      </w:r>
      <w:r>
        <w:rPr>
          <w:rFonts w:cs="Arial" w:hAnsi="Arial" w:eastAsia="Arial" w:ascii="Arial"/>
          <w:color w:val="2F3940"/>
          <w:spacing w:val="-3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/</w:t>
      </w:r>
      <w:r>
        <w:rPr>
          <w:rFonts w:cs="Arial" w:hAnsi="Arial" w:eastAsia="Arial" w:ascii="Arial"/>
          <w:color w:val="2F3940"/>
          <w:spacing w:val="-24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a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n</w:t>
      </w:r>
      <w:r>
        <w:rPr>
          <w:rFonts w:cs="Arial" w:hAnsi="Arial" w:eastAsia="Arial" w:ascii="Arial"/>
          <w:color w:val="000000"/>
          <w:spacing w:val="0"/>
          <w:w w:val="100"/>
          <w:sz w:val="13"/>
          <w:szCs w:val="13"/>
        </w:rPr>
      </w:r>
    </w:p>
    <w:p>
      <w:pPr>
        <w:rPr>
          <w:sz w:val="10"/>
          <w:szCs w:val="10"/>
        </w:rPr>
        <w:jc w:val="left"/>
        <w:spacing w:before="3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Verdana" w:hAnsi="Verdana" w:eastAsia="Verdana" w:ascii="Verdana"/>
          <w:sz w:val="19"/>
          <w:szCs w:val="19"/>
        </w:rPr>
        <w:jc w:val="left"/>
        <w:spacing w:lineRule="auto" w:line="252"/>
        <w:ind w:left="322" w:right="624"/>
      </w:pPr>
      <w:r>
        <w:rPr>
          <w:rFonts w:cs="Verdana" w:hAnsi="Verdana" w:eastAsia="Verdana" w:ascii="Verdana"/>
          <w:spacing w:val="-2"/>
          <w:w w:val="100"/>
          <w:sz w:val="19"/>
          <w:szCs w:val="19"/>
        </w:rPr>
        <w:t>A</w:t>
      </w:r>
      <w:r>
        <w:rPr>
          <w:rFonts w:cs="Verdana" w:hAnsi="Verdana" w:eastAsia="Verdana" w:ascii="Verdana"/>
          <w:spacing w:val="1"/>
          <w:w w:val="100"/>
          <w:sz w:val="19"/>
          <w:szCs w:val="19"/>
        </w:rPr>
        <w:t>D</w:t>
      </w:r>
      <w:r>
        <w:rPr>
          <w:rFonts w:cs="Verdana" w:hAnsi="Verdana" w:eastAsia="Verdana" w:ascii="Verdana"/>
          <w:spacing w:val="2"/>
          <w:w w:val="100"/>
          <w:sz w:val="19"/>
          <w:szCs w:val="19"/>
        </w:rPr>
        <w:t>J</w:t>
      </w:r>
      <w:r>
        <w:rPr>
          <w:rFonts w:cs="Verdana" w:hAnsi="Verdana" w:eastAsia="Verdana" w:ascii="Verdana"/>
          <w:spacing w:val="0"/>
          <w:w w:val="100"/>
          <w:sz w:val="19"/>
          <w:szCs w:val="19"/>
        </w:rPr>
        <w:t>O</w:t>
      </w:r>
      <w:r>
        <w:rPr>
          <w:rFonts w:cs="Verdana" w:hAnsi="Verdana" w:eastAsia="Verdana" w:ascii="Verdana"/>
          <w:spacing w:val="1"/>
          <w:w w:val="100"/>
          <w:sz w:val="19"/>
          <w:szCs w:val="19"/>
        </w:rPr>
        <w:t>I</w:t>
      </w:r>
      <w:r>
        <w:rPr>
          <w:rFonts w:cs="Verdana" w:hAnsi="Verdana" w:eastAsia="Verdana" w:ascii="Verdana"/>
          <w:spacing w:val="0"/>
          <w:w w:val="100"/>
          <w:sz w:val="19"/>
          <w:szCs w:val="19"/>
        </w:rPr>
        <w:t>NT</w:t>
      </w:r>
      <w:r>
        <w:rPr>
          <w:rFonts w:cs="Times New Roman" w:hAnsi="Times New Roman" w:eastAsia="Times New Roman" w:ascii="Times New Roman"/>
          <w:spacing w:val="29"/>
          <w:w w:val="100"/>
          <w:sz w:val="19"/>
          <w:szCs w:val="19"/>
        </w:rPr>
        <w:t> </w:t>
      </w:r>
      <w:r>
        <w:rPr>
          <w:rFonts w:cs="Verdana" w:hAnsi="Verdana" w:eastAsia="Verdana" w:ascii="Verdana"/>
          <w:spacing w:val="1"/>
          <w:w w:val="100"/>
          <w:sz w:val="19"/>
          <w:szCs w:val="19"/>
        </w:rPr>
        <w:t>R</w:t>
      </w:r>
      <w:r>
        <w:rPr>
          <w:rFonts w:cs="Verdana" w:hAnsi="Verdana" w:eastAsia="Verdana" w:ascii="Verdana"/>
          <w:spacing w:val="-1"/>
          <w:w w:val="100"/>
          <w:sz w:val="19"/>
          <w:szCs w:val="19"/>
        </w:rPr>
        <w:t>E</w:t>
      </w:r>
      <w:r>
        <w:rPr>
          <w:rFonts w:cs="Verdana" w:hAnsi="Verdana" w:eastAsia="Verdana" w:ascii="Verdana"/>
          <w:spacing w:val="1"/>
          <w:w w:val="100"/>
          <w:sz w:val="19"/>
          <w:szCs w:val="19"/>
        </w:rPr>
        <w:t>S</w:t>
      </w:r>
      <w:r>
        <w:rPr>
          <w:rFonts w:cs="Verdana" w:hAnsi="Verdana" w:eastAsia="Verdana" w:ascii="Verdana"/>
          <w:spacing w:val="2"/>
          <w:w w:val="100"/>
          <w:sz w:val="19"/>
          <w:szCs w:val="19"/>
        </w:rPr>
        <w:t>P</w:t>
      </w:r>
      <w:r>
        <w:rPr>
          <w:rFonts w:cs="Verdana" w:hAnsi="Verdana" w:eastAsia="Verdana" w:ascii="Verdana"/>
          <w:spacing w:val="0"/>
          <w:w w:val="100"/>
          <w:sz w:val="19"/>
          <w:szCs w:val="19"/>
        </w:rPr>
        <w:t>ON</w:t>
      </w:r>
      <w:r>
        <w:rPr>
          <w:rFonts w:cs="Verdana" w:hAnsi="Verdana" w:eastAsia="Verdana" w:ascii="Verdana"/>
          <w:spacing w:val="1"/>
          <w:w w:val="100"/>
          <w:sz w:val="19"/>
          <w:szCs w:val="19"/>
        </w:rPr>
        <w:t>S</w:t>
      </w:r>
      <w:r>
        <w:rPr>
          <w:rFonts w:cs="Verdana" w:hAnsi="Verdana" w:eastAsia="Verdana" w:ascii="Verdana"/>
          <w:spacing w:val="1"/>
          <w:w w:val="100"/>
          <w:sz w:val="19"/>
          <w:szCs w:val="19"/>
        </w:rPr>
        <w:t>A</w:t>
      </w:r>
      <w:r>
        <w:rPr>
          <w:rFonts w:cs="Verdana" w:hAnsi="Verdana" w:eastAsia="Verdana" w:ascii="Verdana"/>
          <w:spacing w:val="0"/>
          <w:w w:val="100"/>
          <w:sz w:val="19"/>
          <w:szCs w:val="19"/>
        </w:rPr>
        <w:t>B</w:t>
      </w:r>
      <w:r>
        <w:rPr>
          <w:rFonts w:cs="Verdana" w:hAnsi="Verdana" w:eastAsia="Verdana" w:ascii="Verdana"/>
          <w:spacing w:val="-1"/>
          <w:w w:val="100"/>
          <w:sz w:val="19"/>
          <w:szCs w:val="19"/>
        </w:rPr>
        <w:t>L</w:t>
      </w:r>
      <w:r>
        <w:rPr>
          <w:rFonts w:cs="Verdana" w:hAnsi="Verdana" w:eastAsia="Verdana" w:ascii="Verdana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spacing w:val="35"/>
          <w:w w:val="100"/>
          <w:sz w:val="19"/>
          <w:szCs w:val="19"/>
        </w:rPr>
        <w:t> </w:t>
      </w:r>
      <w:r>
        <w:rPr>
          <w:rFonts w:cs="Verdana" w:hAnsi="Verdana" w:eastAsia="Verdana" w:ascii="Verdana"/>
          <w:spacing w:val="1"/>
          <w:w w:val="101"/>
          <w:sz w:val="19"/>
          <w:szCs w:val="19"/>
        </w:rPr>
        <w:t>R</w:t>
      </w:r>
      <w:r>
        <w:rPr>
          <w:rFonts w:cs="Verdana" w:hAnsi="Verdana" w:eastAsia="Verdana" w:ascii="Verdana"/>
          <w:spacing w:val="1"/>
          <w:w w:val="101"/>
          <w:sz w:val="19"/>
          <w:szCs w:val="19"/>
        </w:rPr>
        <w:t>E</w:t>
      </w:r>
      <w:r>
        <w:rPr>
          <w:rFonts w:cs="Verdana" w:hAnsi="Verdana" w:eastAsia="Verdana" w:ascii="Verdana"/>
          <w:spacing w:val="1"/>
          <w:w w:val="101"/>
          <w:sz w:val="19"/>
          <w:szCs w:val="19"/>
        </w:rPr>
        <w:t>S</w:t>
      </w:r>
      <w:r>
        <w:rPr>
          <w:rFonts w:cs="Verdana" w:hAnsi="Verdana" w:eastAsia="Verdana" w:ascii="Verdana"/>
          <w:spacing w:val="-1"/>
          <w:w w:val="101"/>
          <w:sz w:val="19"/>
          <w:szCs w:val="19"/>
        </w:rPr>
        <w:t>T</w:t>
      </w:r>
      <w:r>
        <w:rPr>
          <w:rFonts w:cs="Verdana" w:hAnsi="Verdana" w:eastAsia="Verdana" w:ascii="Verdana"/>
          <w:spacing w:val="1"/>
          <w:w w:val="101"/>
          <w:sz w:val="19"/>
          <w:szCs w:val="19"/>
        </w:rPr>
        <w:t>A</w:t>
      </w:r>
      <w:r>
        <w:rPr>
          <w:rFonts w:cs="Verdana" w:hAnsi="Verdana" w:eastAsia="Verdana" w:ascii="Verdana"/>
          <w:spacing w:val="1"/>
          <w:w w:val="101"/>
          <w:sz w:val="19"/>
          <w:szCs w:val="19"/>
        </w:rPr>
        <w:t>U</w:t>
      </w:r>
      <w:r>
        <w:rPr>
          <w:rFonts w:cs="Verdana" w:hAnsi="Verdana" w:eastAsia="Verdana" w:ascii="Verdana"/>
          <w:spacing w:val="1"/>
          <w:w w:val="101"/>
          <w:sz w:val="19"/>
          <w:szCs w:val="19"/>
        </w:rPr>
        <w:t>R</w:t>
      </w:r>
      <w:r>
        <w:rPr>
          <w:rFonts w:cs="Verdana" w:hAnsi="Verdana" w:eastAsia="Verdana" w:ascii="Verdana"/>
          <w:spacing w:val="1"/>
          <w:w w:val="101"/>
          <w:sz w:val="19"/>
          <w:szCs w:val="19"/>
        </w:rPr>
        <w:t>A</w:t>
      </w:r>
      <w:r>
        <w:rPr>
          <w:rFonts w:cs="Verdana" w:hAnsi="Verdana" w:eastAsia="Verdana" w:ascii="Verdana"/>
          <w:spacing w:val="0"/>
          <w:w w:val="101"/>
          <w:sz w:val="19"/>
          <w:szCs w:val="19"/>
        </w:rPr>
        <w:t>NT</w:t>
      </w:r>
      <w:r>
        <w:rPr>
          <w:rFonts w:cs="Times New Roman" w:hAnsi="Times New Roman" w:eastAsia="Times New Roman" w:ascii="Times New Roman"/>
          <w:spacing w:val="0"/>
          <w:w w:val="101"/>
          <w:sz w:val="19"/>
          <w:szCs w:val="19"/>
        </w:rPr>
        <w:t> </w:t>
      </w:r>
      <w:r>
        <w:rPr>
          <w:rFonts w:cs="Verdana" w:hAnsi="Verdana" w:eastAsia="Verdana" w:ascii="Verdana"/>
          <w:spacing w:val="-1"/>
          <w:w w:val="101"/>
          <w:sz w:val="19"/>
          <w:szCs w:val="19"/>
        </w:rPr>
        <w:t>(</w:t>
      </w:r>
      <w:r>
        <w:rPr>
          <w:rFonts w:cs="Verdana" w:hAnsi="Verdana" w:eastAsia="Verdana" w:ascii="Verdana"/>
          <w:spacing w:val="0"/>
          <w:w w:val="101"/>
          <w:sz w:val="19"/>
          <w:szCs w:val="19"/>
        </w:rPr>
        <w:t>H</w:t>
      </w:r>
      <w:r>
        <w:rPr>
          <w:rFonts w:cs="Verdana" w:hAnsi="Verdana" w:eastAsia="Verdana" w:ascii="Verdana"/>
          <w:spacing w:val="2"/>
          <w:w w:val="101"/>
          <w:sz w:val="19"/>
          <w:szCs w:val="19"/>
        </w:rPr>
        <w:t>/</w:t>
      </w:r>
      <w:r>
        <w:rPr>
          <w:rFonts w:cs="Verdana" w:hAnsi="Verdana" w:eastAsia="Verdana" w:ascii="Verdana"/>
          <w:spacing w:val="0"/>
          <w:w w:val="101"/>
          <w:sz w:val="19"/>
          <w:szCs w:val="19"/>
        </w:rPr>
        <w:t>F)</w:t>
      </w:r>
      <w:r>
        <w:rPr>
          <w:rFonts w:cs="Verdana" w:hAnsi="Verdana" w:eastAsia="Verdana" w:ascii="Verdana"/>
          <w:spacing w:val="0"/>
          <w:w w:val="100"/>
          <w:sz w:val="19"/>
          <w:szCs w:val="19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Verdana" w:hAnsi="Verdana" w:eastAsia="Verdana" w:ascii="Verdana"/>
          <w:sz w:val="15"/>
          <w:szCs w:val="15"/>
        </w:rPr>
        <w:jc w:val="left"/>
      </w:pPr>
      <w:r>
        <w:rPr>
          <w:rFonts w:cs="Verdana" w:hAnsi="Verdana" w:eastAsia="Verdana" w:ascii="Verdana"/>
          <w:b/>
          <w:color w:val="2F3940"/>
          <w:spacing w:val="1"/>
          <w:w w:val="100"/>
          <w:sz w:val="15"/>
          <w:szCs w:val="15"/>
        </w:rPr>
        <w:t>D</w:t>
      </w:r>
      <w:r>
        <w:rPr>
          <w:rFonts w:cs="Verdana" w:hAnsi="Verdana" w:eastAsia="Verdana" w:ascii="Verdana"/>
          <w:b/>
          <w:color w:val="2F3940"/>
          <w:spacing w:val="0"/>
          <w:w w:val="100"/>
          <w:sz w:val="15"/>
          <w:szCs w:val="15"/>
        </w:rPr>
        <w:t>es</w:t>
      </w:r>
      <w:r>
        <w:rPr>
          <w:rFonts w:cs="Verdana" w:hAnsi="Verdana" w:eastAsia="Verdana" w:ascii="Verdana"/>
          <w:b/>
          <w:color w:val="2F3940"/>
          <w:spacing w:val="1"/>
          <w:w w:val="100"/>
          <w:sz w:val="15"/>
          <w:szCs w:val="15"/>
        </w:rPr>
        <w:t>c</w:t>
      </w:r>
      <w:r>
        <w:rPr>
          <w:rFonts w:cs="Verdana" w:hAnsi="Verdana" w:eastAsia="Verdana" w:ascii="Verdana"/>
          <w:b/>
          <w:color w:val="2F3940"/>
          <w:spacing w:val="0"/>
          <w:w w:val="100"/>
          <w:sz w:val="15"/>
          <w:szCs w:val="15"/>
        </w:rPr>
        <w:t>ri</w:t>
      </w:r>
      <w:r>
        <w:rPr>
          <w:rFonts w:cs="Verdana" w:hAnsi="Verdana" w:eastAsia="Verdana" w:ascii="Verdana"/>
          <w:b/>
          <w:color w:val="2F3940"/>
          <w:spacing w:val="2"/>
          <w:w w:val="100"/>
          <w:sz w:val="15"/>
          <w:szCs w:val="15"/>
        </w:rPr>
        <w:t>p</w:t>
      </w:r>
      <w:r>
        <w:rPr>
          <w:rFonts w:cs="Verdana" w:hAnsi="Verdana" w:eastAsia="Verdana" w:ascii="Verdana"/>
          <w:b/>
          <w:color w:val="2F3940"/>
          <w:spacing w:val="-1"/>
          <w:w w:val="100"/>
          <w:sz w:val="15"/>
          <w:szCs w:val="15"/>
        </w:rPr>
        <w:t>t</w:t>
      </w:r>
      <w:r>
        <w:rPr>
          <w:rFonts w:cs="Verdana" w:hAnsi="Verdana" w:eastAsia="Verdana" w:ascii="Verdana"/>
          <w:b/>
          <w:color w:val="2F3940"/>
          <w:spacing w:val="2"/>
          <w:w w:val="100"/>
          <w:sz w:val="15"/>
          <w:szCs w:val="15"/>
        </w:rPr>
        <w:t>i</w:t>
      </w:r>
      <w:r>
        <w:rPr>
          <w:rFonts w:cs="Verdana" w:hAnsi="Verdana" w:eastAsia="Verdana" w:ascii="Verdana"/>
          <w:b/>
          <w:color w:val="2F3940"/>
          <w:spacing w:val="1"/>
          <w:w w:val="100"/>
          <w:sz w:val="15"/>
          <w:szCs w:val="15"/>
        </w:rPr>
        <w:t>o</w:t>
      </w:r>
      <w:r>
        <w:rPr>
          <w:rFonts w:cs="Verdana" w:hAnsi="Verdana" w:eastAsia="Verdana" w:ascii="Verdana"/>
          <w:b/>
          <w:color w:val="2F3940"/>
          <w:spacing w:val="0"/>
          <w:w w:val="100"/>
          <w:sz w:val="15"/>
          <w:szCs w:val="15"/>
        </w:rPr>
        <w:t>n</w:t>
      </w:r>
      <w:r>
        <w:rPr>
          <w:rFonts w:cs="Times New Roman" w:hAnsi="Times New Roman" w:eastAsia="Times New Roman" w:ascii="Times New Roman"/>
          <w:b/>
          <w:color w:val="2F3940"/>
          <w:spacing w:val="2"/>
          <w:w w:val="100"/>
          <w:sz w:val="15"/>
          <w:szCs w:val="15"/>
        </w:rPr>
        <w:t> </w:t>
      </w:r>
      <w:r>
        <w:rPr>
          <w:rFonts w:cs="Verdana" w:hAnsi="Verdana" w:eastAsia="Verdana" w:ascii="Verdana"/>
          <w:b/>
          <w:color w:val="2F3940"/>
          <w:spacing w:val="2"/>
          <w:w w:val="100"/>
          <w:sz w:val="15"/>
          <w:szCs w:val="15"/>
        </w:rPr>
        <w:t>d</w:t>
      </w:r>
      <w:r>
        <w:rPr>
          <w:rFonts w:cs="Verdana" w:hAnsi="Verdana" w:eastAsia="Verdana" w:ascii="Verdana"/>
          <w:b/>
          <w:color w:val="2F3940"/>
          <w:spacing w:val="0"/>
          <w:w w:val="100"/>
          <w:sz w:val="15"/>
          <w:szCs w:val="15"/>
        </w:rPr>
        <w:t>u</w:t>
      </w:r>
      <w:r>
        <w:rPr>
          <w:rFonts w:cs="Times New Roman" w:hAnsi="Times New Roman" w:eastAsia="Times New Roman" w:ascii="Times New Roman"/>
          <w:b/>
          <w:color w:val="2F3940"/>
          <w:spacing w:val="13"/>
          <w:w w:val="100"/>
          <w:sz w:val="15"/>
          <w:szCs w:val="15"/>
        </w:rPr>
        <w:t> </w:t>
      </w:r>
      <w:r>
        <w:rPr>
          <w:rFonts w:cs="Verdana" w:hAnsi="Verdana" w:eastAsia="Verdana" w:ascii="Verdana"/>
          <w:b/>
          <w:color w:val="2F3940"/>
          <w:spacing w:val="-1"/>
          <w:w w:val="100"/>
          <w:sz w:val="15"/>
          <w:szCs w:val="15"/>
        </w:rPr>
        <w:t>p</w:t>
      </w:r>
      <w:r>
        <w:rPr>
          <w:rFonts w:cs="Verdana" w:hAnsi="Verdana" w:eastAsia="Verdana" w:ascii="Verdana"/>
          <w:b/>
          <w:color w:val="2F3940"/>
          <w:spacing w:val="1"/>
          <w:w w:val="100"/>
          <w:sz w:val="15"/>
          <w:szCs w:val="15"/>
        </w:rPr>
        <w:t>o</w:t>
      </w:r>
      <w:r>
        <w:rPr>
          <w:rFonts w:cs="Verdana" w:hAnsi="Verdana" w:eastAsia="Verdana" w:ascii="Verdana"/>
          <w:b/>
          <w:color w:val="2F3940"/>
          <w:spacing w:val="0"/>
          <w:w w:val="100"/>
          <w:sz w:val="15"/>
          <w:szCs w:val="15"/>
        </w:rPr>
        <w:t>s</w:t>
      </w:r>
      <w:r>
        <w:rPr>
          <w:rFonts w:cs="Verdana" w:hAnsi="Verdana" w:eastAsia="Verdana" w:ascii="Verdana"/>
          <w:b/>
          <w:color w:val="2F3940"/>
          <w:spacing w:val="2"/>
          <w:w w:val="100"/>
          <w:sz w:val="15"/>
          <w:szCs w:val="15"/>
        </w:rPr>
        <w:t>t</w:t>
      </w:r>
      <w:r>
        <w:rPr>
          <w:rFonts w:cs="Verdana" w:hAnsi="Verdana" w:eastAsia="Verdana" w:ascii="Verdana"/>
          <w:b/>
          <w:color w:val="2F3940"/>
          <w:spacing w:val="0"/>
          <w:w w:val="100"/>
          <w:sz w:val="15"/>
          <w:szCs w:val="15"/>
        </w:rPr>
        <w:t>e</w:t>
      </w:r>
      <w:r>
        <w:rPr>
          <w:rFonts w:cs="Verdana" w:hAnsi="Verdana" w:eastAsia="Verdana" w:ascii="Verdana"/>
          <w:color w:val="000000"/>
          <w:spacing w:val="0"/>
          <w:w w:val="100"/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7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lineRule="auto" w:line="254"/>
        <w:ind w:right="14"/>
      </w:pP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A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dec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c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o</w:t>
      </w:r>
      <w:r>
        <w:rPr>
          <w:rFonts w:cs="Arial" w:hAnsi="Arial" w:eastAsia="Arial" w:ascii="Arial"/>
          <w:color w:val="2F3940"/>
          <w:spacing w:val="-4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bu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r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eau</w:t>
      </w:r>
      <w:r>
        <w:rPr>
          <w:rFonts w:cs="Arial" w:hAnsi="Arial" w:eastAsia="Arial" w:ascii="Arial"/>
          <w:color w:val="2F3940"/>
          <w:spacing w:val="-6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de</w:t>
      </w:r>
      <w:r>
        <w:rPr>
          <w:rFonts w:cs="Arial" w:hAnsi="Arial" w:eastAsia="Arial" w:ascii="Arial"/>
          <w:color w:val="2F3940"/>
          <w:spacing w:val="-1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r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cru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me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n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-6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sp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é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ciali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s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é</w:t>
      </w:r>
      <w:r>
        <w:rPr>
          <w:rFonts w:cs="Arial" w:hAnsi="Arial" w:eastAsia="Arial" w:ascii="Arial"/>
          <w:color w:val="2F3940"/>
          <w:spacing w:val="-6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en</w:t>
      </w:r>
      <w:r>
        <w:rPr>
          <w:rFonts w:cs="Arial" w:hAnsi="Arial" w:eastAsia="Arial" w:ascii="Arial"/>
          <w:color w:val="2F3940"/>
          <w:spacing w:val="-3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CD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D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/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CD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I</w:t>
      </w:r>
      <w:r>
        <w:rPr>
          <w:rFonts w:cs="Arial" w:hAnsi="Arial" w:eastAsia="Arial" w:ascii="Arial"/>
          <w:color w:val="2F3940"/>
          <w:spacing w:val="-7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rec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h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erche</w:t>
      </w:r>
      <w:r>
        <w:rPr>
          <w:rFonts w:cs="Arial" w:hAnsi="Arial" w:eastAsia="Arial" w:ascii="Arial"/>
          <w:color w:val="2F3940"/>
          <w:spacing w:val="-8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po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u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r</w:t>
      </w:r>
      <w:r>
        <w:rPr>
          <w:rFonts w:cs="Arial" w:hAnsi="Arial" w:eastAsia="Arial" w:ascii="Arial"/>
          <w:color w:val="2F3940"/>
          <w:spacing w:val="-3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une</w:t>
      </w:r>
      <w:r>
        <w:rPr>
          <w:rFonts w:cs="Arial" w:hAnsi="Arial" w:eastAsia="Arial" w:ascii="Arial"/>
          <w:color w:val="2F3940"/>
          <w:spacing w:val="-4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cha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i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ne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d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2F3940"/>
          <w:spacing w:val="-1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re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s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aur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a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ion</w:t>
      </w:r>
      <w:r>
        <w:rPr>
          <w:rFonts w:cs="Arial" w:hAnsi="Arial" w:eastAsia="Arial" w:ascii="Arial"/>
          <w:color w:val="2F3940"/>
          <w:spacing w:val="-8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en</w:t>
      </w:r>
      <w:r>
        <w:rPr>
          <w:rFonts w:cs="Arial" w:hAnsi="Arial" w:eastAsia="Arial" w:ascii="Arial"/>
          <w:color w:val="2F3940"/>
          <w:spacing w:val="-1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a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g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glo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m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éra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i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on</w:t>
      </w:r>
      <w:r>
        <w:rPr>
          <w:rFonts w:cs="Arial" w:hAnsi="Arial" w:eastAsia="Arial" w:ascii="Arial"/>
          <w:color w:val="2F3940"/>
          <w:spacing w:val="-8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v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a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len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i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nois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:</w:t>
      </w:r>
      <w:r>
        <w:rPr>
          <w:rFonts w:cs="Arial" w:hAnsi="Arial" w:eastAsia="Arial" w:ascii="Arial"/>
          <w:color w:val="000000"/>
          <w:spacing w:val="0"/>
          <w:w w:val="100"/>
          <w:sz w:val="13"/>
          <w:szCs w:val="13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</w:pP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U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n(e)</w:t>
      </w:r>
      <w:r>
        <w:rPr>
          <w:rFonts w:cs="Arial" w:hAnsi="Arial" w:eastAsia="Arial" w:ascii="Arial"/>
          <w:color w:val="2F3940"/>
          <w:spacing w:val="-5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AS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S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I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S</w:t>
      </w:r>
      <w:r>
        <w:rPr>
          <w:rFonts w:cs="Arial" w:hAnsi="Arial" w:eastAsia="Arial" w:ascii="Arial"/>
          <w:color w:val="2F3940"/>
          <w:spacing w:val="-1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A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NT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/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2F3940"/>
          <w:spacing w:val="-10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D</w:t>
      </w:r>
      <w:r>
        <w:rPr>
          <w:rFonts w:cs="Arial" w:hAnsi="Arial" w:eastAsia="Arial" w:ascii="Arial"/>
          <w:color w:val="2F3940"/>
          <w:spacing w:val="-1"/>
          <w:w w:val="100"/>
          <w:sz w:val="13"/>
          <w:szCs w:val="13"/>
        </w:rPr>
        <w:t>'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EX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P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LO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I</w:t>
      </w:r>
      <w:r>
        <w:rPr>
          <w:rFonts w:cs="Arial" w:hAnsi="Arial" w:eastAsia="Arial" w:ascii="Arial"/>
          <w:color w:val="2F3940"/>
          <w:spacing w:val="-1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-10"/>
          <w:w w:val="100"/>
          <w:sz w:val="13"/>
          <w:szCs w:val="13"/>
        </w:rPr>
        <w:t>A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I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ON</w:t>
      </w:r>
      <w:r>
        <w:rPr>
          <w:rFonts w:cs="Arial" w:hAnsi="Arial" w:eastAsia="Arial" w:ascii="Arial"/>
          <w:color w:val="2F3940"/>
          <w:spacing w:val="-10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H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/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F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en</w:t>
      </w:r>
      <w:r>
        <w:rPr>
          <w:rFonts w:cs="Arial" w:hAnsi="Arial" w:eastAsia="Arial" w:ascii="Arial"/>
          <w:color w:val="2F3940"/>
          <w:spacing w:val="-3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C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D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I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po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s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2F3940"/>
          <w:spacing w:val="-3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à</w:t>
      </w:r>
      <w:r>
        <w:rPr>
          <w:rFonts w:cs="Arial" w:hAnsi="Arial" w:eastAsia="Arial" w:ascii="Arial"/>
          <w:color w:val="2F3940"/>
          <w:spacing w:val="-1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p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our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v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oir</w:t>
      </w:r>
      <w:r>
        <w:rPr>
          <w:rFonts w:cs="Arial" w:hAnsi="Arial" w:eastAsia="Arial" w:ascii="Arial"/>
          <w:color w:val="2F3940"/>
          <w:spacing w:val="-5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au</w:t>
      </w:r>
      <w:r>
        <w:rPr>
          <w:rFonts w:cs="Arial" w:hAnsi="Arial" w:eastAsia="Arial" w:ascii="Arial"/>
          <w:color w:val="2F3940"/>
          <w:spacing w:val="-3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plus</w:t>
      </w:r>
      <w:r>
        <w:rPr>
          <w:rFonts w:cs="Arial" w:hAnsi="Arial" w:eastAsia="Arial" w:ascii="Arial"/>
          <w:color w:val="2F3940"/>
          <w:spacing w:val="-4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vi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13"/>
          <w:szCs w:val="13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</w:pP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S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ous</w:t>
      </w:r>
      <w:r>
        <w:rPr>
          <w:rFonts w:cs="Arial" w:hAnsi="Arial" w:eastAsia="Arial" w:ascii="Arial"/>
          <w:color w:val="2F3940"/>
          <w:spacing w:val="-3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l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a</w:t>
      </w:r>
      <w:r>
        <w:rPr>
          <w:rFonts w:cs="Arial" w:hAnsi="Arial" w:eastAsia="Arial" w:ascii="Arial"/>
          <w:color w:val="2F3940"/>
          <w:spacing w:val="-1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re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s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pon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s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abili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é</w:t>
      </w:r>
      <w:r>
        <w:rPr>
          <w:rFonts w:cs="Arial" w:hAnsi="Arial" w:eastAsia="Arial" w:ascii="Arial"/>
          <w:color w:val="2F3940"/>
          <w:spacing w:val="-8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du</w:t>
      </w:r>
      <w:r>
        <w:rPr>
          <w:rFonts w:cs="Arial" w:hAnsi="Arial" w:eastAsia="Arial" w:ascii="Arial"/>
          <w:color w:val="2F3940"/>
          <w:spacing w:val="-3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che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f</w:t>
      </w:r>
      <w:r>
        <w:rPr>
          <w:rFonts w:cs="Arial" w:hAnsi="Arial" w:eastAsia="Arial" w:ascii="Arial"/>
          <w:color w:val="2F3940"/>
          <w:spacing w:val="-4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de</w:t>
      </w:r>
      <w:r>
        <w:rPr>
          <w:rFonts w:cs="Arial" w:hAnsi="Arial" w:eastAsia="Arial" w:ascii="Arial"/>
          <w:color w:val="2F3940"/>
          <w:spacing w:val="-1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l</w:t>
      </w:r>
      <w:r>
        <w:rPr>
          <w:rFonts w:cs="Arial" w:hAnsi="Arial" w:eastAsia="Arial" w:ascii="Arial"/>
          <w:color w:val="2F3940"/>
          <w:spacing w:val="-1"/>
          <w:w w:val="100"/>
          <w:sz w:val="13"/>
          <w:szCs w:val="13"/>
        </w:rPr>
        <w:t>'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é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ablis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s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em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n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t,</w:t>
      </w:r>
      <w:r>
        <w:rPr>
          <w:rFonts w:cs="Arial" w:hAnsi="Arial" w:eastAsia="Arial" w:ascii="Arial"/>
          <w:color w:val="2F3940"/>
          <w:spacing w:val="-8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v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o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ici</w:t>
      </w:r>
      <w:r>
        <w:rPr>
          <w:rFonts w:cs="Arial" w:hAnsi="Arial" w:eastAsia="Arial" w:ascii="Arial"/>
          <w:color w:val="2F3940"/>
          <w:spacing w:val="-3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v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os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p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r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inci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p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ales</w:t>
      </w:r>
      <w:r>
        <w:rPr>
          <w:rFonts w:cs="Arial" w:hAnsi="Arial" w:eastAsia="Arial" w:ascii="Arial"/>
          <w:color w:val="2F3940"/>
          <w:spacing w:val="-6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m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iss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i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ons:</w:t>
      </w:r>
      <w:r>
        <w:rPr>
          <w:rFonts w:cs="Arial" w:hAnsi="Arial" w:eastAsia="Arial" w:ascii="Arial"/>
          <w:color w:val="000000"/>
          <w:spacing w:val="0"/>
          <w:w w:val="100"/>
          <w:sz w:val="13"/>
          <w:szCs w:val="13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lineRule="auto" w:line="250"/>
        <w:ind w:right="95"/>
      </w:pP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-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s</w:t>
      </w:r>
      <w:r>
        <w:rPr>
          <w:rFonts w:cs="Arial" w:hAnsi="Arial" w:eastAsia="Arial" w:ascii="Arial"/>
          <w:color w:val="2F3940"/>
          <w:spacing w:val="-1"/>
          <w:w w:val="100"/>
          <w:sz w:val="13"/>
          <w:szCs w:val="13"/>
        </w:rPr>
        <w:t>'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assu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r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er</w:t>
      </w:r>
      <w:r>
        <w:rPr>
          <w:rFonts w:cs="Arial" w:hAnsi="Arial" w:eastAsia="Arial" w:ascii="Arial"/>
          <w:color w:val="2F3940"/>
          <w:spacing w:val="-5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de</w:t>
      </w:r>
      <w:r>
        <w:rPr>
          <w:rFonts w:cs="Arial" w:hAnsi="Arial" w:eastAsia="Arial" w:ascii="Arial"/>
          <w:color w:val="2F3940"/>
          <w:spacing w:val="-3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la</w:t>
      </w:r>
      <w:r>
        <w:rPr>
          <w:rFonts w:cs="Arial" w:hAnsi="Arial" w:eastAsia="Arial" w:ascii="Arial"/>
          <w:color w:val="2F3940"/>
          <w:spacing w:val="-1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q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uali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é</w:t>
      </w:r>
      <w:r>
        <w:rPr>
          <w:rFonts w:cs="Arial" w:hAnsi="Arial" w:eastAsia="Arial" w:ascii="Arial"/>
          <w:color w:val="2F3940"/>
          <w:spacing w:val="-5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de</w:t>
      </w:r>
      <w:r>
        <w:rPr>
          <w:rFonts w:cs="Arial" w:hAnsi="Arial" w:eastAsia="Arial" w:ascii="Arial"/>
          <w:color w:val="2F3940"/>
          <w:spacing w:val="-1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l</w:t>
      </w:r>
      <w:r>
        <w:rPr>
          <w:rFonts w:cs="Arial" w:hAnsi="Arial" w:eastAsia="Arial" w:ascii="Arial"/>
          <w:color w:val="2F3940"/>
          <w:spacing w:val="2"/>
          <w:w w:val="100"/>
          <w:sz w:val="13"/>
          <w:szCs w:val="13"/>
        </w:rPr>
        <w:t>'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a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ccu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il</w:t>
      </w:r>
      <w:r>
        <w:rPr>
          <w:rFonts w:cs="Arial" w:hAnsi="Arial" w:eastAsia="Arial" w:ascii="Arial"/>
          <w:color w:val="2F3940"/>
          <w:spacing w:val="-4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du</w:t>
      </w:r>
      <w:r>
        <w:rPr>
          <w:rFonts w:cs="Arial" w:hAnsi="Arial" w:eastAsia="Arial" w:ascii="Arial"/>
          <w:color w:val="2F3940"/>
          <w:spacing w:val="-3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clien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-5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de</w:t>
      </w:r>
      <w:r>
        <w:rPr>
          <w:rFonts w:cs="Arial" w:hAnsi="Arial" w:eastAsia="Arial" w:ascii="Arial"/>
          <w:color w:val="2F3940"/>
          <w:spacing w:val="-1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s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on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a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rrivée</w:t>
      </w:r>
      <w:r>
        <w:rPr>
          <w:rFonts w:cs="Arial" w:hAnsi="Arial" w:eastAsia="Arial" w:ascii="Arial"/>
          <w:color w:val="2F3940"/>
          <w:spacing w:val="-6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à</w:t>
      </w:r>
      <w:r>
        <w:rPr>
          <w:rFonts w:cs="Arial" w:hAnsi="Arial" w:eastAsia="Arial" w:ascii="Arial"/>
          <w:color w:val="2F3940"/>
          <w:spacing w:val="-1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s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o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n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d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é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par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-3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d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u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r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sta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u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ran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-7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-1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c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o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mm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rciali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s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er</w:t>
      </w:r>
      <w:r>
        <w:rPr>
          <w:rFonts w:cs="Arial" w:hAnsi="Arial" w:eastAsia="Arial" w:ascii="Arial"/>
          <w:color w:val="2F3940"/>
          <w:spacing w:val="-9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l</w:t>
      </w:r>
      <w:r>
        <w:rPr>
          <w:rFonts w:cs="Arial" w:hAnsi="Arial" w:eastAsia="Arial" w:ascii="Arial"/>
          <w:color w:val="2F3940"/>
          <w:spacing w:val="-1"/>
          <w:w w:val="100"/>
          <w:sz w:val="13"/>
          <w:szCs w:val="13"/>
        </w:rPr>
        <w:t>'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n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se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m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ble</w:t>
      </w:r>
      <w:r>
        <w:rPr>
          <w:rFonts w:cs="Arial" w:hAnsi="Arial" w:eastAsia="Arial" w:ascii="Arial"/>
          <w:color w:val="2F3940"/>
          <w:spacing w:val="-6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d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es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p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r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odui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s</w:t>
      </w:r>
      <w:r>
        <w:rPr>
          <w:rFonts w:cs="Arial" w:hAnsi="Arial" w:eastAsia="Arial" w:ascii="Arial"/>
          <w:color w:val="2F3940"/>
          <w:spacing w:val="-4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en</w:t>
      </w:r>
      <w:r>
        <w:rPr>
          <w:rFonts w:cs="Arial" w:hAnsi="Arial" w:eastAsia="Arial" w:ascii="Arial"/>
          <w:color w:val="2F3940"/>
          <w:spacing w:val="-3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ven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2F3940"/>
          <w:spacing w:val="-5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da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n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s</w:t>
      </w:r>
      <w:r>
        <w:rPr>
          <w:rFonts w:cs="Arial" w:hAnsi="Arial" w:eastAsia="Arial" w:ascii="Arial"/>
          <w:color w:val="2F3940"/>
          <w:spacing w:val="-3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le</w:t>
      </w:r>
      <w:r>
        <w:rPr>
          <w:rFonts w:cs="Arial" w:hAnsi="Arial" w:eastAsia="Arial" w:ascii="Arial"/>
          <w:color w:val="2F3940"/>
          <w:spacing w:val="-1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r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esta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u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ran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sz w:val="13"/>
          <w:szCs w:val="13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lineRule="auto" w:line="254"/>
        <w:ind w:right="261"/>
      </w:pP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-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r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esp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cter</w:t>
      </w:r>
      <w:r>
        <w:rPr>
          <w:rFonts w:cs="Arial" w:hAnsi="Arial" w:eastAsia="Arial" w:ascii="Arial"/>
          <w:color w:val="2F3940"/>
          <w:spacing w:val="-8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-1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f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a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i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re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re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s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pec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er</w:t>
      </w:r>
      <w:r>
        <w:rPr>
          <w:rFonts w:cs="Arial" w:hAnsi="Arial" w:eastAsia="Arial" w:ascii="Arial"/>
          <w:color w:val="2F3940"/>
          <w:spacing w:val="-5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les</w:t>
      </w:r>
      <w:r>
        <w:rPr>
          <w:rFonts w:cs="Arial" w:hAnsi="Arial" w:eastAsia="Arial" w:ascii="Arial"/>
          <w:color w:val="2F3940"/>
          <w:spacing w:val="-4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nor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m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es</w:t>
      </w:r>
      <w:r>
        <w:rPr>
          <w:rFonts w:cs="Arial" w:hAnsi="Arial" w:eastAsia="Arial" w:ascii="Arial"/>
          <w:color w:val="2F3940"/>
          <w:spacing w:val="-4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d</w:t>
      </w:r>
      <w:r>
        <w:rPr>
          <w:rFonts w:cs="Arial" w:hAnsi="Arial" w:eastAsia="Arial" w:ascii="Arial"/>
          <w:color w:val="2F3940"/>
          <w:spacing w:val="-1"/>
          <w:w w:val="100"/>
          <w:sz w:val="13"/>
          <w:szCs w:val="13"/>
        </w:rPr>
        <w:t>'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hygi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è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nes</w:t>
      </w:r>
      <w:r>
        <w:rPr>
          <w:rFonts w:cs="Arial" w:hAnsi="Arial" w:eastAsia="Arial" w:ascii="Arial"/>
          <w:color w:val="2F3940"/>
          <w:spacing w:val="-8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dans</w:t>
      </w:r>
      <w:r>
        <w:rPr>
          <w:rFonts w:cs="Arial" w:hAnsi="Arial" w:eastAsia="Arial" w:ascii="Arial"/>
          <w:color w:val="2F3940"/>
          <w:spacing w:val="-5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le</w:t>
      </w:r>
      <w:r>
        <w:rPr>
          <w:rFonts w:cs="Arial" w:hAnsi="Arial" w:eastAsia="Arial" w:ascii="Arial"/>
          <w:color w:val="2F3940"/>
          <w:spacing w:val="-1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c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a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dre</w:t>
      </w:r>
      <w:r>
        <w:rPr>
          <w:rFonts w:cs="Arial" w:hAnsi="Arial" w:eastAsia="Arial" w:ascii="Arial"/>
          <w:color w:val="2F3940"/>
          <w:spacing w:val="-3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d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2F3940"/>
          <w:spacing w:val="-1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l</w:t>
      </w:r>
      <w:r>
        <w:rPr>
          <w:rFonts w:cs="Arial" w:hAnsi="Arial" w:eastAsia="Arial" w:ascii="Arial"/>
          <w:color w:val="2F3940"/>
          <w:spacing w:val="-1"/>
          <w:w w:val="100"/>
          <w:sz w:val="13"/>
          <w:szCs w:val="13"/>
        </w:rPr>
        <w:t>'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H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A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CC</w:t>
      </w:r>
      <w:r>
        <w:rPr>
          <w:rFonts w:cs="Arial" w:hAnsi="Arial" w:eastAsia="Arial" w:ascii="Arial"/>
          <w:color w:val="2F3940"/>
          <w:spacing w:val="-19"/>
          <w:w w:val="100"/>
          <w:sz w:val="13"/>
          <w:szCs w:val="13"/>
        </w:rPr>
        <w:t>P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,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f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a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ire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r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spe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c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er</w:t>
      </w:r>
      <w:r>
        <w:rPr>
          <w:rFonts w:cs="Arial" w:hAnsi="Arial" w:eastAsia="Arial" w:ascii="Arial"/>
          <w:color w:val="2F3940"/>
          <w:spacing w:val="-5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l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s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c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o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nsig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n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es</w:t>
      </w:r>
      <w:r>
        <w:rPr>
          <w:rFonts w:cs="Arial" w:hAnsi="Arial" w:eastAsia="Arial" w:ascii="Arial"/>
          <w:color w:val="2F3940"/>
          <w:spacing w:val="-6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d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2F3940"/>
          <w:spacing w:val="-1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sé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c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uri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é</w:t>
      </w:r>
      <w:r>
        <w:rPr>
          <w:rFonts w:cs="Arial" w:hAnsi="Arial" w:eastAsia="Arial" w:ascii="Arial"/>
          <w:color w:val="2F3940"/>
          <w:spacing w:val="-6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de</w:t>
      </w:r>
      <w:r>
        <w:rPr>
          <w:rFonts w:cs="Arial" w:hAnsi="Arial" w:eastAsia="Arial" w:ascii="Arial"/>
          <w:color w:val="2F3940"/>
          <w:spacing w:val="-1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l</w:t>
      </w:r>
      <w:r>
        <w:rPr>
          <w:rFonts w:cs="Arial" w:hAnsi="Arial" w:eastAsia="Arial" w:ascii="Arial"/>
          <w:color w:val="2F3940"/>
          <w:spacing w:val="-1"/>
          <w:w w:val="100"/>
          <w:sz w:val="13"/>
          <w:szCs w:val="13"/>
        </w:rPr>
        <w:t>'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é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abli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s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sem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n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t.</w:t>
      </w:r>
      <w:r>
        <w:rPr>
          <w:rFonts w:cs="Arial" w:hAnsi="Arial" w:eastAsia="Arial" w:ascii="Arial"/>
          <w:color w:val="000000"/>
          <w:spacing w:val="0"/>
          <w:w w:val="100"/>
          <w:sz w:val="13"/>
          <w:szCs w:val="13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lineRule="exact" w:line="140"/>
      </w:pP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-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re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o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pér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a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ion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n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el</w:t>
      </w:r>
      <w:r>
        <w:rPr>
          <w:rFonts w:cs="Arial" w:hAnsi="Arial" w:eastAsia="Arial" w:ascii="Arial"/>
          <w:color w:val="2F3940"/>
          <w:spacing w:val="-7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à</w:t>
      </w:r>
      <w:r>
        <w:rPr>
          <w:rFonts w:cs="Arial" w:hAnsi="Arial" w:eastAsia="Arial" w:ascii="Arial"/>
          <w:color w:val="2F3940"/>
          <w:spacing w:val="-1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ous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l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es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p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o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stes</w:t>
      </w:r>
      <w:r>
        <w:rPr>
          <w:rFonts w:cs="Arial" w:hAnsi="Arial" w:eastAsia="Arial" w:ascii="Arial"/>
          <w:color w:val="2F3940"/>
          <w:spacing w:val="-6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de</w:t>
      </w:r>
      <w:r>
        <w:rPr>
          <w:rFonts w:cs="Arial" w:hAnsi="Arial" w:eastAsia="Arial" w:ascii="Arial"/>
          <w:color w:val="2F3940"/>
          <w:spacing w:val="-1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la</w:t>
      </w:r>
      <w:r>
        <w:rPr>
          <w:rFonts w:cs="Arial" w:hAnsi="Arial" w:eastAsia="Arial" w:ascii="Arial"/>
          <w:color w:val="2F3940"/>
          <w:spacing w:val="-3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sal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l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2F3940"/>
          <w:spacing w:val="-3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du</w:t>
      </w:r>
      <w:r>
        <w:rPr>
          <w:rFonts w:cs="Arial" w:hAnsi="Arial" w:eastAsia="Arial" w:ascii="Arial"/>
          <w:color w:val="2F3940"/>
          <w:spacing w:val="-3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rest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a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uran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-7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-1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o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ccas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i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onn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llem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n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sz w:val="13"/>
          <w:szCs w:val="13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before="9"/>
      </w:pP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a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ux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p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o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stes</w:t>
      </w:r>
      <w:r>
        <w:rPr>
          <w:rFonts w:cs="Arial" w:hAnsi="Arial" w:eastAsia="Arial" w:ascii="Arial"/>
          <w:color w:val="2F3940"/>
          <w:spacing w:val="-6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f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roi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d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s</w:t>
      </w:r>
      <w:r>
        <w:rPr>
          <w:rFonts w:cs="Arial" w:hAnsi="Arial" w:eastAsia="Arial" w:ascii="Arial"/>
          <w:color w:val="2F3940"/>
          <w:spacing w:val="-3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«</w:t>
      </w:r>
      <w:r>
        <w:rPr>
          <w:rFonts w:cs="Arial" w:hAnsi="Arial" w:eastAsia="Arial" w:ascii="Arial"/>
          <w:color w:val="2F3940"/>
          <w:spacing w:val="-1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n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ré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s</w:t>
      </w:r>
      <w:r>
        <w:rPr>
          <w:rFonts w:cs="Arial" w:hAnsi="Arial" w:eastAsia="Arial" w:ascii="Arial"/>
          <w:color w:val="2F3940"/>
          <w:spacing w:val="-4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-1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d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ess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r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s</w:t>
      </w:r>
      <w:r>
        <w:rPr>
          <w:rFonts w:cs="Arial" w:hAnsi="Arial" w:eastAsia="Arial" w:ascii="Arial"/>
          <w:color w:val="2F3940"/>
          <w:spacing w:val="-5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»</w:t>
      </w:r>
      <w:r>
        <w:rPr>
          <w:rFonts w:cs="Arial" w:hAnsi="Arial" w:eastAsia="Arial" w:ascii="Arial"/>
          <w:color w:val="2F3940"/>
          <w:spacing w:val="-3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en</w:t>
      </w:r>
      <w:r>
        <w:rPr>
          <w:rFonts w:cs="Arial" w:hAnsi="Arial" w:eastAsia="Arial" w:ascii="Arial"/>
          <w:color w:val="2F3940"/>
          <w:spacing w:val="-1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c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uisi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n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13"/>
          <w:szCs w:val="13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before="6" w:lineRule="auto" w:line="254"/>
        <w:ind w:right="342"/>
      </w:pPr>
      <w:r>
        <w:pict>
          <v:group style="position:absolute;margin-left:56.29pt;margin-top:216.96pt;width:492.35pt;height:521.27pt;mso-position-horizontal-relative:page;mso-position-vertical-relative:page;z-index:-295" coordorigin="1126,4339" coordsize="9847,10425">
            <v:shape type="#_x0000_t75" style="position:absolute;left:1130;top:4339;width:9638;height:449">
              <v:imagedata o:title="" r:id="rId9"/>
            </v:shape>
            <v:group style="position:absolute;left:1130;top:4792;width:7481;height:0" coordorigin="1130,4792" coordsize="7481,0">
              <v:shape style="position:absolute;left:1130;top:4792;width:7481;height:0" coordorigin="1130,4792" coordsize="7481,0" path="m1130,4792l8611,4792e" filled="f" stroked="t" strokeweight="0.46pt" strokecolor="#D3CBCB">
                <v:path arrowok="t"/>
              </v:shape>
              <v:group style="position:absolute;left:8615;top:4788;width:0;height:9965" coordorigin="8615,4788" coordsize="0,9965">
                <v:shape style="position:absolute;left:8615;top:4788;width:0;height:9965" coordorigin="8615,4788" coordsize="0,9965" path="m8615,4788l8615,14753e" filled="f" stroked="t" strokeweight="0.46pt" strokecolor="#D3CBCB">
                  <v:path arrowok="t"/>
                </v:shape>
                <v:group style="position:absolute;left:1138;top:14756;width:7481;height:0" coordorigin="1138,14756" coordsize="7481,0">
                  <v:shape style="position:absolute;left:1138;top:14756;width:7481;height:0" coordorigin="1138,14756" coordsize="7481,0" path="m1138,14756l8618,14756e" filled="f" stroked="t" strokeweight="0.46pt" strokecolor="#D3CBCB">
                    <v:path arrowok="t"/>
                  </v:shape>
                  <v:group style="position:absolute;left:1134;top:4795;width:0;height:9965" coordorigin="1134,4795" coordsize="0,9965">
                    <v:shape style="position:absolute;left:1134;top:4795;width:0;height:9965" coordorigin="1134,4795" coordsize="0,9965" path="m1134,4795l1134,14760e" filled="f" stroked="t" strokeweight="0.46pt" strokecolor="#D3CBCB">
                      <v:path arrowok="t"/>
                    </v:shape>
                    <v:shape type="#_x0000_t75" style="position:absolute;left:8834;top:4788;width:2141;height:610">
                      <v:imagedata o:title="" r:id="rId10"/>
                    </v:shape>
                  </v:group>
                </v:group>
              </v:group>
            </v:group>
            <w10:wrap type="none"/>
          </v:group>
        </w:pic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-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G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ara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n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ir</w:t>
      </w:r>
      <w:r>
        <w:rPr>
          <w:rFonts w:cs="Arial" w:hAnsi="Arial" w:eastAsia="Arial" w:ascii="Arial"/>
          <w:color w:val="2F3940"/>
          <w:spacing w:val="-5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la</w:t>
      </w:r>
      <w:r>
        <w:rPr>
          <w:rFonts w:cs="Arial" w:hAnsi="Arial" w:eastAsia="Arial" w:ascii="Arial"/>
          <w:color w:val="2F3940"/>
          <w:spacing w:val="-3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qu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a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li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é</w:t>
      </w:r>
      <w:r>
        <w:rPr>
          <w:rFonts w:cs="Arial" w:hAnsi="Arial" w:eastAsia="Arial" w:ascii="Arial"/>
          <w:color w:val="2F3940"/>
          <w:spacing w:val="-3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du</w:t>
      </w:r>
      <w:r>
        <w:rPr>
          <w:rFonts w:cs="Arial" w:hAnsi="Arial" w:eastAsia="Arial" w:ascii="Arial"/>
          <w:color w:val="2F3940"/>
          <w:spacing w:val="-3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se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r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vice</w:t>
      </w:r>
      <w:r>
        <w:rPr>
          <w:rFonts w:cs="Arial" w:hAnsi="Arial" w:eastAsia="Arial" w:ascii="Arial"/>
          <w:color w:val="2F3940"/>
          <w:spacing w:val="-4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-1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la</w:t>
      </w:r>
      <w:r>
        <w:rPr>
          <w:rFonts w:cs="Arial" w:hAnsi="Arial" w:eastAsia="Arial" w:ascii="Arial"/>
          <w:color w:val="2F3940"/>
          <w:spacing w:val="-1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s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a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is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f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acti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o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n</w:t>
      </w:r>
      <w:r>
        <w:rPr>
          <w:rFonts w:cs="Arial" w:hAnsi="Arial" w:eastAsia="Arial" w:ascii="Arial"/>
          <w:color w:val="2F3940"/>
          <w:spacing w:val="-6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du</w:t>
      </w:r>
      <w:r>
        <w:rPr>
          <w:rFonts w:cs="Arial" w:hAnsi="Arial" w:eastAsia="Arial" w:ascii="Arial"/>
          <w:color w:val="2F3940"/>
          <w:spacing w:val="-3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clien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-5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de</w:t>
      </w:r>
      <w:r>
        <w:rPr>
          <w:rFonts w:cs="Arial" w:hAnsi="Arial" w:eastAsia="Arial" w:ascii="Arial"/>
          <w:color w:val="2F3940"/>
          <w:spacing w:val="-1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s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on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a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rrivée</w:t>
      </w:r>
      <w:r>
        <w:rPr>
          <w:rFonts w:cs="Arial" w:hAnsi="Arial" w:eastAsia="Arial" w:ascii="Arial"/>
          <w:color w:val="2F3940"/>
          <w:spacing w:val="-6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à</w:t>
      </w:r>
      <w:r>
        <w:rPr>
          <w:rFonts w:cs="Arial" w:hAnsi="Arial" w:eastAsia="Arial" w:ascii="Arial"/>
          <w:color w:val="2F3940"/>
          <w:spacing w:val="-1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s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o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n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d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épar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-5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du</w:t>
      </w:r>
      <w:r>
        <w:rPr>
          <w:rFonts w:cs="Arial" w:hAnsi="Arial" w:eastAsia="Arial" w:ascii="Arial"/>
          <w:color w:val="2F3940"/>
          <w:spacing w:val="-1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r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esta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u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ran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t,</w:t>
      </w:r>
      <w:r>
        <w:rPr>
          <w:rFonts w:cs="Arial" w:hAnsi="Arial" w:eastAsia="Arial" w:ascii="Arial"/>
          <w:color w:val="2F3940"/>
          <w:spacing w:val="-7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pro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m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ou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v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oir</w:t>
      </w:r>
      <w:r>
        <w:rPr>
          <w:rFonts w:cs="Arial" w:hAnsi="Arial" w:eastAsia="Arial" w:ascii="Arial"/>
          <w:color w:val="2F3940"/>
          <w:spacing w:val="-6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l</w:t>
      </w:r>
      <w:r>
        <w:rPr>
          <w:rFonts w:cs="Arial" w:hAnsi="Arial" w:eastAsia="Arial" w:ascii="Arial"/>
          <w:color w:val="2F3940"/>
          <w:spacing w:val="-1"/>
          <w:w w:val="100"/>
          <w:sz w:val="13"/>
          <w:szCs w:val="13"/>
        </w:rPr>
        <w:t>'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n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sem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b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le</w:t>
      </w:r>
      <w:r>
        <w:rPr>
          <w:rFonts w:cs="Arial" w:hAnsi="Arial" w:eastAsia="Arial" w:ascii="Arial"/>
          <w:color w:val="2F3940"/>
          <w:spacing w:val="-6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d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s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pr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o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dui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s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13"/>
          <w:szCs w:val="13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lineRule="exact" w:line="140"/>
      </w:pP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-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G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érer</w:t>
      </w:r>
      <w:r>
        <w:rPr>
          <w:rFonts w:cs="Arial" w:hAnsi="Arial" w:eastAsia="Arial" w:ascii="Arial"/>
          <w:color w:val="2F3940"/>
          <w:spacing w:val="-6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les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a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ppr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o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visi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o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nne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m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en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s</w:t>
      </w:r>
      <w:r>
        <w:rPr>
          <w:rFonts w:cs="Arial" w:hAnsi="Arial" w:eastAsia="Arial" w:ascii="Arial"/>
          <w:color w:val="2F3940"/>
          <w:spacing w:val="-13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liqu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i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des</w:t>
      </w:r>
      <w:r>
        <w:rPr>
          <w:rFonts w:cs="Arial" w:hAnsi="Arial" w:eastAsia="Arial" w:ascii="Arial"/>
          <w:color w:val="2F3940"/>
          <w:spacing w:val="-4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: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ach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a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t,</w:t>
      </w:r>
      <w:r>
        <w:rPr>
          <w:rFonts w:cs="Arial" w:hAnsi="Arial" w:eastAsia="Arial" w:ascii="Arial"/>
          <w:color w:val="2F3940"/>
          <w:spacing w:val="-3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ré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c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ep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i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o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n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,</w:t>
      </w:r>
      <w:r>
        <w:rPr>
          <w:rFonts w:cs="Arial" w:hAnsi="Arial" w:eastAsia="Arial" w:ascii="Arial"/>
          <w:color w:val="2F3940"/>
          <w:spacing w:val="-5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s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ock</w:t>
      </w:r>
      <w:r>
        <w:rPr>
          <w:rFonts w:cs="Arial" w:hAnsi="Arial" w:eastAsia="Arial" w:ascii="Arial"/>
          <w:color w:val="2F3940"/>
          <w:spacing w:val="-3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-1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ro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a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ion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13"/>
          <w:szCs w:val="13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before="6"/>
      </w:pP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-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C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on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r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ôler</w:t>
      </w:r>
      <w:r>
        <w:rPr>
          <w:rFonts w:cs="Arial" w:hAnsi="Arial" w:eastAsia="Arial" w:ascii="Arial"/>
          <w:color w:val="2F3940"/>
          <w:spacing w:val="-5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l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es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c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a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iss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s</w:t>
      </w:r>
      <w:r>
        <w:rPr>
          <w:rFonts w:cs="Arial" w:hAnsi="Arial" w:eastAsia="Arial" w:ascii="Arial"/>
          <w:color w:val="2F3940"/>
          <w:spacing w:val="-4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av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a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n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-3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-3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apr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è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s</w:t>
      </w:r>
      <w:r>
        <w:rPr>
          <w:rFonts w:cs="Arial" w:hAnsi="Arial" w:eastAsia="Arial" w:ascii="Arial"/>
          <w:color w:val="2F3940"/>
          <w:spacing w:val="-3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f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er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m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u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r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13"/>
          <w:szCs w:val="13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before="9"/>
      </w:pP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-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A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ssu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r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er</w:t>
      </w:r>
      <w:r>
        <w:rPr>
          <w:rFonts w:cs="Arial" w:hAnsi="Arial" w:eastAsia="Arial" w:ascii="Arial"/>
          <w:color w:val="2F3940"/>
          <w:spacing w:val="-5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la</w:t>
      </w:r>
      <w:r>
        <w:rPr>
          <w:rFonts w:cs="Arial" w:hAnsi="Arial" w:eastAsia="Arial" w:ascii="Arial"/>
          <w:color w:val="2F3940"/>
          <w:spacing w:val="-3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liais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o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n</w:t>
      </w:r>
      <w:r>
        <w:rPr>
          <w:rFonts w:cs="Arial" w:hAnsi="Arial" w:eastAsia="Arial" w:ascii="Arial"/>
          <w:color w:val="2F3940"/>
          <w:spacing w:val="-4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n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re</w:t>
      </w:r>
      <w:r>
        <w:rPr>
          <w:rFonts w:cs="Arial" w:hAnsi="Arial" w:eastAsia="Arial" w:ascii="Arial"/>
          <w:color w:val="2F3940"/>
          <w:spacing w:val="-3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la</w:t>
      </w:r>
      <w:r>
        <w:rPr>
          <w:rFonts w:cs="Arial" w:hAnsi="Arial" w:eastAsia="Arial" w:ascii="Arial"/>
          <w:color w:val="2F3940"/>
          <w:spacing w:val="-3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salle</w:t>
      </w:r>
      <w:r>
        <w:rPr>
          <w:rFonts w:cs="Arial" w:hAnsi="Arial" w:eastAsia="Arial" w:ascii="Arial"/>
          <w:color w:val="2F3940"/>
          <w:spacing w:val="-5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-1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la</w:t>
      </w:r>
      <w:r>
        <w:rPr>
          <w:rFonts w:cs="Arial" w:hAnsi="Arial" w:eastAsia="Arial" w:ascii="Arial"/>
          <w:color w:val="2F3940"/>
          <w:spacing w:val="-3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cui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s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ine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13"/>
          <w:szCs w:val="13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before="6" w:lineRule="auto" w:line="254"/>
        <w:ind w:right="378"/>
      </w:pP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-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C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on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r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ibuer</w:t>
      </w:r>
      <w:r>
        <w:rPr>
          <w:rFonts w:cs="Arial" w:hAnsi="Arial" w:eastAsia="Arial" w:ascii="Arial"/>
          <w:color w:val="2F3940"/>
          <w:spacing w:val="-8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à</w:t>
      </w:r>
      <w:r>
        <w:rPr>
          <w:rFonts w:cs="Arial" w:hAnsi="Arial" w:eastAsia="Arial" w:ascii="Arial"/>
          <w:color w:val="2F3940"/>
          <w:spacing w:val="-1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la</w:t>
      </w:r>
      <w:r>
        <w:rPr>
          <w:rFonts w:cs="Arial" w:hAnsi="Arial" w:eastAsia="Arial" w:ascii="Arial"/>
          <w:color w:val="2F3940"/>
          <w:spacing w:val="-3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réali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s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a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ion</w:t>
      </w:r>
      <w:r>
        <w:rPr>
          <w:rFonts w:cs="Arial" w:hAnsi="Arial" w:eastAsia="Arial" w:ascii="Arial"/>
          <w:color w:val="2F3940"/>
          <w:spacing w:val="-8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des</w:t>
      </w:r>
      <w:r>
        <w:rPr>
          <w:rFonts w:cs="Arial" w:hAnsi="Arial" w:eastAsia="Arial" w:ascii="Arial"/>
          <w:color w:val="2F3940"/>
          <w:spacing w:val="-4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pla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n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nings</w:t>
      </w:r>
      <w:r>
        <w:rPr>
          <w:rFonts w:cs="Arial" w:hAnsi="Arial" w:eastAsia="Arial" w:ascii="Arial"/>
          <w:color w:val="2F3940"/>
          <w:spacing w:val="-8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en</w:t>
      </w:r>
      <w:r>
        <w:rPr>
          <w:rFonts w:cs="Arial" w:hAnsi="Arial" w:eastAsia="Arial" w:ascii="Arial"/>
          <w:color w:val="2F3940"/>
          <w:spacing w:val="-1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f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onct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i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on</w:t>
      </w:r>
      <w:r>
        <w:rPr>
          <w:rFonts w:cs="Arial" w:hAnsi="Arial" w:eastAsia="Arial" w:ascii="Arial"/>
          <w:color w:val="2F3940"/>
          <w:spacing w:val="-4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d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s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b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soins</w:t>
      </w:r>
      <w:r>
        <w:rPr>
          <w:rFonts w:cs="Arial" w:hAnsi="Arial" w:eastAsia="Arial" w:ascii="Arial"/>
          <w:color w:val="2F3940"/>
          <w:spacing w:val="-6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-1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d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ans</w:t>
      </w:r>
      <w:r>
        <w:rPr>
          <w:rFonts w:cs="Arial" w:hAnsi="Arial" w:eastAsia="Arial" w:ascii="Arial"/>
          <w:color w:val="2F3940"/>
          <w:spacing w:val="-3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l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r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spe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c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-4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du</w:t>
      </w:r>
      <w:r>
        <w:rPr>
          <w:rFonts w:cs="Arial" w:hAnsi="Arial" w:eastAsia="Arial" w:ascii="Arial"/>
          <w:color w:val="2F3940"/>
          <w:spacing w:val="-3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droi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-4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du</w:t>
      </w:r>
      <w:r>
        <w:rPr>
          <w:rFonts w:cs="Arial" w:hAnsi="Arial" w:eastAsia="Arial" w:ascii="Arial"/>
          <w:color w:val="2F3940"/>
          <w:spacing w:val="-1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r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avail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13"/>
          <w:szCs w:val="13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lineRule="exact" w:line="140"/>
      </w:pP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-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P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ar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i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c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iper</w:t>
      </w:r>
      <w:r>
        <w:rPr>
          <w:rFonts w:cs="Arial" w:hAnsi="Arial" w:eastAsia="Arial" w:ascii="Arial"/>
          <w:color w:val="2F3940"/>
          <w:spacing w:val="-8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au</w:t>
      </w:r>
      <w:r>
        <w:rPr>
          <w:rFonts w:cs="Arial" w:hAnsi="Arial" w:eastAsia="Arial" w:ascii="Arial"/>
          <w:color w:val="2F3940"/>
          <w:spacing w:val="-1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r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cru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me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n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-6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des</w:t>
      </w:r>
      <w:r>
        <w:rPr>
          <w:rFonts w:cs="Arial" w:hAnsi="Arial" w:eastAsia="Arial" w:ascii="Arial"/>
          <w:color w:val="2F3940"/>
          <w:spacing w:val="-4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sala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r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iés</w:t>
      </w:r>
      <w:r>
        <w:rPr>
          <w:rFonts w:cs="Arial" w:hAnsi="Arial" w:eastAsia="Arial" w:ascii="Arial"/>
          <w:color w:val="2F3940"/>
          <w:spacing w:val="-4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-1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des</w:t>
      </w:r>
      <w:r>
        <w:rPr>
          <w:rFonts w:cs="Arial" w:hAnsi="Arial" w:eastAsia="Arial" w:ascii="Arial"/>
          <w:color w:val="2F3940"/>
          <w:spacing w:val="-4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ap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p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ren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is</w:t>
      </w:r>
      <w:r>
        <w:rPr>
          <w:rFonts w:cs="Arial" w:hAnsi="Arial" w:eastAsia="Arial" w:ascii="Arial"/>
          <w:color w:val="2F3940"/>
          <w:spacing w:val="-7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du</w:t>
      </w:r>
      <w:r>
        <w:rPr>
          <w:rFonts w:cs="Arial" w:hAnsi="Arial" w:eastAsia="Arial" w:ascii="Arial"/>
          <w:color w:val="2F3940"/>
          <w:spacing w:val="-1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r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esta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u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ran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t.</w:t>
      </w:r>
      <w:r>
        <w:rPr>
          <w:rFonts w:cs="Arial" w:hAnsi="Arial" w:eastAsia="Arial" w:ascii="Arial"/>
          <w:color w:val="000000"/>
          <w:spacing w:val="0"/>
          <w:w w:val="100"/>
          <w:sz w:val="13"/>
          <w:szCs w:val="13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before="9"/>
      </w:pP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-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re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r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esp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o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nsa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b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le</w:t>
      </w:r>
      <w:r>
        <w:rPr>
          <w:rFonts w:cs="Arial" w:hAnsi="Arial" w:eastAsia="Arial" w:ascii="Arial"/>
          <w:color w:val="2F3940"/>
          <w:spacing w:val="-7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de</w:t>
      </w:r>
      <w:r>
        <w:rPr>
          <w:rFonts w:cs="Arial" w:hAnsi="Arial" w:eastAsia="Arial" w:ascii="Arial"/>
          <w:color w:val="2F3940"/>
          <w:spacing w:val="-3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l</w:t>
      </w:r>
      <w:r>
        <w:rPr>
          <w:rFonts w:cs="Arial" w:hAnsi="Arial" w:eastAsia="Arial" w:ascii="Arial"/>
          <w:color w:val="2F3940"/>
          <w:spacing w:val="-1"/>
          <w:w w:val="100"/>
          <w:sz w:val="13"/>
          <w:szCs w:val="13"/>
        </w:rPr>
        <w:t>'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expl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o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i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a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i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o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n</w:t>
      </w:r>
      <w:r>
        <w:rPr>
          <w:rFonts w:cs="Arial" w:hAnsi="Arial" w:eastAsia="Arial" w:ascii="Arial"/>
          <w:color w:val="2F3940"/>
          <w:spacing w:val="-6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en</w:t>
      </w:r>
      <w:r>
        <w:rPr>
          <w:rFonts w:cs="Arial" w:hAnsi="Arial" w:eastAsia="Arial" w:ascii="Arial"/>
          <w:color w:val="2F3940"/>
          <w:spacing w:val="-3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l</w:t>
      </w:r>
      <w:r>
        <w:rPr>
          <w:rFonts w:cs="Arial" w:hAnsi="Arial" w:eastAsia="Arial" w:ascii="Arial"/>
          <w:color w:val="2F3940"/>
          <w:spacing w:val="-1"/>
          <w:w w:val="100"/>
          <w:sz w:val="13"/>
          <w:szCs w:val="13"/>
        </w:rPr>
        <w:t>'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abs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nce</w:t>
      </w:r>
      <w:r>
        <w:rPr>
          <w:rFonts w:cs="Arial" w:hAnsi="Arial" w:eastAsia="Arial" w:ascii="Arial"/>
          <w:color w:val="2F3940"/>
          <w:spacing w:val="-7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du</w:t>
      </w:r>
      <w:r>
        <w:rPr>
          <w:rFonts w:cs="Arial" w:hAnsi="Arial" w:eastAsia="Arial" w:ascii="Arial"/>
          <w:color w:val="2F3940"/>
          <w:spacing w:val="-1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r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spo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n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sable</w:t>
      </w:r>
      <w:r>
        <w:rPr>
          <w:rFonts w:cs="Arial" w:hAnsi="Arial" w:eastAsia="Arial" w:ascii="Arial"/>
          <w:color w:val="2F3940"/>
          <w:spacing w:val="-9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du</w:t>
      </w:r>
      <w:r>
        <w:rPr>
          <w:rFonts w:cs="Arial" w:hAnsi="Arial" w:eastAsia="Arial" w:ascii="Arial"/>
          <w:color w:val="2F3940"/>
          <w:spacing w:val="-1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r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esta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u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ran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13"/>
          <w:szCs w:val="13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before="6" w:lineRule="auto" w:line="504"/>
        <w:ind w:right="642"/>
      </w:pP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-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A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cco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m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pa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g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ner</w:t>
      </w:r>
      <w:r>
        <w:rPr>
          <w:rFonts w:cs="Arial" w:hAnsi="Arial" w:eastAsia="Arial" w:ascii="Arial"/>
          <w:color w:val="2F3940"/>
          <w:spacing w:val="-8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-1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f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or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m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er</w:t>
      </w:r>
      <w:r>
        <w:rPr>
          <w:rFonts w:cs="Arial" w:hAnsi="Arial" w:eastAsia="Arial" w:ascii="Arial"/>
          <w:color w:val="2F3940"/>
          <w:spacing w:val="-3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l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es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n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o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uve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a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ux</w:t>
      </w:r>
      <w:r>
        <w:rPr>
          <w:rFonts w:cs="Arial" w:hAnsi="Arial" w:eastAsia="Arial" w:ascii="Arial"/>
          <w:color w:val="2F3940"/>
          <w:spacing w:val="-6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a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rriva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n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s</w:t>
      </w:r>
      <w:r>
        <w:rPr>
          <w:rFonts w:cs="Arial" w:hAnsi="Arial" w:eastAsia="Arial" w:ascii="Arial"/>
          <w:color w:val="2F3940"/>
          <w:spacing w:val="-5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l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o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rs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de</w:t>
      </w:r>
      <w:r>
        <w:rPr>
          <w:rFonts w:cs="Arial" w:hAnsi="Arial" w:eastAsia="Arial" w:ascii="Arial"/>
          <w:color w:val="2F3940"/>
          <w:spacing w:val="-3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leur</w:t>
      </w:r>
      <w:r>
        <w:rPr>
          <w:rFonts w:cs="Arial" w:hAnsi="Arial" w:eastAsia="Arial" w:ascii="Arial"/>
          <w:color w:val="2F3940"/>
          <w:spacing w:val="-4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in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é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g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ra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io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n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.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F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orm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a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ion</w:t>
      </w:r>
      <w:r>
        <w:rPr>
          <w:rFonts w:cs="Arial" w:hAnsi="Arial" w:eastAsia="Arial" w:ascii="Arial"/>
          <w:color w:val="2F3940"/>
          <w:spacing w:val="-7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dem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a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ndé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:</w:t>
      </w:r>
      <w:r>
        <w:rPr>
          <w:rFonts w:cs="Arial" w:hAnsi="Arial" w:eastAsia="Arial" w:ascii="Arial"/>
          <w:color w:val="000000"/>
          <w:spacing w:val="0"/>
          <w:w w:val="100"/>
          <w:sz w:val="13"/>
          <w:szCs w:val="13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before="4" w:lineRule="auto" w:line="252"/>
        <w:ind w:right="4"/>
      </w:pP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C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QP</w:t>
      </w:r>
      <w:r>
        <w:rPr>
          <w:rFonts w:cs="Arial" w:hAnsi="Arial" w:eastAsia="Arial" w:ascii="Arial"/>
          <w:color w:val="2F3940"/>
          <w:spacing w:val="-3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a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ssis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an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-5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d</w:t>
      </w:r>
      <w:r>
        <w:rPr>
          <w:rFonts w:cs="Arial" w:hAnsi="Arial" w:eastAsia="Arial" w:ascii="Arial"/>
          <w:color w:val="2F3940"/>
          <w:spacing w:val="2"/>
          <w:w w:val="100"/>
          <w:sz w:val="13"/>
          <w:szCs w:val="13"/>
        </w:rPr>
        <w:t>'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xpl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o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i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a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i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o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n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,</w:t>
      </w:r>
      <w:r>
        <w:rPr>
          <w:rFonts w:cs="Arial" w:hAnsi="Arial" w:eastAsia="Arial" w:ascii="Arial"/>
          <w:color w:val="2F3940"/>
          <w:spacing w:val="-7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B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S</w:t>
      </w:r>
      <w:r>
        <w:rPr>
          <w:rFonts w:cs="Arial" w:hAnsi="Arial" w:eastAsia="Arial" w:ascii="Arial"/>
          <w:color w:val="2F3940"/>
          <w:spacing w:val="-3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H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ô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ell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rie-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R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esta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u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ra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i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o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n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,</w:t>
      </w:r>
      <w:r>
        <w:rPr>
          <w:rFonts w:cs="Arial" w:hAnsi="Arial" w:eastAsia="Arial" w:ascii="Arial"/>
          <w:color w:val="2F3940"/>
          <w:spacing w:val="-13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B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A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C</w:t>
      </w:r>
      <w:r>
        <w:rPr>
          <w:rFonts w:cs="Arial" w:hAnsi="Arial" w:eastAsia="Arial" w:ascii="Arial"/>
          <w:color w:val="2F3940"/>
          <w:spacing w:val="-3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P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R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O</w:t>
      </w:r>
      <w:r>
        <w:rPr>
          <w:rFonts w:cs="Arial" w:hAnsi="Arial" w:eastAsia="Arial" w:ascii="Arial"/>
          <w:color w:val="2F3940"/>
          <w:spacing w:val="-3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R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esta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u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ra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i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o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n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a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vec</w:t>
      </w:r>
      <w:r>
        <w:rPr>
          <w:rFonts w:cs="Arial" w:hAnsi="Arial" w:eastAsia="Arial" w:ascii="Arial"/>
          <w:color w:val="2F3940"/>
          <w:spacing w:val="-3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u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ne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xpér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i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ence</w:t>
      </w:r>
      <w:r>
        <w:rPr>
          <w:rFonts w:cs="Arial" w:hAnsi="Arial" w:eastAsia="Arial" w:ascii="Arial"/>
          <w:color w:val="2F3940"/>
          <w:spacing w:val="-8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d</w:t>
      </w:r>
      <w:r>
        <w:rPr>
          <w:rFonts w:cs="Arial" w:hAnsi="Arial" w:eastAsia="Arial" w:ascii="Arial"/>
          <w:color w:val="2F3940"/>
          <w:spacing w:val="-1"/>
          <w:w w:val="100"/>
          <w:sz w:val="13"/>
          <w:szCs w:val="13"/>
        </w:rPr>
        <w:t>'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1</w:t>
      </w:r>
      <w:r>
        <w:rPr>
          <w:rFonts w:cs="Arial" w:hAnsi="Arial" w:eastAsia="Arial" w:ascii="Arial"/>
          <w:color w:val="2F3940"/>
          <w:spacing w:val="-1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an</w:t>
      </w:r>
      <w:r>
        <w:rPr>
          <w:rFonts w:cs="Arial" w:hAnsi="Arial" w:eastAsia="Arial" w:ascii="Arial"/>
          <w:color w:val="2F3940"/>
          <w:spacing w:val="-3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mi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n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imum</w:t>
      </w:r>
      <w:r>
        <w:rPr>
          <w:rFonts w:cs="Arial" w:hAnsi="Arial" w:eastAsia="Arial" w:ascii="Arial"/>
          <w:color w:val="2F3940"/>
          <w:spacing w:val="-7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sur</w:t>
      </w:r>
      <w:r>
        <w:rPr>
          <w:rFonts w:cs="Arial" w:hAnsi="Arial" w:eastAsia="Arial" w:ascii="Arial"/>
          <w:color w:val="2F3940"/>
          <w:spacing w:val="-4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un</w:t>
      </w:r>
      <w:r>
        <w:rPr>
          <w:rFonts w:cs="Arial" w:hAnsi="Arial" w:eastAsia="Arial" w:ascii="Arial"/>
          <w:color w:val="2F3940"/>
          <w:spacing w:val="-1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p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o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ste</w:t>
      </w:r>
      <w:r>
        <w:rPr>
          <w:rFonts w:cs="Arial" w:hAnsi="Arial" w:eastAsia="Arial" w:ascii="Arial"/>
          <w:color w:val="2F3940"/>
          <w:spacing w:val="-3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é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qui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v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alen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-8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ou</w:t>
      </w:r>
      <w:r>
        <w:rPr>
          <w:rFonts w:cs="Arial" w:hAnsi="Arial" w:eastAsia="Arial" w:ascii="Arial"/>
          <w:color w:val="2F3940"/>
          <w:spacing w:val="-1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d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es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x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péri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nces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s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imila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i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res</w:t>
      </w:r>
      <w:r>
        <w:rPr>
          <w:rFonts w:cs="Arial" w:hAnsi="Arial" w:eastAsia="Arial" w:ascii="Arial"/>
          <w:color w:val="2F3940"/>
          <w:spacing w:val="-5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d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ans</w:t>
      </w:r>
      <w:r>
        <w:rPr>
          <w:rFonts w:cs="Arial" w:hAnsi="Arial" w:eastAsia="Arial" w:ascii="Arial"/>
          <w:color w:val="2F3940"/>
          <w:spacing w:val="-3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u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ne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a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u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re</w:t>
      </w:r>
      <w:r>
        <w:rPr>
          <w:rFonts w:cs="Arial" w:hAnsi="Arial" w:eastAsia="Arial" w:ascii="Arial"/>
          <w:color w:val="2F3940"/>
          <w:spacing w:val="-5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bran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c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he</w:t>
      </w:r>
      <w:r>
        <w:rPr>
          <w:rFonts w:cs="Arial" w:hAnsi="Arial" w:eastAsia="Arial" w:ascii="Arial"/>
          <w:color w:val="2F3940"/>
          <w:spacing w:val="-5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p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ro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f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s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sion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n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elle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13"/>
          <w:szCs w:val="13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</w:pP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A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p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i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u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d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2F3940"/>
          <w:spacing w:val="-4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:</w:t>
      </w:r>
      <w:r>
        <w:rPr>
          <w:rFonts w:cs="Arial" w:hAnsi="Arial" w:eastAsia="Arial" w:ascii="Arial"/>
          <w:color w:val="000000"/>
          <w:spacing w:val="0"/>
          <w:w w:val="100"/>
          <w:sz w:val="13"/>
          <w:szCs w:val="13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before="6" w:lineRule="auto" w:line="252"/>
        <w:ind w:right="2608"/>
      </w:pP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M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é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h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o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dique</w:t>
      </w:r>
      <w:r>
        <w:rPr>
          <w:rFonts w:cs="Arial" w:hAnsi="Arial" w:eastAsia="Arial" w:ascii="Arial"/>
          <w:color w:val="2F3940"/>
          <w:spacing w:val="-8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-1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R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igo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u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reux.</w:t>
      </w:r>
      <w:r>
        <w:rPr>
          <w:rFonts w:cs="Arial" w:hAnsi="Arial" w:eastAsia="Arial" w:ascii="Arial"/>
          <w:color w:val="2F3940"/>
          <w:spacing w:val="-7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S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ens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c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om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m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erci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a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l</w:t>
      </w:r>
      <w:r>
        <w:rPr>
          <w:rFonts w:cs="Arial" w:hAnsi="Arial" w:eastAsia="Arial" w:ascii="Arial"/>
          <w:color w:val="2F3940"/>
          <w:spacing w:val="-7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dé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v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elo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p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pé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.</w:t>
      </w:r>
      <w:r>
        <w:rPr>
          <w:rFonts w:cs="Arial" w:hAnsi="Arial" w:eastAsia="Arial" w:ascii="Arial"/>
          <w:color w:val="2F3940"/>
          <w:spacing w:val="-6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M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ana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g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er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d</w:t>
      </w:r>
      <w:r>
        <w:rPr>
          <w:rFonts w:cs="Arial" w:hAnsi="Arial" w:eastAsia="Arial" w:ascii="Arial"/>
          <w:color w:val="2F3940"/>
          <w:spacing w:val="2"/>
          <w:w w:val="100"/>
          <w:sz w:val="13"/>
          <w:szCs w:val="13"/>
        </w:rPr>
        <w:t>'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é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quipe</w:t>
      </w:r>
      <w:r>
        <w:rPr>
          <w:rFonts w:cs="Arial" w:hAnsi="Arial" w:eastAsia="Arial" w:ascii="Arial"/>
          <w:color w:val="2F3940"/>
          <w:spacing w:val="-7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-1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c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om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m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uniq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u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an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t.</w:t>
      </w:r>
      <w:r>
        <w:rPr>
          <w:rFonts w:cs="Arial" w:hAnsi="Arial" w:eastAsia="Arial" w:ascii="Arial"/>
          <w:color w:val="000000"/>
          <w:spacing w:val="0"/>
          <w:w w:val="100"/>
          <w:sz w:val="13"/>
          <w:szCs w:val="13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lineRule="exact" w:line="140"/>
      </w:pP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C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om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p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or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m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en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-8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c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onv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i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vial</w:t>
      </w:r>
      <w:r>
        <w:rPr>
          <w:rFonts w:cs="Arial" w:hAnsi="Arial" w:eastAsia="Arial" w:ascii="Arial"/>
          <w:color w:val="2F3940"/>
          <w:spacing w:val="-5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-1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ex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mpl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a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ire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.</w:t>
      </w:r>
      <w:r>
        <w:rPr>
          <w:rFonts w:cs="Arial" w:hAnsi="Arial" w:eastAsia="Arial" w:ascii="Arial"/>
          <w:color w:val="000000"/>
          <w:spacing w:val="0"/>
          <w:w w:val="100"/>
          <w:sz w:val="13"/>
          <w:szCs w:val="13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before="9" w:lineRule="auto" w:line="251"/>
        <w:ind w:right="3333"/>
      </w:pP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R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ela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i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o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ns</w:t>
      </w:r>
      <w:r>
        <w:rPr>
          <w:rFonts w:cs="Arial" w:hAnsi="Arial" w:eastAsia="Arial" w:ascii="Arial"/>
          <w:color w:val="2F3940"/>
          <w:spacing w:val="-5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f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o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ncti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o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nne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l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les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L</w:t>
      </w:r>
      <w:r>
        <w:rPr>
          <w:rFonts w:cs="Arial" w:hAnsi="Arial" w:eastAsia="Arial" w:ascii="Arial"/>
          <w:color w:val="2F3940"/>
          <w:spacing w:val="2"/>
          <w:w w:val="100"/>
          <w:sz w:val="13"/>
          <w:szCs w:val="13"/>
        </w:rPr>
        <w:t>'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é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qui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p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2F3940"/>
          <w:spacing w:val="-5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de</w:t>
      </w:r>
      <w:r>
        <w:rPr>
          <w:rFonts w:cs="Arial" w:hAnsi="Arial" w:eastAsia="Arial" w:ascii="Arial"/>
          <w:color w:val="2F3940"/>
          <w:spacing w:val="-3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salle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L</w:t>
      </w:r>
      <w:r>
        <w:rPr>
          <w:rFonts w:cs="Arial" w:hAnsi="Arial" w:eastAsia="Arial" w:ascii="Arial"/>
          <w:color w:val="2F3940"/>
          <w:spacing w:val="2"/>
          <w:w w:val="100"/>
          <w:sz w:val="13"/>
          <w:szCs w:val="13"/>
        </w:rPr>
        <w:t>'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é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qui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p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2F3940"/>
          <w:spacing w:val="-5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de</w:t>
      </w:r>
      <w:r>
        <w:rPr>
          <w:rFonts w:cs="Arial" w:hAnsi="Arial" w:eastAsia="Arial" w:ascii="Arial"/>
          <w:color w:val="2F3940"/>
          <w:spacing w:val="-3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cuisi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n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Q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uo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i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é</w:t>
      </w:r>
      <w:r>
        <w:rPr>
          <w:rFonts w:cs="Arial" w:hAnsi="Arial" w:eastAsia="Arial" w:ascii="Arial"/>
          <w:color w:val="2F3940"/>
          <w:spacing w:val="-3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de</w:t>
      </w:r>
      <w:r>
        <w:rPr>
          <w:rFonts w:cs="Arial" w:hAnsi="Arial" w:eastAsia="Arial" w:ascii="Arial"/>
          <w:color w:val="2F3940"/>
          <w:spacing w:val="-3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rav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a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il</w:t>
      </w:r>
      <w:r>
        <w:rPr>
          <w:rFonts w:cs="Arial" w:hAnsi="Arial" w:eastAsia="Arial" w:ascii="Arial"/>
          <w:color w:val="2F3940"/>
          <w:spacing w:val="-3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(%)</w:t>
      </w:r>
      <w:r>
        <w:rPr>
          <w:rFonts w:cs="Arial" w:hAnsi="Arial" w:eastAsia="Arial" w:ascii="Arial"/>
          <w:color w:val="000000"/>
          <w:spacing w:val="0"/>
          <w:w w:val="100"/>
          <w:sz w:val="13"/>
          <w:szCs w:val="13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before="1"/>
      </w:pP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1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0</w:t>
      </w:r>
      <w:r>
        <w:rPr>
          <w:rFonts w:cs="Arial" w:hAnsi="Arial" w:eastAsia="Arial" w:ascii="Arial"/>
          <w:color w:val="2F3940"/>
          <w:spacing w:val="-1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%</w:t>
      </w:r>
      <w:r>
        <w:rPr>
          <w:rFonts w:cs="Arial" w:hAnsi="Arial" w:eastAsia="Arial" w:ascii="Arial"/>
          <w:color w:val="2F3940"/>
          <w:spacing w:val="-1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A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dm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i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nistr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a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i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f</w:t>
      </w:r>
      <w:r>
        <w:rPr>
          <w:rFonts w:cs="Arial" w:hAnsi="Arial" w:eastAsia="Arial" w:ascii="Arial"/>
          <w:color w:val="000000"/>
          <w:spacing w:val="0"/>
          <w:w w:val="100"/>
          <w:sz w:val="13"/>
          <w:szCs w:val="13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before="6"/>
      </w:pP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2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0</w:t>
      </w:r>
      <w:r>
        <w:rPr>
          <w:rFonts w:cs="Arial" w:hAnsi="Arial" w:eastAsia="Arial" w:ascii="Arial"/>
          <w:color w:val="2F3940"/>
          <w:spacing w:val="-1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%</w:t>
      </w:r>
      <w:r>
        <w:rPr>
          <w:rFonts w:cs="Arial" w:hAnsi="Arial" w:eastAsia="Arial" w:ascii="Arial"/>
          <w:color w:val="2F3940"/>
          <w:spacing w:val="-1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nc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a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dre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m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en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-7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d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es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é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q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uip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13"/>
          <w:szCs w:val="13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before="6"/>
      </w:pP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7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0</w:t>
      </w:r>
      <w:r>
        <w:rPr>
          <w:rFonts w:cs="Arial" w:hAnsi="Arial" w:eastAsia="Arial" w:ascii="Arial"/>
          <w:color w:val="2F3940"/>
          <w:spacing w:val="-1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%</w:t>
      </w:r>
      <w:r>
        <w:rPr>
          <w:rFonts w:cs="Arial" w:hAnsi="Arial" w:eastAsia="Arial" w:ascii="Arial"/>
          <w:color w:val="2F3940"/>
          <w:spacing w:val="-1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O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pé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r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a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t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io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n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nel</w:t>
      </w:r>
      <w:r>
        <w:rPr>
          <w:rFonts w:cs="Arial" w:hAnsi="Arial" w:eastAsia="Arial" w:ascii="Arial"/>
          <w:color w:val="000000"/>
          <w:spacing w:val="0"/>
          <w:w w:val="100"/>
          <w:sz w:val="13"/>
          <w:szCs w:val="13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lineRule="exact" w:line="140"/>
      </w:pP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M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erci</w:t>
      </w:r>
      <w:r>
        <w:rPr>
          <w:rFonts w:cs="Arial" w:hAnsi="Arial" w:eastAsia="Arial" w:ascii="Arial"/>
          <w:color w:val="2F3940"/>
          <w:spacing w:val="-5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de</w:t>
      </w:r>
      <w:r>
        <w:rPr>
          <w:rFonts w:cs="Arial" w:hAnsi="Arial" w:eastAsia="Arial" w:ascii="Arial"/>
          <w:color w:val="2F3940"/>
          <w:spacing w:val="-1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p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o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stul</w:t>
      </w:r>
      <w:r>
        <w:rPr>
          <w:rFonts w:cs="Arial" w:hAnsi="Arial" w:eastAsia="Arial" w:ascii="Arial"/>
          <w:color w:val="2F3940"/>
          <w:spacing w:val="-2"/>
          <w:w w:val="100"/>
          <w:sz w:val="13"/>
          <w:szCs w:val="13"/>
        </w:rPr>
        <w:t>e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r</w:t>
      </w:r>
      <w:r>
        <w:rPr>
          <w:rFonts w:cs="Arial" w:hAnsi="Arial" w:eastAsia="Arial" w:ascii="Arial"/>
          <w:color w:val="2F3940"/>
          <w:spacing w:val="-5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en</w:t>
      </w:r>
      <w:r>
        <w:rPr>
          <w:rFonts w:cs="Arial" w:hAnsi="Arial" w:eastAsia="Arial" w:ascii="Arial"/>
          <w:color w:val="2F3940"/>
          <w:spacing w:val="-3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2F3940"/>
          <w:spacing w:val="0"/>
          <w:w w:val="100"/>
          <w:sz w:val="13"/>
          <w:szCs w:val="13"/>
        </w:rPr>
        <w:t>ligne</w:t>
      </w:r>
      <w:r>
        <w:rPr>
          <w:rFonts w:cs="Arial" w:hAnsi="Arial" w:eastAsia="Arial" w:ascii="Arial"/>
          <w:color w:val="000000"/>
          <w:spacing w:val="0"/>
          <w:w w:val="100"/>
          <w:sz w:val="13"/>
          <w:szCs w:val="13"/>
        </w:rPr>
      </w:r>
    </w:p>
    <w:p>
      <w:pPr>
        <w:rPr>
          <w:rFonts w:cs="Verdana" w:hAnsi="Verdana" w:eastAsia="Verdana" w:ascii="Verdana"/>
          <w:sz w:val="14"/>
          <w:szCs w:val="14"/>
        </w:rPr>
        <w:jc w:val="left"/>
        <w:spacing w:before="34"/>
      </w:pPr>
      <w:r>
        <w:br w:type="column"/>
      </w:r>
      <w:r>
        <w:rPr>
          <w:rFonts w:cs="Verdana" w:hAnsi="Verdana" w:eastAsia="Verdana" w:ascii="Verdana"/>
          <w:b/>
          <w:color w:val="2C3941"/>
          <w:spacing w:val="-1"/>
          <w:w w:val="100"/>
          <w:sz w:val="14"/>
          <w:szCs w:val="14"/>
        </w:rPr>
        <w:t>O</w:t>
      </w:r>
      <w:r>
        <w:rPr>
          <w:rFonts w:cs="Verdana" w:hAnsi="Verdana" w:eastAsia="Verdana" w:ascii="Verdana"/>
          <w:b/>
          <w:color w:val="2C3941"/>
          <w:spacing w:val="0"/>
          <w:w w:val="100"/>
          <w:sz w:val="14"/>
          <w:szCs w:val="14"/>
        </w:rPr>
        <w:t>U</w:t>
      </w:r>
      <w:r>
        <w:rPr>
          <w:rFonts w:cs="Verdana" w:hAnsi="Verdana" w:eastAsia="Verdana" w:ascii="Verdana"/>
          <w:b/>
          <w:color w:val="2C3941"/>
          <w:spacing w:val="1"/>
          <w:w w:val="100"/>
          <w:sz w:val="14"/>
          <w:szCs w:val="14"/>
        </w:rPr>
        <w:t>T</w:t>
      </w:r>
      <w:r>
        <w:rPr>
          <w:rFonts w:cs="Verdana" w:hAnsi="Verdana" w:eastAsia="Verdana" w:ascii="Verdana"/>
          <w:b/>
          <w:color w:val="2C3941"/>
          <w:spacing w:val="-2"/>
          <w:w w:val="100"/>
          <w:sz w:val="14"/>
          <w:szCs w:val="14"/>
        </w:rPr>
        <w:t>I</w:t>
      </w:r>
      <w:r>
        <w:rPr>
          <w:rFonts w:cs="Verdana" w:hAnsi="Verdana" w:eastAsia="Verdana" w:ascii="Verdana"/>
          <w:b/>
          <w:color w:val="2C3941"/>
          <w:spacing w:val="0"/>
          <w:w w:val="100"/>
          <w:sz w:val="14"/>
          <w:szCs w:val="14"/>
        </w:rPr>
        <w:t>LS</w:t>
      </w:r>
      <w:r>
        <w:rPr>
          <w:rFonts w:cs="Verdana" w:hAnsi="Verdana" w:eastAsia="Verdana" w:ascii="Verdana"/>
          <w:color w:val="000000"/>
          <w:spacing w:val="0"/>
          <w:w w:val="100"/>
          <w:sz w:val="14"/>
          <w:szCs w:val="14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Verdana" w:hAnsi="Verdana" w:eastAsia="Verdana" w:ascii="Verdana"/>
          <w:sz w:val="13"/>
          <w:szCs w:val="13"/>
        </w:rPr>
        <w:jc w:val="left"/>
        <w:spacing w:lineRule="auto" w:line="618"/>
        <w:ind w:left="324" w:right="1478"/>
      </w:pPr>
      <w:r>
        <w:pict>
          <v:group style="position:absolute;margin-left:441.37pt;margin-top:-0.185704pt;width:96.82pt;height:12.05pt;mso-position-horizontal-relative:page;mso-position-vertical-relative:paragraph;z-index:-292" coordorigin="8827,-4" coordsize="1936,241">
            <v:group style="position:absolute;left:8832;top:233;width:1927;height:0" coordorigin="8832,233" coordsize="1927,0">
              <v:shape style="position:absolute;left:8832;top:233;width:1927;height:0" coordorigin="8832,233" coordsize="1927,0" path="m8832,233l10759,233e" filled="f" stroked="t" strokeweight="0.46pt" strokecolor="#364249">
                <v:path arrowok="t"/>
              </v:shape>
              <v:shape type="#_x0000_t75" style="position:absolute;left:8834;top:-4;width:235;height:235">
                <v:imagedata o:title="" r:id="rId11"/>
              </v:shape>
            </v:group>
            <w10:wrap type="none"/>
          </v:group>
        </w:pict>
      </w:r>
      <w:r>
        <w:pict>
          <v:group style="position:absolute;margin-left:441.37pt;margin-top:20.0943pt;width:96.82pt;height:12.17pt;mso-position-horizontal-relative:page;mso-position-vertical-relative:paragraph;z-index:-291" coordorigin="8827,402" coordsize="1936,243">
            <v:group style="position:absolute;left:8832;top:641;width:1927;height:0" coordorigin="8832,641" coordsize="1927,0">
              <v:shape style="position:absolute;left:8832;top:641;width:1927;height:0" coordorigin="8832,641" coordsize="1927,0" path="m8832,641l10759,641e" filled="f" stroked="t" strokeweight="0.46pt" strokecolor="#364249">
                <v:path arrowok="t"/>
              </v:shape>
              <v:shape type="#_x0000_t75" style="position:absolute;left:8834;top:402;width:235;height:235">
                <v:imagedata o:title="" r:id="rId12"/>
              </v:shape>
            </v:group>
            <w10:wrap type="none"/>
          </v:group>
        </w:pict>
      </w:r>
      <w:r>
        <w:pict>
          <v:group style="position:absolute;margin-left:441.37pt;margin-top:40.4943pt;width:96.82pt;height:12.05pt;mso-position-horizontal-relative:page;mso-position-vertical-relative:paragraph;z-index:-290" coordorigin="8827,810" coordsize="1936,241">
            <v:group style="position:absolute;left:8832;top:1046;width:1927;height:0" coordorigin="8832,1046" coordsize="1927,0">
              <v:shape style="position:absolute;left:8832;top:1046;width:1927;height:0" coordorigin="8832,1046" coordsize="1927,0" path="m8832,1046l10759,1046e" filled="f" stroked="t" strokeweight="0.46pt" strokecolor="#364249">
                <v:path arrowok="t"/>
              </v:shape>
              <v:shape type="#_x0000_t75" style="position:absolute;left:8834;top:810;width:235;height:235">
                <v:imagedata o:title="" r:id="rId13"/>
              </v:shape>
            </v:group>
            <w10:wrap type="none"/>
          </v:group>
        </w:pict>
      </w:r>
      <w:r>
        <w:rPr>
          <w:rFonts w:cs="Verdana" w:hAnsi="Verdana" w:eastAsia="Verdana" w:ascii="Verdana"/>
          <w:spacing w:val="1"/>
          <w:w w:val="100"/>
          <w:sz w:val="13"/>
          <w:szCs w:val="13"/>
        </w:rPr>
        <w:t>I</w:t>
      </w:r>
      <w:r>
        <w:rPr>
          <w:rFonts w:cs="Verdana" w:hAnsi="Verdana" w:eastAsia="Verdana" w:ascii="Verdana"/>
          <w:spacing w:val="-1"/>
          <w:w w:val="100"/>
          <w:sz w:val="13"/>
          <w:szCs w:val="13"/>
        </w:rPr>
        <w:t>m</w:t>
      </w:r>
      <w:r>
        <w:rPr>
          <w:rFonts w:cs="Verdana" w:hAnsi="Verdana" w:eastAsia="Verdana" w:ascii="Verdana"/>
          <w:spacing w:val="-2"/>
          <w:w w:val="100"/>
          <w:sz w:val="13"/>
          <w:szCs w:val="13"/>
        </w:rPr>
        <w:t>p</w:t>
      </w:r>
      <w:r>
        <w:rPr>
          <w:rFonts w:cs="Verdana" w:hAnsi="Verdana" w:eastAsia="Verdana" w:ascii="Verdana"/>
          <w:spacing w:val="0"/>
          <w:w w:val="100"/>
          <w:sz w:val="13"/>
          <w:szCs w:val="13"/>
        </w:rPr>
        <w:t>ri</w:t>
      </w:r>
      <w:r>
        <w:rPr>
          <w:rFonts w:cs="Verdana" w:hAnsi="Verdana" w:eastAsia="Verdana" w:ascii="Verdana"/>
          <w:spacing w:val="-1"/>
          <w:w w:val="100"/>
          <w:sz w:val="13"/>
          <w:szCs w:val="13"/>
        </w:rPr>
        <w:t>m</w:t>
      </w:r>
      <w:r>
        <w:rPr>
          <w:rFonts w:cs="Verdana" w:hAnsi="Verdana" w:eastAsia="Verdana" w:ascii="Verdana"/>
          <w:spacing w:val="0"/>
          <w:w w:val="100"/>
          <w:sz w:val="13"/>
          <w:szCs w:val="13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13"/>
          <w:szCs w:val="13"/>
        </w:rPr>
        <w:t> </w:t>
      </w:r>
      <w:r>
        <w:rPr>
          <w:rFonts w:cs="Verdana" w:hAnsi="Verdana" w:eastAsia="Verdana" w:ascii="Verdana"/>
          <w:spacing w:val="0"/>
          <w:w w:val="100"/>
          <w:sz w:val="13"/>
          <w:szCs w:val="13"/>
        </w:rPr>
        <w:t>S</w:t>
      </w:r>
      <w:r>
        <w:rPr>
          <w:rFonts w:cs="Verdana" w:hAnsi="Verdana" w:eastAsia="Verdana" w:ascii="Verdana"/>
          <w:spacing w:val="-1"/>
          <w:w w:val="100"/>
          <w:sz w:val="13"/>
          <w:szCs w:val="13"/>
        </w:rPr>
        <w:t>a</w:t>
      </w:r>
      <w:r>
        <w:rPr>
          <w:rFonts w:cs="Verdana" w:hAnsi="Verdana" w:eastAsia="Verdana" w:ascii="Verdana"/>
          <w:spacing w:val="0"/>
          <w:w w:val="100"/>
          <w:sz w:val="13"/>
          <w:szCs w:val="13"/>
        </w:rPr>
        <w:t>uve</w:t>
      </w:r>
      <w:r>
        <w:rPr>
          <w:rFonts w:cs="Verdana" w:hAnsi="Verdana" w:eastAsia="Verdana" w:ascii="Verdana"/>
          <w:spacing w:val="-2"/>
          <w:w w:val="100"/>
          <w:sz w:val="13"/>
          <w:szCs w:val="13"/>
        </w:rPr>
        <w:t>g</w:t>
      </w:r>
      <w:r>
        <w:rPr>
          <w:rFonts w:cs="Verdana" w:hAnsi="Verdana" w:eastAsia="Verdana" w:ascii="Verdana"/>
          <w:spacing w:val="-1"/>
          <w:w w:val="100"/>
          <w:sz w:val="13"/>
          <w:szCs w:val="13"/>
        </w:rPr>
        <w:t>a</w:t>
      </w:r>
      <w:r>
        <w:rPr>
          <w:rFonts w:cs="Verdana" w:hAnsi="Verdana" w:eastAsia="Verdana" w:ascii="Verdana"/>
          <w:spacing w:val="0"/>
          <w:w w:val="100"/>
          <w:sz w:val="13"/>
          <w:szCs w:val="13"/>
        </w:rPr>
        <w:t>r</w:t>
      </w:r>
      <w:r>
        <w:rPr>
          <w:rFonts w:cs="Verdana" w:hAnsi="Verdana" w:eastAsia="Verdana" w:ascii="Verdana"/>
          <w:spacing w:val="-2"/>
          <w:w w:val="100"/>
          <w:sz w:val="13"/>
          <w:szCs w:val="13"/>
        </w:rPr>
        <w:t>d</w:t>
      </w:r>
      <w:r>
        <w:rPr>
          <w:rFonts w:cs="Verdana" w:hAnsi="Verdana" w:eastAsia="Verdana" w:ascii="Verdana"/>
          <w:spacing w:val="0"/>
          <w:w w:val="100"/>
          <w:sz w:val="13"/>
          <w:szCs w:val="13"/>
        </w:rPr>
        <w:t>er</w:t>
      </w:r>
      <w:r>
        <w:rPr>
          <w:rFonts w:cs="Times New Roman" w:hAnsi="Times New Roman" w:eastAsia="Times New Roman" w:ascii="Times New Roman"/>
          <w:spacing w:val="5"/>
          <w:w w:val="100"/>
          <w:sz w:val="13"/>
          <w:szCs w:val="13"/>
        </w:rPr>
        <w:t> </w:t>
      </w:r>
      <w:r>
        <w:rPr>
          <w:rFonts w:cs="Verdana" w:hAnsi="Verdana" w:eastAsia="Verdana" w:ascii="Verdana"/>
          <w:spacing w:val="0"/>
          <w:w w:val="100"/>
          <w:sz w:val="13"/>
          <w:szCs w:val="13"/>
        </w:rPr>
        <w:t>l</w:t>
      </w:r>
      <w:r>
        <w:rPr>
          <w:rFonts w:cs="Verdana" w:hAnsi="Verdana" w:eastAsia="Verdana" w:ascii="Verdana"/>
          <w:spacing w:val="-1"/>
          <w:w w:val="100"/>
          <w:sz w:val="13"/>
          <w:szCs w:val="13"/>
        </w:rPr>
        <w:t>'</w:t>
      </w:r>
      <w:r>
        <w:rPr>
          <w:rFonts w:cs="Verdana" w:hAnsi="Verdana" w:eastAsia="Verdana" w:ascii="Verdana"/>
          <w:spacing w:val="-2"/>
          <w:w w:val="100"/>
          <w:sz w:val="13"/>
          <w:szCs w:val="13"/>
        </w:rPr>
        <w:t>o</w:t>
      </w:r>
      <w:r>
        <w:rPr>
          <w:rFonts w:cs="Verdana" w:hAnsi="Verdana" w:eastAsia="Verdana" w:ascii="Verdana"/>
          <w:spacing w:val="0"/>
          <w:w w:val="100"/>
          <w:sz w:val="13"/>
          <w:szCs w:val="13"/>
        </w:rPr>
        <w:t>ffre</w:t>
      </w:r>
      <w:r>
        <w:rPr>
          <w:rFonts w:cs="Times New Roman" w:hAnsi="Times New Roman" w:eastAsia="Times New Roman" w:ascii="Times New Roman"/>
          <w:spacing w:val="0"/>
          <w:w w:val="100"/>
          <w:sz w:val="13"/>
          <w:szCs w:val="13"/>
        </w:rPr>
        <w:t> </w:t>
      </w:r>
      <w:r>
        <w:rPr>
          <w:rFonts w:cs="Verdana" w:hAnsi="Verdana" w:eastAsia="Verdana" w:ascii="Verdana"/>
          <w:spacing w:val="0"/>
          <w:w w:val="100"/>
          <w:sz w:val="13"/>
          <w:szCs w:val="13"/>
        </w:rPr>
        <w:t>Env</w:t>
      </w:r>
      <w:r>
        <w:rPr>
          <w:rFonts w:cs="Verdana" w:hAnsi="Verdana" w:eastAsia="Verdana" w:ascii="Verdana"/>
          <w:spacing w:val="-2"/>
          <w:w w:val="100"/>
          <w:sz w:val="13"/>
          <w:szCs w:val="13"/>
        </w:rPr>
        <w:t>o</w:t>
      </w:r>
      <w:r>
        <w:rPr>
          <w:rFonts w:cs="Verdana" w:hAnsi="Verdana" w:eastAsia="Verdana" w:ascii="Verdana"/>
          <w:spacing w:val="0"/>
          <w:w w:val="100"/>
          <w:sz w:val="13"/>
          <w:szCs w:val="13"/>
        </w:rPr>
        <w:t>yer</w:t>
      </w:r>
      <w:r>
        <w:rPr>
          <w:rFonts w:cs="Times New Roman" w:hAnsi="Times New Roman" w:eastAsia="Times New Roman" w:ascii="Times New Roman"/>
          <w:spacing w:val="8"/>
          <w:w w:val="100"/>
          <w:sz w:val="13"/>
          <w:szCs w:val="13"/>
        </w:rPr>
        <w:t> </w:t>
      </w:r>
      <w:r>
        <w:rPr>
          <w:rFonts w:cs="Verdana" w:hAnsi="Verdana" w:eastAsia="Verdana" w:ascii="Verdana"/>
          <w:spacing w:val="-2"/>
          <w:w w:val="100"/>
          <w:sz w:val="13"/>
          <w:szCs w:val="13"/>
        </w:rPr>
        <w:t>p</w:t>
      </w:r>
      <w:r>
        <w:rPr>
          <w:rFonts w:cs="Verdana" w:hAnsi="Verdana" w:eastAsia="Verdana" w:ascii="Verdana"/>
          <w:spacing w:val="-1"/>
          <w:w w:val="100"/>
          <w:sz w:val="13"/>
          <w:szCs w:val="13"/>
        </w:rPr>
        <w:t>a</w:t>
      </w:r>
      <w:r>
        <w:rPr>
          <w:rFonts w:cs="Verdana" w:hAnsi="Verdana" w:eastAsia="Verdana" w:ascii="Verdana"/>
          <w:spacing w:val="0"/>
          <w:w w:val="100"/>
          <w:sz w:val="13"/>
          <w:szCs w:val="13"/>
        </w:rPr>
        <w:t>r</w:t>
      </w:r>
      <w:r>
        <w:rPr>
          <w:rFonts w:cs="Times New Roman" w:hAnsi="Times New Roman" w:eastAsia="Times New Roman" w:ascii="Times New Roman"/>
          <w:spacing w:val="11"/>
          <w:w w:val="100"/>
          <w:sz w:val="13"/>
          <w:szCs w:val="13"/>
        </w:rPr>
        <w:t> </w:t>
      </w:r>
      <w:r>
        <w:rPr>
          <w:rFonts w:cs="Verdana" w:hAnsi="Verdana" w:eastAsia="Verdana" w:ascii="Verdana"/>
          <w:spacing w:val="0"/>
          <w:w w:val="100"/>
          <w:sz w:val="13"/>
          <w:szCs w:val="13"/>
        </w:rPr>
        <w:t>e</w:t>
      </w:r>
      <w:r>
        <w:rPr>
          <w:rFonts w:cs="Verdana" w:hAnsi="Verdana" w:eastAsia="Verdana" w:ascii="Verdana"/>
          <w:spacing w:val="-1"/>
          <w:w w:val="100"/>
          <w:sz w:val="13"/>
          <w:szCs w:val="13"/>
        </w:rPr>
        <w:t>m</w:t>
      </w:r>
      <w:r>
        <w:rPr>
          <w:rFonts w:cs="Verdana" w:hAnsi="Verdana" w:eastAsia="Verdana" w:ascii="Verdana"/>
          <w:spacing w:val="-1"/>
          <w:w w:val="100"/>
          <w:sz w:val="13"/>
          <w:szCs w:val="13"/>
        </w:rPr>
        <w:t>a</w:t>
      </w:r>
      <w:r>
        <w:rPr>
          <w:rFonts w:cs="Verdana" w:hAnsi="Verdana" w:eastAsia="Verdana" w:ascii="Verdana"/>
          <w:spacing w:val="0"/>
          <w:w w:val="100"/>
          <w:sz w:val="13"/>
          <w:szCs w:val="13"/>
        </w:rPr>
        <w:t>il</w:t>
      </w:r>
      <w:r>
        <w:rPr>
          <w:rFonts w:cs="Verdana" w:hAnsi="Verdana" w:eastAsia="Verdana" w:ascii="Verdana"/>
          <w:spacing w:val="0"/>
          <w:w w:val="100"/>
          <w:sz w:val="13"/>
          <w:szCs w:val="13"/>
        </w:rPr>
      </w:r>
    </w:p>
    <w:p>
      <w:pPr>
        <w:rPr>
          <w:rFonts w:cs="Verdana" w:hAnsi="Verdana" w:eastAsia="Verdana" w:ascii="Verdana"/>
          <w:sz w:val="13"/>
          <w:szCs w:val="13"/>
        </w:rPr>
        <w:jc w:val="left"/>
        <w:spacing w:lineRule="exact" w:line="180"/>
        <w:ind w:left="43"/>
      </w:pPr>
      <w:r>
        <w:pict>
          <v:group style="position:absolute;margin-left:441.6pt;margin-top:18.0527pt;width:96.36pt;height:0pt;mso-position-horizontal-relative:page;mso-position-vertical-relative:paragraph;z-index:-289" coordorigin="8832,361" coordsize="1927,0">
            <v:shape style="position:absolute;left:8832;top:361;width:1927;height:0" coordorigin="8832,361" coordsize="1927,0" path="m8832,361l10759,361e" filled="f" stroked="t" strokeweight="0.46pt" strokecolor="#364249">
              <v:path arrowok="t"/>
            </v:shape>
            <w10:wrap type="none"/>
          </v:group>
        </w:pict>
      </w:r>
      <w:r>
        <w:pict>
          <v:shape type="#_x0000_t75" style="width:8.64pt;height:8.64pt">
            <v:imagedata o:title="" r:id="rId1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  <w:t>  </w:t>
      </w:r>
      <w:r>
        <w:rPr>
          <w:rFonts w:cs="Verdana" w:hAnsi="Verdana" w:eastAsia="Verdana" w:ascii="Verdana"/>
          <w:spacing w:val="1"/>
          <w:w w:val="100"/>
          <w:sz w:val="13"/>
          <w:szCs w:val="13"/>
        </w:rPr>
        <w:t>P</w:t>
      </w:r>
      <w:r>
        <w:rPr>
          <w:rFonts w:cs="Verdana" w:hAnsi="Verdana" w:eastAsia="Verdana" w:ascii="Verdana"/>
          <w:spacing w:val="-1"/>
          <w:w w:val="100"/>
          <w:sz w:val="13"/>
          <w:szCs w:val="13"/>
        </w:rPr>
        <w:t>a</w:t>
      </w:r>
      <w:r>
        <w:rPr>
          <w:rFonts w:cs="Verdana" w:hAnsi="Verdana" w:eastAsia="Verdana" w:ascii="Verdana"/>
          <w:spacing w:val="0"/>
          <w:w w:val="100"/>
          <w:sz w:val="13"/>
          <w:szCs w:val="13"/>
        </w:rPr>
        <w:t>r</w:t>
      </w:r>
      <w:r>
        <w:rPr>
          <w:rFonts w:cs="Verdana" w:hAnsi="Verdana" w:eastAsia="Verdana" w:ascii="Verdana"/>
          <w:spacing w:val="-1"/>
          <w:w w:val="100"/>
          <w:sz w:val="13"/>
          <w:szCs w:val="13"/>
        </w:rPr>
        <w:t>t</w:t>
      </w:r>
      <w:r>
        <w:rPr>
          <w:rFonts w:cs="Verdana" w:hAnsi="Verdana" w:eastAsia="Verdana" w:ascii="Verdana"/>
          <w:spacing w:val="-1"/>
          <w:w w:val="100"/>
          <w:sz w:val="13"/>
          <w:szCs w:val="13"/>
        </w:rPr>
        <w:t>a</w:t>
      </w:r>
      <w:r>
        <w:rPr>
          <w:rFonts w:cs="Verdana" w:hAnsi="Verdana" w:eastAsia="Verdana" w:ascii="Verdana"/>
          <w:spacing w:val="-2"/>
          <w:w w:val="100"/>
          <w:sz w:val="13"/>
          <w:szCs w:val="13"/>
        </w:rPr>
        <w:t>g</w:t>
      </w:r>
      <w:r>
        <w:rPr>
          <w:rFonts w:cs="Verdana" w:hAnsi="Verdana" w:eastAsia="Verdana" w:ascii="Verdana"/>
          <w:spacing w:val="0"/>
          <w:w w:val="100"/>
          <w:sz w:val="13"/>
          <w:szCs w:val="13"/>
        </w:rPr>
        <w:t>er</w:t>
      </w:r>
      <w:r>
        <w:rPr>
          <w:rFonts w:cs="Verdana" w:hAnsi="Verdana" w:eastAsia="Verdana" w:ascii="Verdana"/>
          <w:spacing w:val="0"/>
          <w:w w:val="100"/>
          <w:position w:val="0"/>
          <w:sz w:val="13"/>
          <w:szCs w:val="13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Verdana" w:hAnsi="Verdana" w:eastAsia="Verdana" w:ascii="Verdana"/>
          <w:sz w:val="13"/>
          <w:szCs w:val="13"/>
        </w:rPr>
        <w:jc w:val="left"/>
        <w:ind w:left="324"/>
      </w:pPr>
      <w:r>
        <w:pict>
          <v:group style="position:absolute;margin-left:441.37pt;margin-top:-0.305669pt;width:96.82pt;height:12.17pt;mso-position-horizontal-relative:page;mso-position-vertical-relative:paragraph;z-index:-288" coordorigin="8827,-6" coordsize="1936,243">
            <v:group style="position:absolute;left:8832;top:233;width:1927;height:0" coordorigin="8832,233" coordsize="1927,0">
              <v:shape style="position:absolute;left:8832;top:233;width:1927;height:0" coordorigin="8832,233" coordsize="1927,0" path="m8832,233l10759,233e" filled="f" stroked="t" strokeweight="0.46pt" strokecolor="#364249">
                <v:path arrowok="t"/>
              </v:shape>
              <v:shape type="#_x0000_t75" style="position:absolute;left:8834;top:-6;width:235;height:235">
                <v:imagedata o:title="" r:id="rId15"/>
              </v:shape>
            </v:group>
            <w10:wrap type="none"/>
          </v:group>
        </w:pict>
      </w:r>
      <w:r>
        <w:rPr>
          <w:rFonts w:cs="Verdana" w:hAnsi="Verdana" w:eastAsia="Verdana" w:ascii="Verdana"/>
          <w:spacing w:val="0"/>
          <w:w w:val="100"/>
          <w:sz w:val="13"/>
          <w:szCs w:val="13"/>
        </w:rPr>
        <w:t>Si</w:t>
      </w:r>
      <w:r>
        <w:rPr>
          <w:rFonts w:cs="Verdana" w:hAnsi="Verdana" w:eastAsia="Verdana" w:ascii="Verdana"/>
          <w:spacing w:val="-2"/>
          <w:w w:val="100"/>
          <w:sz w:val="13"/>
          <w:szCs w:val="13"/>
        </w:rPr>
        <w:t>g</w:t>
      </w:r>
      <w:r>
        <w:rPr>
          <w:rFonts w:cs="Verdana" w:hAnsi="Verdana" w:eastAsia="Verdana" w:ascii="Verdana"/>
          <w:spacing w:val="0"/>
          <w:w w:val="100"/>
          <w:sz w:val="13"/>
          <w:szCs w:val="13"/>
        </w:rPr>
        <w:t>n</w:t>
      </w:r>
      <w:r>
        <w:rPr>
          <w:rFonts w:cs="Verdana" w:hAnsi="Verdana" w:eastAsia="Verdana" w:ascii="Verdana"/>
          <w:spacing w:val="-1"/>
          <w:w w:val="100"/>
          <w:sz w:val="13"/>
          <w:szCs w:val="13"/>
        </w:rPr>
        <w:t>a</w:t>
      </w:r>
      <w:r>
        <w:rPr>
          <w:rFonts w:cs="Verdana" w:hAnsi="Verdana" w:eastAsia="Verdana" w:ascii="Verdana"/>
          <w:spacing w:val="0"/>
          <w:w w:val="100"/>
          <w:sz w:val="13"/>
          <w:szCs w:val="13"/>
        </w:rPr>
        <w:t>ler</w:t>
      </w:r>
      <w:r>
        <w:rPr>
          <w:rFonts w:cs="Times New Roman" w:hAnsi="Times New Roman" w:eastAsia="Times New Roman" w:ascii="Times New Roman"/>
          <w:spacing w:val="6"/>
          <w:w w:val="100"/>
          <w:sz w:val="13"/>
          <w:szCs w:val="13"/>
        </w:rPr>
        <w:t> </w:t>
      </w:r>
      <w:r>
        <w:rPr>
          <w:rFonts w:cs="Verdana" w:hAnsi="Verdana" w:eastAsia="Verdana" w:ascii="Verdana"/>
          <w:spacing w:val="0"/>
          <w:w w:val="100"/>
          <w:sz w:val="13"/>
          <w:szCs w:val="13"/>
        </w:rPr>
        <w:t>ce</w:t>
      </w:r>
      <w:r>
        <w:rPr>
          <w:rFonts w:cs="Verdana" w:hAnsi="Verdana" w:eastAsia="Verdana" w:ascii="Verdana"/>
          <w:spacing w:val="-1"/>
          <w:w w:val="100"/>
          <w:sz w:val="13"/>
          <w:szCs w:val="13"/>
        </w:rPr>
        <w:t>t</w:t>
      </w:r>
      <w:r>
        <w:rPr>
          <w:rFonts w:cs="Verdana" w:hAnsi="Verdana" w:eastAsia="Verdana" w:ascii="Verdana"/>
          <w:spacing w:val="-1"/>
          <w:w w:val="100"/>
          <w:sz w:val="13"/>
          <w:szCs w:val="13"/>
        </w:rPr>
        <w:t>t</w:t>
      </w:r>
      <w:r>
        <w:rPr>
          <w:rFonts w:cs="Verdana" w:hAnsi="Verdana" w:eastAsia="Verdana" w:ascii="Verdana"/>
          <w:spacing w:val="0"/>
          <w:w w:val="100"/>
          <w:sz w:val="13"/>
          <w:szCs w:val="13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13"/>
          <w:szCs w:val="13"/>
        </w:rPr>
        <w:t> </w:t>
      </w:r>
      <w:r>
        <w:rPr>
          <w:rFonts w:cs="Verdana" w:hAnsi="Verdana" w:eastAsia="Verdana" w:ascii="Verdana"/>
          <w:spacing w:val="1"/>
          <w:w w:val="100"/>
          <w:sz w:val="13"/>
          <w:szCs w:val="13"/>
        </w:rPr>
        <w:t>o</w:t>
      </w:r>
      <w:r>
        <w:rPr>
          <w:rFonts w:cs="Verdana" w:hAnsi="Verdana" w:eastAsia="Verdana" w:ascii="Verdana"/>
          <w:spacing w:val="-2"/>
          <w:w w:val="100"/>
          <w:sz w:val="13"/>
          <w:szCs w:val="13"/>
        </w:rPr>
        <w:t>f</w:t>
      </w:r>
      <w:r>
        <w:rPr>
          <w:rFonts w:cs="Verdana" w:hAnsi="Verdana" w:eastAsia="Verdana" w:ascii="Verdana"/>
          <w:spacing w:val="0"/>
          <w:w w:val="100"/>
          <w:sz w:val="13"/>
          <w:szCs w:val="13"/>
        </w:rPr>
        <w:t>fre</w:t>
      </w:r>
      <w:r>
        <w:rPr>
          <w:rFonts w:cs="Verdana" w:hAnsi="Verdana" w:eastAsia="Verdana" w:ascii="Verdana"/>
          <w:spacing w:val="0"/>
          <w:w w:val="100"/>
          <w:sz w:val="13"/>
          <w:szCs w:val="13"/>
        </w:rPr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Verdana" w:hAnsi="Verdana" w:eastAsia="Verdana" w:ascii="Verdana"/>
          <w:sz w:val="14"/>
          <w:szCs w:val="14"/>
        </w:rPr>
        <w:jc w:val="left"/>
      </w:pPr>
      <w:r>
        <w:rPr>
          <w:rFonts w:cs="Verdana" w:hAnsi="Verdana" w:eastAsia="Verdana" w:ascii="Verdana"/>
          <w:b/>
          <w:color w:val="2C3941"/>
          <w:spacing w:val="-1"/>
          <w:w w:val="100"/>
          <w:sz w:val="14"/>
          <w:szCs w:val="14"/>
        </w:rPr>
        <w:t>P</w:t>
      </w:r>
      <w:r>
        <w:rPr>
          <w:rFonts w:cs="Verdana" w:hAnsi="Verdana" w:eastAsia="Verdana" w:ascii="Verdana"/>
          <w:b/>
          <w:color w:val="2C3941"/>
          <w:spacing w:val="0"/>
          <w:w w:val="100"/>
          <w:sz w:val="14"/>
          <w:szCs w:val="14"/>
        </w:rPr>
        <w:t>LUS</w:t>
      </w:r>
      <w:r>
        <w:rPr>
          <w:rFonts w:cs="Times New Roman" w:hAnsi="Times New Roman" w:eastAsia="Times New Roman" w:ascii="Times New Roman"/>
          <w:b/>
          <w:color w:val="2C3941"/>
          <w:spacing w:val="8"/>
          <w:w w:val="100"/>
          <w:sz w:val="14"/>
          <w:szCs w:val="14"/>
        </w:rPr>
        <w:t> </w:t>
      </w:r>
      <w:r>
        <w:rPr>
          <w:rFonts w:cs="Verdana" w:hAnsi="Verdana" w:eastAsia="Verdana" w:ascii="Verdana"/>
          <w:b/>
          <w:color w:val="2C3941"/>
          <w:spacing w:val="0"/>
          <w:w w:val="100"/>
          <w:sz w:val="14"/>
          <w:szCs w:val="14"/>
        </w:rPr>
        <w:t>D</w:t>
      </w:r>
      <w:r>
        <w:rPr>
          <w:rFonts w:cs="Verdana" w:hAnsi="Verdana" w:eastAsia="Verdana" w:ascii="Verdana"/>
          <w:b/>
          <w:color w:val="2C3941"/>
          <w:spacing w:val="2"/>
          <w:w w:val="100"/>
          <w:sz w:val="14"/>
          <w:szCs w:val="14"/>
        </w:rPr>
        <w:t>'</w:t>
      </w:r>
      <w:r>
        <w:rPr>
          <w:rFonts w:cs="Verdana" w:hAnsi="Verdana" w:eastAsia="Verdana" w:ascii="Verdana"/>
          <w:b/>
          <w:color w:val="2C3941"/>
          <w:spacing w:val="-1"/>
          <w:w w:val="100"/>
          <w:sz w:val="14"/>
          <w:szCs w:val="14"/>
        </w:rPr>
        <w:t>O</w:t>
      </w:r>
      <w:r>
        <w:rPr>
          <w:rFonts w:cs="Verdana" w:hAnsi="Verdana" w:eastAsia="Verdana" w:ascii="Verdana"/>
          <w:b/>
          <w:color w:val="2C3941"/>
          <w:spacing w:val="1"/>
          <w:w w:val="100"/>
          <w:sz w:val="14"/>
          <w:szCs w:val="14"/>
        </w:rPr>
        <w:t>F</w:t>
      </w:r>
      <w:r>
        <w:rPr>
          <w:rFonts w:cs="Verdana" w:hAnsi="Verdana" w:eastAsia="Verdana" w:ascii="Verdana"/>
          <w:b/>
          <w:color w:val="2C3941"/>
          <w:spacing w:val="-2"/>
          <w:w w:val="100"/>
          <w:sz w:val="14"/>
          <w:szCs w:val="14"/>
        </w:rPr>
        <w:t>F</w:t>
      </w:r>
      <w:r>
        <w:rPr>
          <w:rFonts w:cs="Verdana" w:hAnsi="Verdana" w:eastAsia="Verdana" w:ascii="Verdana"/>
          <w:b/>
          <w:color w:val="2C3941"/>
          <w:spacing w:val="1"/>
          <w:w w:val="100"/>
          <w:sz w:val="14"/>
          <w:szCs w:val="14"/>
        </w:rPr>
        <w:t>R</w:t>
      </w:r>
      <w:r>
        <w:rPr>
          <w:rFonts w:cs="Verdana" w:hAnsi="Verdana" w:eastAsia="Verdana" w:ascii="Verdana"/>
          <w:b/>
          <w:color w:val="2C3941"/>
          <w:spacing w:val="-2"/>
          <w:w w:val="100"/>
          <w:sz w:val="14"/>
          <w:szCs w:val="14"/>
        </w:rPr>
        <w:t>E</w:t>
      </w:r>
      <w:r>
        <w:rPr>
          <w:rFonts w:cs="Verdana" w:hAnsi="Verdana" w:eastAsia="Verdana" w:ascii="Verdana"/>
          <w:b/>
          <w:color w:val="2C3941"/>
          <w:spacing w:val="0"/>
          <w:w w:val="100"/>
          <w:sz w:val="14"/>
          <w:szCs w:val="14"/>
        </w:rPr>
        <w:t>S</w:t>
      </w:r>
      <w:r>
        <w:rPr>
          <w:rFonts w:cs="Verdana" w:hAnsi="Verdana" w:eastAsia="Verdana" w:ascii="Verdana"/>
          <w:color w:val="000000"/>
          <w:spacing w:val="0"/>
          <w:w w:val="100"/>
          <w:sz w:val="14"/>
          <w:szCs w:val="14"/>
        </w:rPr>
      </w:r>
    </w:p>
    <w:p>
      <w:pPr>
        <w:rPr>
          <w:sz w:val="13"/>
          <w:szCs w:val="13"/>
        </w:rPr>
        <w:jc w:val="left"/>
        <w:spacing w:before="10" w:lineRule="exact" w:line="120"/>
      </w:pPr>
      <w:r>
        <w:rPr>
          <w:sz w:val="13"/>
          <w:szCs w:val="13"/>
        </w:rPr>
      </w:r>
    </w:p>
    <w:p>
      <w:pPr>
        <w:rPr>
          <w:rFonts w:cs="Verdana" w:hAnsi="Verdana" w:eastAsia="Verdana" w:ascii="Verdana"/>
          <w:sz w:val="13"/>
          <w:szCs w:val="13"/>
        </w:rPr>
        <w:jc w:val="left"/>
      </w:pPr>
      <w:r>
        <w:pict>
          <v:group style="position:absolute;margin-left:441.6pt;margin-top:14.5144pt;width:96.36pt;height:0pt;mso-position-horizontal-relative:page;mso-position-vertical-relative:paragraph;z-index:-287" coordorigin="8832,290" coordsize="1927,0">
            <v:shape style="position:absolute;left:8832;top:290;width:1927;height:0" coordorigin="8832,290" coordsize="1927,0" path="m8832,290l10759,290e" filled="f" stroked="t" strokeweight="0.46pt" strokecolor="#364249">
              <v:path arrowok="t"/>
            </v:shape>
            <w10:wrap type="none"/>
          </v:group>
        </w:pict>
      </w:r>
      <w:r>
        <w:rPr>
          <w:rFonts w:cs="Verdana" w:hAnsi="Verdana" w:eastAsia="Verdana" w:ascii="Verdana"/>
          <w:spacing w:val="-1"/>
          <w:w w:val="100"/>
          <w:sz w:val="13"/>
          <w:szCs w:val="13"/>
        </w:rPr>
        <w:t>T</w:t>
      </w:r>
      <w:r>
        <w:rPr>
          <w:rFonts w:cs="Verdana" w:hAnsi="Verdana" w:eastAsia="Verdana" w:ascii="Verdana"/>
          <w:spacing w:val="-2"/>
          <w:w w:val="100"/>
          <w:sz w:val="13"/>
          <w:szCs w:val="13"/>
        </w:rPr>
        <w:t>o</w:t>
      </w:r>
      <w:r>
        <w:rPr>
          <w:rFonts w:cs="Verdana" w:hAnsi="Verdana" w:eastAsia="Verdana" w:ascii="Verdana"/>
          <w:spacing w:val="0"/>
          <w:w w:val="100"/>
          <w:sz w:val="13"/>
          <w:szCs w:val="13"/>
        </w:rPr>
        <w:t>u</w:t>
      </w:r>
      <w:r>
        <w:rPr>
          <w:rFonts w:cs="Verdana" w:hAnsi="Verdana" w:eastAsia="Verdana" w:ascii="Verdana"/>
          <w:spacing w:val="-1"/>
          <w:w w:val="100"/>
          <w:sz w:val="13"/>
          <w:szCs w:val="13"/>
        </w:rPr>
        <w:t>t</w:t>
      </w:r>
      <w:r>
        <w:rPr>
          <w:rFonts w:cs="Verdana" w:hAnsi="Verdana" w:eastAsia="Verdana" w:ascii="Verdana"/>
          <w:spacing w:val="0"/>
          <w:w w:val="100"/>
          <w:sz w:val="13"/>
          <w:szCs w:val="13"/>
        </w:rPr>
        <w:t>es</w:t>
      </w:r>
      <w:r>
        <w:rPr>
          <w:rFonts w:cs="Times New Roman" w:hAnsi="Times New Roman" w:eastAsia="Times New Roman" w:ascii="Times New Roman"/>
          <w:spacing w:val="9"/>
          <w:w w:val="100"/>
          <w:sz w:val="13"/>
          <w:szCs w:val="13"/>
        </w:rPr>
        <w:t> </w:t>
      </w:r>
      <w:r>
        <w:rPr>
          <w:rFonts w:cs="Verdana" w:hAnsi="Verdana" w:eastAsia="Verdana" w:ascii="Verdana"/>
          <w:spacing w:val="0"/>
          <w:w w:val="100"/>
          <w:sz w:val="13"/>
          <w:szCs w:val="13"/>
        </w:rPr>
        <w:t>l</w:t>
      </w:r>
      <w:r>
        <w:rPr>
          <w:rFonts w:cs="Verdana" w:hAnsi="Verdana" w:eastAsia="Verdana" w:ascii="Verdana"/>
          <w:spacing w:val="-3"/>
          <w:w w:val="100"/>
          <w:sz w:val="13"/>
          <w:szCs w:val="13"/>
        </w:rPr>
        <w:t>e</w:t>
      </w:r>
      <w:r>
        <w:rPr>
          <w:rFonts w:cs="Verdana" w:hAnsi="Verdana" w:eastAsia="Verdana" w:ascii="Verdana"/>
          <w:spacing w:val="0"/>
          <w:w w:val="100"/>
          <w:sz w:val="13"/>
          <w:szCs w:val="13"/>
        </w:rPr>
        <w:t>s</w:t>
      </w:r>
      <w:r>
        <w:rPr>
          <w:rFonts w:cs="Times New Roman" w:hAnsi="Times New Roman" w:eastAsia="Times New Roman" w:ascii="Times New Roman"/>
          <w:spacing w:val="11"/>
          <w:w w:val="100"/>
          <w:sz w:val="13"/>
          <w:szCs w:val="13"/>
        </w:rPr>
        <w:t> </w:t>
      </w:r>
      <w:r>
        <w:rPr>
          <w:rFonts w:cs="Verdana" w:hAnsi="Verdana" w:eastAsia="Verdana" w:ascii="Verdana"/>
          <w:spacing w:val="1"/>
          <w:w w:val="100"/>
          <w:sz w:val="13"/>
          <w:szCs w:val="13"/>
        </w:rPr>
        <w:t>o</w:t>
      </w:r>
      <w:r>
        <w:rPr>
          <w:rFonts w:cs="Verdana" w:hAnsi="Verdana" w:eastAsia="Verdana" w:ascii="Verdana"/>
          <w:spacing w:val="-2"/>
          <w:w w:val="100"/>
          <w:sz w:val="13"/>
          <w:szCs w:val="13"/>
        </w:rPr>
        <w:t>f</w:t>
      </w:r>
      <w:r>
        <w:rPr>
          <w:rFonts w:cs="Verdana" w:hAnsi="Verdana" w:eastAsia="Verdana" w:ascii="Verdana"/>
          <w:spacing w:val="0"/>
          <w:w w:val="100"/>
          <w:sz w:val="13"/>
          <w:szCs w:val="13"/>
        </w:rPr>
        <w:t>fres</w:t>
      </w:r>
      <w:r>
        <w:rPr>
          <w:rFonts w:cs="Times New Roman" w:hAnsi="Times New Roman" w:eastAsia="Times New Roman" w:ascii="Times New Roman"/>
          <w:spacing w:val="9"/>
          <w:w w:val="100"/>
          <w:sz w:val="13"/>
          <w:szCs w:val="13"/>
        </w:rPr>
        <w:t> </w:t>
      </w:r>
      <w:r>
        <w:rPr>
          <w:rFonts w:cs="Verdana" w:hAnsi="Verdana" w:eastAsia="Verdana" w:ascii="Verdana"/>
          <w:spacing w:val="-2"/>
          <w:w w:val="100"/>
          <w:sz w:val="13"/>
          <w:szCs w:val="13"/>
        </w:rPr>
        <w:t>A</w:t>
      </w:r>
      <w:r>
        <w:rPr>
          <w:rFonts w:cs="Verdana" w:hAnsi="Verdana" w:eastAsia="Verdana" w:ascii="Verdana"/>
          <w:spacing w:val="1"/>
          <w:w w:val="100"/>
          <w:sz w:val="13"/>
          <w:szCs w:val="13"/>
        </w:rPr>
        <w:t>d</w:t>
      </w:r>
      <w:r>
        <w:rPr>
          <w:rFonts w:cs="Verdana" w:hAnsi="Verdana" w:eastAsia="Verdana" w:ascii="Verdana"/>
          <w:spacing w:val="0"/>
          <w:w w:val="100"/>
          <w:sz w:val="13"/>
          <w:szCs w:val="13"/>
        </w:rPr>
        <w:t>e</w:t>
      </w:r>
      <w:r>
        <w:rPr>
          <w:rFonts w:cs="Verdana" w:hAnsi="Verdana" w:eastAsia="Verdana" w:ascii="Verdana"/>
          <w:spacing w:val="-3"/>
          <w:w w:val="100"/>
          <w:sz w:val="13"/>
          <w:szCs w:val="13"/>
        </w:rPr>
        <w:t>c</w:t>
      </w:r>
      <w:r>
        <w:rPr>
          <w:rFonts w:cs="Verdana" w:hAnsi="Verdana" w:eastAsia="Verdana" w:ascii="Verdana"/>
          <w:spacing w:val="0"/>
          <w:w w:val="100"/>
          <w:sz w:val="13"/>
          <w:szCs w:val="13"/>
        </w:rPr>
        <w:t>co</w:t>
      </w:r>
      <w:r>
        <w:rPr>
          <w:rFonts w:cs="Verdana" w:hAnsi="Verdana" w:eastAsia="Verdana" w:ascii="Verdana"/>
          <w:spacing w:val="0"/>
          <w:w w:val="100"/>
          <w:sz w:val="13"/>
          <w:szCs w:val="13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Verdana" w:hAnsi="Verdana" w:eastAsia="Verdana" w:ascii="Verdana"/>
          <w:sz w:val="13"/>
          <w:szCs w:val="13"/>
        </w:rPr>
        <w:jc w:val="left"/>
      </w:pPr>
      <w:r>
        <w:pict>
          <v:group style="position:absolute;margin-left:441.6pt;margin-top:14.5144pt;width:96.36pt;height:0pt;mso-position-horizontal-relative:page;mso-position-vertical-relative:paragraph;z-index:-286" coordorigin="8832,290" coordsize="1927,0">
            <v:shape style="position:absolute;left:8832;top:290;width:1927;height:0" coordorigin="8832,290" coordsize="1927,0" path="m8832,290l10759,290e" filled="f" stroked="t" strokeweight="0.46pt" strokecolor="#364249">
              <v:path arrowok="t"/>
            </v:shape>
            <w10:wrap type="none"/>
          </v:group>
        </w:pict>
      </w:r>
      <w:r>
        <w:rPr>
          <w:rFonts w:cs="Verdana" w:hAnsi="Verdana" w:eastAsia="Verdana" w:ascii="Verdana"/>
          <w:spacing w:val="-2"/>
          <w:w w:val="100"/>
          <w:sz w:val="13"/>
          <w:szCs w:val="13"/>
        </w:rPr>
        <w:t>L</w:t>
      </w:r>
      <w:r>
        <w:rPr>
          <w:rFonts w:cs="Verdana" w:hAnsi="Verdana" w:eastAsia="Verdana" w:ascii="Verdana"/>
          <w:spacing w:val="0"/>
          <w:w w:val="100"/>
          <w:sz w:val="13"/>
          <w:szCs w:val="13"/>
        </w:rPr>
        <w:t>es</w:t>
      </w:r>
      <w:r>
        <w:rPr>
          <w:rFonts w:cs="Times New Roman" w:hAnsi="Times New Roman" w:eastAsia="Times New Roman" w:ascii="Times New Roman"/>
          <w:spacing w:val="11"/>
          <w:w w:val="100"/>
          <w:sz w:val="13"/>
          <w:szCs w:val="13"/>
        </w:rPr>
        <w:t> </w:t>
      </w:r>
      <w:r>
        <w:rPr>
          <w:rFonts w:cs="Verdana" w:hAnsi="Verdana" w:eastAsia="Verdana" w:ascii="Verdana"/>
          <w:spacing w:val="1"/>
          <w:w w:val="100"/>
          <w:sz w:val="13"/>
          <w:szCs w:val="13"/>
        </w:rPr>
        <w:t>o</w:t>
      </w:r>
      <w:r>
        <w:rPr>
          <w:rFonts w:cs="Verdana" w:hAnsi="Verdana" w:eastAsia="Verdana" w:ascii="Verdana"/>
          <w:spacing w:val="-2"/>
          <w:w w:val="100"/>
          <w:sz w:val="13"/>
          <w:szCs w:val="13"/>
        </w:rPr>
        <w:t>f</w:t>
      </w:r>
      <w:r>
        <w:rPr>
          <w:rFonts w:cs="Verdana" w:hAnsi="Verdana" w:eastAsia="Verdana" w:ascii="Verdana"/>
          <w:spacing w:val="0"/>
          <w:w w:val="100"/>
          <w:sz w:val="13"/>
          <w:szCs w:val="13"/>
        </w:rPr>
        <w:t>fres</w:t>
      </w:r>
      <w:r>
        <w:rPr>
          <w:rFonts w:cs="Times New Roman" w:hAnsi="Times New Roman" w:eastAsia="Times New Roman" w:ascii="Times New Roman"/>
          <w:spacing w:val="9"/>
          <w:w w:val="100"/>
          <w:sz w:val="13"/>
          <w:szCs w:val="13"/>
        </w:rPr>
        <w:t> </w:t>
      </w:r>
      <w:r>
        <w:rPr>
          <w:rFonts w:cs="Verdana" w:hAnsi="Verdana" w:eastAsia="Verdana" w:ascii="Verdana"/>
          <w:spacing w:val="-2"/>
          <w:w w:val="100"/>
          <w:sz w:val="13"/>
          <w:szCs w:val="13"/>
        </w:rPr>
        <w:t>d</w:t>
      </w:r>
      <w:r>
        <w:rPr>
          <w:rFonts w:cs="Verdana" w:hAnsi="Verdana" w:eastAsia="Verdana" w:ascii="Verdana"/>
          <w:spacing w:val="0"/>
          <w:w w:val="100"/>
          <w:sz w:val="13"/>
          <w:szCs w:val="13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13"/>
          <w:szCs w:val="13"/>
        </w:rPr>
        <w:t> </w:t>
      </w:r>
      <w:r>
        <w:rPr>
          <w:rFonts w:cs="Verdana" w:hAnsi="Verdana" w:eastAsia="Verdana" w:ascii="Verdana"/>
          <w:spacing w:val="0"/>
          <w:w w:val="100"/>
          <w:sz w:val="13"/>
          <w:szCs w:val="13"/>
        </w:rPr>
        <w:t>ce</w:t>
      </w:r>
      <w:r>
        <w:rPr>
          <w:rFonts w:cs="Verdana" w:hAnsi="Verdana" w:eastAsia="Verdana" w:ascii="Verdana"/>
          <w:spacing w:val="-1"/>
          <w:w w:val="100"/>
          <w:sz w:val="13"/>
          <w:szCs w:val="13"/>
        </w:rPr>
        <w:t>t</w:t>
      </w:r>
      <w:r>
        <w:rPr>
          <w:rFonts w:cs="Verdana" w:hAnsi="Verdana" w:eastAsia="Verdana" w:ascii="Verdana"/>
          <w:spacing w:val="-1"/>
          <w:w w:val="100"/>
          <w:sz w:val="13"/>
          <w:szCs w:val="13"/>
        </w:rPr>
        <w:t>t</w:t>
      </w:r>
      <w:r>
        <w:rPr>
          <w:rFonts w:cs="Verdana" w:hAnsi="Verdana" w:eastAsia="Verdana" w:ascii="Verdana"/>
          <w:spacing w:val="0"/>
          <w:w w:val="100"/>
          <w:sz w:val="13"/>
          <w:szCs w:val="13"/>
        </w:rPr>
        <w:t>e</w:t>
      </w:r>
      <w:r>
        <w:rPr>
          <w:rFonts w:cs="Times New Roman" w:hAnsi="Times New Roman" w:eastAsia="Times New Roman" w:ascii="Times New Roman"/>
          <w:spacing w:val="7"/>
          <w:w w:val="100"/>
          <w:sz w:val="13"/>
          <w:szCs w:val="13"/>
        </w:rPr>
        <w:t> </w:t>
      </w:r>
      <w:r>
        <w:rPr>
          <w:rFonts w:cs="Verdana" w:hAnsi="Verdana" w:eastAsia="Verdana" w:ascii="Verdana"/>
          <w:spacing w:val="1"/>
          <w:w w:val="100"/>
          <w:sz w:val="13"/>
          <w:szCs w:val="13"/>
        </w:rPr>
        <w:t>a</w:t>
      </w:r>
      <w:r>
        <w:rPr>
          <w:rFonts w:cs="Verdana" w:hAnsi="Verdana" w:eastAsia="Verdana" w:ascii="Verdana"/>
          <w:spacing w:val="-2"/>
          <w:w w:val="100"/>
          <w:sz w:val="13"/>
          <w:szCs w:val="13"/>
        </w:rPr>
        <w:t>g</w:t>
      </w:r>
      <w:r>
        <w:rPr>
          <w:rFonts w:cs="Verdana" w:hAnsi="Verdana" w:eastAsia="Verdana" w:ascii="Verdana"/>
          <w:spacing w:val="0"/>
          <w:w w:val="100"/>
          <w:sz w:val="13"/>
          <w:szCs w:val="13"/>
        </w:rPr>
        <w:t>ence</w:t>
      </w:r>
      <w:r>
        <w:rPr>
          <w:rFonts w:cs="Verdana" w:hAnsi="Verdana" w:eastAsia="Verdana" w:ascii="Verdana"/>
          <w:spacing w:val="0"/>
          <w:w w:val="100"/>
          <w:sz w:val="13"/>
          <w:szCs w:val="13"/>
        </w:rPr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Verdana" w:hAnsi="Verdana" w:eastAsia="Verdana" w:ascii="Verdana"/>
          <w:sz w:val="13"/>
          <w:szCs w:val="13"/>
        </w:rPr>
        <w:jc w:val="left"/>
        <w:spacing w:lineRule="auto" w:line="251"/>
        <w:ind w:right="1365"/>
        <w:sectPr>
          <w:type w:val="continuous"/>
          <w:pgSz w:w="11900" w:h="16840"/>
          <w:pgMar w:top="200" w:bottom="0" w:left="0" w:right="0"/>
          <w:cols w:num="3" w:equalWidth="off">
            <w:col w:w="3476" w:space="340"/>
            <w:col w:w="4712" w:space="307"/>
            <w:col w:w="3065"/>
          </w:cols>
        </w:sectPr>
      </w:pPr>
      <w:r>
        <w:pict>
          <v:group style="position:absolute;margin-left:441.6pt;margin-top:22.6744pt;width:96.36pt;height:0pt;mso-position-horizontal-relative:page;mso-position-vertical-relative:paragraph;z-index:-285" coordorigin="8832,453" coordsize="1927,0">
            <v:shape style="position:absolute;left:8832;top:453;width:1927;height:0" coordorigin="8832,453" coordsize="1927,0" path="m8832,453l10759,453e" filled="f" stroked="t" strokeweight="0.46pt" strokecolor="#364249">
              <v:path arrowok="t"/>
            </v:shape>
            <w10:wrap type="none"/>
          </v:group>
        </w:pict>
      </w:r>
      <w:r>
        <w:rPr>
          <w:rFonts w:cs="Verdana" w:hAnsi="Verdana" w:eastAsia="Verdana" w:ascii="Verdana"/>
          <w:spacing w:val="-1"/>
          <w:w w:val="100"/>
          <w:sz w:val="13"/>
          <w:szCs w:val="13"/>
        </w:rPr>
        <w:t>R</w:t>
      </w:r>
      <w:r>
        <w:rPr>
          <w:rFonts w:cs="Verdana" w:hAnsi="Verdana" w:eastAsia="Verdana" w:ascii="Verdana"/>
          <w:spacing w:val="0"/>
          <w:w w:val="100"/>
          <w:sz w:val="13"/>
          <w:szCs w:val="13"/>
        </w:rPr>
        <w:t>e</w:t>
      </w:r>
      <w:r>
        <w:rPr>
          <w:rFonts w:cs="Verdana" w:hAnsi="Verdana" w:eastAsia="Verdana" w:ascii="Verdana"/>
          <w:spacing w:val="-1"/>
          <w:w w:val="100"/>
          <w:sz w:val="13"/>
          <w:szCs w:val="13"/>
        </w:rPr>
        <w:t>t</w:t>
      </w:r>
      <w:r>
        <w:rPr>
          <w:rFonts w:cs="Verdana" w:hAnsi="Verdana" w:eastAsia="Verdana" w:ascii="Verdana"/>
          <w:spacing w:val="-2"/>
          <w:w w:val="100"/>
          <w:sz w:val="13"/>
          <w:szCs w:val="13"/>
        </w:rPr>
        <w:t>o</w:t>
      </w:r>
      <w:r>
        <w:rPr>
          <w:rFonts w:cs="Verdana" w:hAnsi="Verdana" w:eastAsia="Verdana" w:ascii="Verdana"/>
          <w:spacing w:val="0"/>
          <w:w w:val="100"/>
          <w:sz w:val="13"/>
          <w:szCs w:val="13"/>
        </w:rPr>
        <w:t>ur</w:t>
      </w:r>
      <w:r>
        <w:rPr>
          <w:rFonts w:cs="Times New Roman" w:hAnsi="Times New Roman" w:eastAsia="Times New Roman" w:ascii="Times New Roman"/>
          <w:spacing w:val="9"/>
          <w:w w:val="100"/>
          <w:sz w:val="13"/>
          <w:szCs w:val="13"/>
        </w:rPr>
        <w:t> </w:t>
      </w:r>
      <w:r>
        <w:rPr>
          <w:rFonts w:cs="Verdana" w:hAnsi="Verdana" w:eastAsia="Verdana" w:ascii="Verdana"/>
          <w:spacing w:val="-1"/>
          <w:w w:val="100"/>
          <w:sz w:val="13"/>
          <w:szCs w:val="13"/>
        </w:rPr>
        <w:t>a</w:t>
      </w:r>
      <w:r>
        <w:rPr>
          <w:rFonts w:cs="Verdana" w:hAnsi="Verdana" w:eastAsia="Verdana" w:ascii="Verdana"/>
          <w:spacing w:val="0"/>
          <w:w w:val="100"/>
          <w:sz w:val="13"/>
          <w:szCs w:val="13"/>
        </w:rPr>
        <w:t>ux</w:t>
      </w:r>
      <w:r>
        <w:rPr>
          <w:rFonts w:cs="Times New Roman" w:hAnsi="Times New Roman" w:eastAsia="Times New Roman" w:ascii="Times New Roman"/>
          <w:spacing w:val="11"/>
          <w:w w:val="100"/>
          <w:sz w:val="13"/>
          <w:szCs w:val="13"/>
        </w:rPr>
        <w:t> </w:t>
      </w:r>
      <w:r>
        <w:rPr>
          <w:rFonts w:cs="Verdana" w:hAnsi="Verdana" w:eastAsia="Verdana" w:ascii="Verdana"/>
          <w:spacing w:val="-2"/>
          <w:w w:val="100"/>
          <w:sz w:val="13"/>
          <w:szCs w:val="13"/>
        </w:rPr>
        <w:t>r</w:t>
      </w:r>
      <w:r>
        <w:rPr>
          <w:rFonts w:cs="Verdana" w:hAnsi="Verdana" w:eastAsia="Verdana" w:ascii="Verdana"/>
          <w:spacing w:val="0"/>
          <w:w w:val="100"/>
          <w:sz w:val="13"/>
          <w:szCs w:val="13"/>
        </w:rPr>
        <w:t>ésul</w:t>
      </w:r>
      <w:r>
        <w:rPr>
          <w:rFonts w:cs="Verdana" w:hAnsi="Verdana" w:eastAsia="Verdana" w:ascii="Verdana"/>
          <w:spacing w:val="-1"/>
          <w:w w:val="100"/>
          <w:sz w:val="13"/>
          <w:szCs w:val="13"/>
        </w:rPr>
        <w:t>t</w:t>
      </w:r>
      <w:r>
        <w:rPr>
          <w:rFonts w:cs="Verdana" w:hAnsi="Verdana" w:eastAsia="Verdana" w:ascii="Verdana"/>
          <w:spacing w:val="-1"/>
          <w:w w:val="100"/>
          <w:sz w:val="13"/>
          <w:szCs w:val="13"/>
        </w:rPr>
        <w:t>a</w:t>
      </w:r>
      <w:r>
        <w:rPr>
          <w:rFonts w:cs="Verdana" w:hAnsi="Verdana" w:eastAsia="Verdana" w:ascii="Verdana"/>
          <w:spacing w:val="-1"/>
          <w:w w:val="100"/>
          <w:sz w:val="13"/>
          <w:szCs w:val="13"/>
        </w:rPr>
        <w:t>t</w:t>
      </w:r>
      <w:r>
        <w:rPr>
          <w:rFonts w:cs="Verdana" w:hAnsi="Verdana" w:eastAsia="Verdana" w:ascii="Verdana"/>
          <w:spacing w:val="0"/>
          <w:w w:val="100"/>
          <w:sz w:val="13"/>
          <w:szCs w:val="13"/>
        </w:rPr>
        <w:t>s</w:t>
      </w:r>
      <w:r>
        <w:rPr>
          <w:rFonts w:cs="Times New Roman" w:hAnsi="Times New Roman" w:eastAsia="Times New Roman" w:ascii="Times New Roman"/>
          <w:spacing w:val="7"/>
          <w:w w:val="100"/>
          <w:sz w:val="13"/>
          <w:szCs w:val="13"/>
        </w:rPr>
        <w:t> </w:t>
      </w:r>
      <w:r>
        <w:rPr>
          <w:rFonts w:cs="Verdana" w:hAnsi="Verdana" w:eastAsia="Verdana" w:ascii="Verdana"/>
          <w:spacing w:val="-2"/>
          <w:w w:val="100"/>
          <w:sz w:val="13"/>
          <w:szCs w:val="13"/>
        </w:rPr>
        <w:t>d</w:t>
      </w:r>
      <w:r>
        <w:rPr>
          <w:rFonts w:cs="Verdana" w:hAnsi="Verdana" w:eastAsia="Verdana" w:ascii="Verdana"/>
          <w:spacing w:val="0"/>
          <w:w w:val="100"/>
          <w:sz w:val="13"/>
          <w:szCs w:val="13"/>
        </w:rPr>
        <w:t>e</w:t>
      </w:r>
      <w:r>
        <w:rPr>
          <w:rFonts w:cs="Times New Roman" w:hAnsi="Times New Roman" w:eastAsia="Times New Roman" w:ascii="Times New Roman"/>
          <w:spacing w:val="11"/>
          <w:w w:val="100"/>
          <w:sz w:val="13"/>
          <w:szCs w:val="13"/>
        </w:rPr>
        <w:t> </w:t>
      </w:r>
      <w:r>
        <w:rPr>
          <w:rFonts w:cs="Verdana" w:hAnsi="Verdana" w:eastAsia="Verdana" w:ascii="Verdana"/>
          <w:spacing w:val="0"/>
          <w:w w:val="100"/>
          <w:sz w:val="13"/>
          <w:szCs w:val="13"/>
        </w:rPr>
        <w:t>la</w:t>
      </w:r>
      <w:r>
        <w:rPr>
          <w:rFonts w:cs="Times New Roman" w:hAnsi="Times New Roman" w:eastAsia="Times New Roman" w:ascii="Times New Roman"/>
          <w:spacing w:val="0"/>
          <w:w w:val="100"/>
          <w:sz w:val="13"/>
          <w:szCs w:val="13"/>
        </w:rPr>
        <w:t> </w:t>
      </w:r>
      <w:r>
        <w:rPr>
          <w:rFonts w:cs="Verdana" w:hAnsi="Verdana" w:eastAsia="Verdana" w:ascii="Verdana"/>
          <w:spacing w:val="-2"/>
          <w:w w:val="100"/>
          <w:sz w:val="13"/>
          <w:szCs w:val="13"/>
        </w:rPr>
        <w:t>r</w:t>
      </w:r>
      <w:r>
        <w:rPr>
          <w:rFonts w:cs="Verdana" w:hAnsi="Verdana" w:eastAsia="Verdana" w:ascii="Verdana"/>
          <w:spacing w:val="0"/>
          <w:w w:val="100"/>
          <w:sz w:val="13"/>
          <w:szCs w:val="13"/>
        </w:rPr>
        <w:t>echerche</w:t>
      </w:r>
      <w:r>
        <w:rPr>
          <w:rFonts w:cs="Verdana" w:hAnsi="Verdana" w:eastAsia="Verdana" w:ascii="Verdana"/>
          <w:spacing w:val="0"/>
          <w:w w:val="100"/>
          <w:sz w:val="13"/>
          <w:szCs w:val="13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3"/>
        <w:ind w:right="-48"/>
        <w:sectPr>
          <w:type w:val="continuous"/>
          <w:pgSz w:w="11900" w:h="16840"/>
          <w:pgMar w:top="200" w:bottom="0" w:left="0" w:right="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                                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3"/>
        <w:ind w:right="-48"/>
      </w:pP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-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                                                 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39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4</w:t>
      </w:r>
      <w:r>
        <w:rPr>
          <w:rFonts w:cs="Times New Roman" w:hAnsi="Times New Roman" w:eastAsia="Times New Roman" w:ascii="Times New Roman"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20"/>
          <w:szCs w:val="20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:</w:t>
      </w:r>
      <w:r>
        <w:rPr>
          <w:rFonts w:cs="Times New Roman" w:hAnsi="Times New Roman" w:eastAsia="Times New Roman" w:ascii="Times New Roman"/>
          <w:spacing w:val="-1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sectPr>
      <w:pgMar w:header="19" w:footer="0" w:top="200" w:bottom="0" w:left="0" w:right="0"/>
      <w:pgSz w:w="11900" w:h="16840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-1pt;margin-top:-0.0142139pt;width:292.01pt;height:11.96pt;mso-position-horizontal-relative:page;mso-position-vertical-relative:page;z-index:-297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20"/>
                  <w:ind w:left="20" w:right="-30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AD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20"/>
                    <w:szCs w:val="20"/>
                  </w:rPr>
                  <w:t>J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NT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PON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20"/>
                    <w:szCs w:val="20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5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16"/>
                    <w:w w:val="100"/>
                    <w:sz w:val="20"/>
                    <w:szCs w:val="20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100"/>
                    <w:sz w:val="20"/>
                    <w:szCs w:val="20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ANT</w:t>
                </w:r>
                <w:r>
                  <w:rPr>
                    <w:rFonts w:cs="Times New Roman" w:hAnsi="Times New Roman" w:eastAsia="Times New Roman" w:ascii="Times New Roman"/>
                    <w:spacing w:val="-12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0"/>
                    <w:szCs w:val="20"/>
                  </w:rPr>
                  <w:t>(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100"/>
                    <w:sz w:val="20"/>
                    <w:szCs w:val="20"/>
                  </w:rPr>
                  <w:t>H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/F)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0"/>
                    <w:szCs w:val="20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0"/>
                    <w:szCs w:val="20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3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'e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20"/>
                    <w:szCs w:val="20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p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7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-</w:t>
                </w:r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17.24pt;margin-top:-0.0142139pt;width:278.69pt;height:11.96pt;mso-position-horizontal-relative:page;mso-position-vertical-relative:page;z-index:-29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0"/>
                    <w:szCs w:val="20"/>
                  </w:rPr>
                  <w:jc w:val="left"/>
                  <w:spacing w:lineRule="exact" w:line="220"/>
                  <w:ind w:left="20" w:right="-30"/>
                </w:pPr>
                <w:hyperlink r:id="rId1"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0"/>
                      <w:szCs w:val="20"/>
                    </w:rPr>
                    <w:t>h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0"/>
                      <w:szCs w:val="20"/>
                    </w:rPr>
                    <w:t>tt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0"/>
                      <w:szCs w:val="20"/>
                    </w:rPr>
                    <w:t>p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0"/>
                      <w:szCs w:val="20"/>
                    </w:rPr>
                    <w:t>://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0"/>
                      <w:szCs w:val="20"/>
                    </w:rPr>
                    <w:t>o</w:t>
                  </w:r>
                  <w:r>
                    <w:rPr>
                      <w:rFonts w:cs="Times New Roman" w:hAnsi="Times New Roman" w:eastAsia="Times New Roman" w:ascii="Times New Roman"/>
                      <w:spacing w:val="-4"/>
                      <w:w w:val="100"/>
                      <w:sz w:val="20"/>
                      <w:szCs w:val="20"/>
                    </w:rPr>
                    <w:t>f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0"/>
                      <w:szCs w:val="20"/>
                    </w:rPr>
                    <w:t>f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0"/>
                      <w:szCs w:val="20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0"/>
                      <w:szCs w:val="20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00"/>
                      <w:sz w:val="20"/>
                      <w:szCs w:val="20"/>
                    </w:rPr>
                    <w:t>-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0"/>
                      <w:szCs w:val="20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0"/>
                      <w:szCs w:val="20"/>
                    </w:rPr>
                    <w:t>m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0"/>
                      <w:szCs w:val="20"/>
                    </w:rPr>
                    <w:t>p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0"/>
                      <w:szCs w:val="20"/>
                    </w:rPr>
                    <w:t>l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0"/>
                      <w:szCs w:val="20"/>
                    </w:rPr>
                    <w:t>o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0"/>
                      <w:szCs w:val="20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0"/>
                      <w:szCs w:val="20"/>
                    </w:rPr>
                    <w:t>.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00"/>
                      <w:sz w:val="20"/>
                      <w:szCs w:val="20"/>
                    </w:rPr>
                    <w:t>m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0"/>
                      <w:szCs w:val="20"/>
                    </w:rPr>
                    <w:t>o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0"/>
                      <w:szCs w:val="20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00"/>
                      <w:sz w:val="20"/>
                      <w:szCs w:val="20"/>
                    </w:rPr>
                    <w:t>s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0"/>
                      <w:szCs w:val="20"/>
                    </w:rPr>
                    <w:t>te</w:t>
                  </w:r>
                  <w:r>
                    <w:rPr>
                      <w:rFonts w:cs="Times New Roman" w:hAnsi="Times New Roman" w:eastAsia="Times New Roman" w:ascii="Times New Roman"/>
                      <w:spacing w:val="-11"/>
                      <w:w w:val="100"/>
                      <w:sz w:val="20"/>
                      <w:szCs w:val="20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0"/>
                      <w:szCs w:val="20"/>
                    </w:rPr>
                    <w:t>.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0"/>
                      <w:szCs w:val="20"/>
                    </w:rPr>
                    <w:t>f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0"/>
                      <w:szCs w:val="20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0"/>
                      <w:szCs w:val="20"/>
                    </w:rPr>
                    <w:t>/AD</w:t>
                  </w:r>
                  <w:r>
                    <w:rPr>
                      <w:rFonts w:cs="Times New Roman" w:hAnsi="Times New Roman" w:eastAsia="Times New Roman" w:ascii="Times New Roman"/>
                      <w:spacing w:val="2"/>
                      <w:w w:val="100"/>
                      <w:sz w:val="20"/>
                      <w:szCs w:val="20"/>
                    </w:rPr>
                    <w:t>J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0"/>
                      <w:szCs w:val="20"/>
                    </w:rPr>
                    <w:t>O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0"/>
                      <w:szCs w:val="20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0"/>
                      <w:szCs w:val="20"/>
                    </w:rPr>
                    <w:t>N</w:t>
                  </w:r>
                  <w:r>
                    <w:rPr>
                      <w:rFonts w:cs="Times New Roman" w:hAnsi="Times New Roman" w:eastAsia="Times New Roman" w:ascii="Times New Roman"/>
                      <w:spacing w:val="-19"/>
                      <w:w w:val="100"/>
                      <w:sz w:val="20"/>
                      <w:szCs w:val="20"/>
                    </w:rPr>
                    <w:t>T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0"/>
                      <w:szCs w:val="20"/>
                    </w:rPr>
                    <w:t>-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100"/>
                      <w:sz w:val="20"/>
                      <w:szCs w:val="20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0"/>
                      <w:szCs w:val="20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spacing w:val="2"/>
                      <w:w w:val="100"/>
                      <w:sz w:val="20"/>
                      <w:szCs w:val="20"/>
                    </w:rPr>
                    <w:t>S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0"/>
                      <w:szCs w:val="20"/>
                    </w:rPr>
                    <w:t>PON</w:t>
                  </w:r>
                  <w:r>
                    <w:rPr>
                      <w:rFonts w:cs="Times New Roman" w:hAnsi="Times New Roman" w:eastAsia="Times New Roman" w:ascii="Times New Roman"/>
                      <w:spacing w:val="2"/>
                      <w:w w:val="100"/>
                      <w:sz w:val="20"/>
                      <w:szCs w:val="20"/>
                    </w:rPr>
                    <w:t>S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0"/>
                      <w:szCs w:val="20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spacing w:val="2"/>
                      <w:w w:val="100"/>
                      <w:sz w:val="20"/>
                      <w:szCs w:val="20"/>
                    </w:rPr>
                    <w:t>B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00"/>
                      <w:sz w:val="20"/>
                      <w:szCs w:val="20"/>
                    </w:rPr>
                    <w:t>L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0"/>
                      <w:szCs w:val="20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0"/>
                      <w:szCs w:val="20"/>
                    </w:rPr>
                    <w:t>-</w:t>
                  </w:r>
                  <w:r>
                    <w:rPr>
                      <w:rFonts w:cs="Times New Roman" w:hAnsi="Times New Roman" w:eastAsia="Times New Roman" w:ascii="Times New Roman"/>
                      <w:spacing w:val="2"/>
                      <w:w w:val="100"/>
                      <w:sz w:val="20"/>
                      <w:szCs w:val="20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0"/>
                      <w:sz w:val="20"/>
                      <w:szCs w:val="20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0"/>
                      <w:szCs w:val="20"/>
                    </w:rPr>
                    <w:t>S</w:t>
                  </w:r>
                  <w:r>
                    <w:rPr>
                      <w:rFonts w:cs="Times New Roman" w:hAnsi="Times New Roman" w:eastAsia="Times New Roman" w:ascii="Times New Roman"/>
                      <w:spacing w:val="-16"/>
                      <w:w w:val="100"/>
                      <w:sz w:val="20"/>
                      <w:szCs w:val="20"/>
                    </w:rPr>
                    <w:t>T</w:t>
                  </w:r>
                  <w:r>
                    <w:rPr>
                      <w:rFonts w:cs="Times New Roman" w:hAnsi="Times New Roman" w:eastAsia="Times New Roman" w:ascii="Times New Roman"/>
                      <w:spacing w:val="3"/>
                      <w:w w:val="100"/>
                      <w:sz w:val="20"/>
                      <w:szCs w:val="20"/>
                    </w:rPr>
                    <w:t>A</w:t>
                  </w:r>
                </w:hyperlink>
                <w:r>
                  <w:rPr>
                    <w:rFonts w:cs="Times New Roman" w:hAnsi="Times New Roman" w:eastAsia="Times New Roman" w:ascii="Times New Roman"/>
                    <w:spacing w:val="-2"/>
                    <w:w w:val="100"/>
                    <w:sz w:val="20"/>
                    <w:szCs w:val="20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20"/>
                    <w:szCs w:val="20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theme" Target="theme/theme1.xml"/><Relationship Id="rId3" Type="http://schemas.openxmlformats.org/officeDocument/2006/relationships/header" Target="header1.xml"/><Relationship Id="rId4" Type="http://schemas.openxmlformats.org/officeDocument/2006/relationships/image" Target="media/image1.jpg"/><Relationship Id="rId5" Type="http://schemas.openxmlformats.org/officeDocument/2006/relationships/image" Target="media/image2.jpg"/><Relationship Id="rId6" Type="http://schemas.openxmlformats.org/officeDocument/2006/relationships/image" Target="media/image3.jp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jpg"/><Relationship Id="rId10" Type="http://schemas.openxmlformats.org/officeDocument/2006/relationships/image" Target="media/image7.jpg"/><Relationship Id="rId11" Type="http://schemas.openxmlformats.org/officeDocument/2006/relationships/image" Target="media/image8.jpg"/><Relationship Id="rId12" Type="http://schemas.openxmlformats.org/officeDocument/2006/relationships/image" Target="media/image9.jpg"/><Relationship Id="rId13" Type="http://schemas.openxmlformats.org/officeDocument/2006/relationships/image" Target="media/image10.jpg"/><Relationship Id="rId14" Type="http://schemas.openxmlformats.org/officeDocument/2006/relationships/image" Target="media/image11.jpg"/><Relationship Id="rId15" Type="http://schemas.openxmlformats.org/officeDocument/2006/relationships/image" Target="media/image12.jpg"/></Relationships>

</file>

<file path=word/_rels/header1.xml.rels><?xml version="1.0" encoding="UTF-8" standalone="yes"?>
<Relationships xmlns="http://schemas.openxmlformats.org/package/2006/relationships"><Relationship Id="rId1" Type="http://schemas.openxmlformats.org/officeDocument/2006/relationships/hyperlink" Target="http://offre-emploi.monster.fr/ADJOINT-RESPONSABLE-RESTA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