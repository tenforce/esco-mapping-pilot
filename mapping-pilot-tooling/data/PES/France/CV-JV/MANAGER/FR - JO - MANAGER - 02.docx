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right="-4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://ca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QXXR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191"/>
      </w:pPr>
      <w:r>
        <w:pict>
          <v:shape type="#_x0000_t75" style="width:75.84pt;height:49.2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782"/>
      </w:pPr>
      <w:r>
        <w:pict>
          <v:group style="position:absolute;margin-left:39.12pt;margin-top:12.5922pt;width:516.6pt;height:0pt;mso-position-horizontal-relative:page;mso-position-vertical-relative:paragraph;z-index:-150" coordorigin="782,252" coordsize="10332,0">
            <v:shape style="position:absolute;left:782;top:252;width:10332;height:0" coordorigin="782,252" coordsize="10332,0" path="m782,252l11114,252e" filled="f" stroked="t" strokeweight="0.4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d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'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17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3"/>
          <w:sz w:val="17"/>
          <w:szCs w:val="17"/>
        </w:rPr>
        <w:t>d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'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3"/>
          <w:sz w:val="17"/>
          <w:szCs w:val="17"/>
        </w:rPr>
        <w:t>m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p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l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o</w:t>
      </w:r>
      <w:r>
        <w:rPr>
          <w:rFonts w:cs="Arial" w:hAnsi="Arial" w:eastAsia="Arial" w:ascii="Arial"/>
          <w:b/>
          <w:spacing w:val="0"/>
          <w:w w:val="103"/>
          <w:sz w:val="17"/>
          <w:szCs w:val="17"/>
        </w:rPr>
        <w:t>i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782"/>
      </w:pPr>
      <w:r>
        <w:pict>
          <v:group style="position:absolute;margin-left:39.12pt;margin-top:20.4962pt;width:516.6pt;height:0pt;mso-position-horizontal-relative:page;mso-position-vertical-relative:paragraph;z-index:-155" coordorigin="782,410" coordsize="10332,0">
            <v:shape style="position:absolute;left:782;top:410;width:10332;height:0" coordorigin="782,410" coordsize="10332,0" path="m782,410l11114,410e" filled="f" stroked="t" strokeweight="0.5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spacing w:val="1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l</w:t>
      </w:r>
      <w:r>
        <w:rPr>
          <w:rFonts w:cs="Arial" w:hAnsi="Arial" w:eastAsia="Arial" w:ascii="Arial"/>
          <w:b/>
          <w:spacing w:val="-1"/>
          <w:w w:val="103"/>
          <w:sz w:val="13"/>
          <w:szCs w:val="13"/>
        </w:rPr>
        <w:t>'</w:t>
      </w:r>
      <w:r>
        <w:rPr>
          <w:rFonts w:cs="Arial" w:hAnsi="Arial" w:eastAsia="Arial" w:ascii="Arial"/>
          <w:b/>
          <w:spacing w:val="2"/>
          <w:w w:val="103"/>
          <w:sz w:val="13"/>
          <w:szCs w:val="13"/>
        </w:rPr>
        <w:t>o</w:t>
      </w:r>
      <w:r>
        <w:rPr>
          <w:rFonts w:cs="Arial" w:hAnsi="Arial" w:eastAsia="Arial" w:ascii="Arial"/>
          <w:b/>
          <w:spacing w:val="-2"/>
          <w:w w:val="103"/>
          <w:sz w:val="13"/>
          <w:szCs w:val="13"/>
        </w:rPr>
        <w:t>f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f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r</w:t>
      </w:r>
      <w:r>
        <w:rPr>
          <w:rFonts w:cs="Arial" w:hAnsi="Arial" w:eastAsia="Arial" w:ascii="Arial"/>
          <w:b/>
          <w:spacing w:val="0"/>
          <w:w w:val="103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/>
        <w:ind w:left="1099"/>
      </w:pPr>
      <w:r>
        <w:rPr>
          <w:rFonts w:cs="Arial" w:hAnsi="Arial" w:eastAsia="Arial" w:ascii="Arial"/>
          <w:b/>
          <w:w w:val="104"/>
          <w:sz w:val="11"/>
          <w:szCs w:val="11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A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  <w:t>h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l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5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  <w:t>t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è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ro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X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5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9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2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4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943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/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te</w:t>
      </w:r>
      <w:r>
        <w:rPr>
          <w:rFonts w:cs="Arial" w:hAnsi="Arial" w:eastAsia="Arial" w:ascii="Arial"/>
          <w:b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 w:lineRule="exact" w:line="12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ME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0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ô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-r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auto" w:line="373"/>
        <w:ind w:left="943" w:right="1004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MEZ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PE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3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7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AU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-8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AB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SEM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SEZ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ET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EZ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EN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?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2" w:lineRule="exact" w:line="120"/>
        <w:ind w:left="943"/>
      </w:pP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rPr>
          <w:rFonts w:cs="Arial" w:hAnsi="Arial" w:eastAsia="Arial" w:ascii="Arial"/>
          <w:b/>
          <w:w w:val="104"/>
          <w:sz w:val="11"/>
          <w:szCs w:val="11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u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  <w:t>l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t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24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l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  <w:t>p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é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t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é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26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  <w:u w:val="single" w:color="000000"/>
        </w:rPr>
        <w:t>d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a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1"/>
          <w:w w:val="104"/>
          <w:sz w:val="11"/>
          <w:szCs w:val="11"/>
          <w:u w:val="single" w:color="000000"/>
        </w:rPr>
        <w:t>n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4"/>
          <w:sz w:val="11"/>
          <w:szCs w:val="11"/>
          <w:u w:val="single" w:color="000000"/>
        </w:rPr>
        <w:t>d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é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K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AS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  <w:sectPr>
          <w:type w:val="continuous"/>
          <w:pgSz w:w="11900" w:h="16840"/>
          <w:pgMar w:top="0" w:bottom="0" w:left="0" w:right="0"/>
        </w:sectPr>
      </w:pP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ff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482"/>
        <w:ind w:left="3475" w:hanging="101"/>
      </w:pPr>
      <w:r>
        <w:rPr>
          <w:rFonts w:cs="Arial" w:hAnsi="Arial" w:eastAsia="Arial" w:ascii="Arial"/>
          <w:spacing w:val="-6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before="37"/>
        <w:ind w:right="1"/>
      </w:pP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tLeast" w:line="280"/>
        <w:ind w:left="2676" w:right="1" w:firstLine="1138"/>
      </w:pPr>
      <w:r>
        <w:rPr>
          <w:rFonts w:cs="Arial" w:hAnsi="Arial" w:eastAsia="Arial" w:ascii="Arial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1"/>
      </w:pP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-1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20"/>
        <w:ind w:right="2"/>
      </w:pP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17" w:lineRule="exact" w:line="280"/>
        <w:ind w:right="5968"/>
      </w:pPr>
      <w:r>
        <w:br w:type="column"/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-5"/>
          <w:w w:val="104"/>
          <w:sz w:val="11"/>
          <w:szCs w:val="11"/>
        </w:rPr>
        <w:t>Y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-E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-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V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L</w:t>
      </w:r>
      <w:r>
        <w:rPr>
          <w:rFonts w:cs="Arial" w:hAnsi="Arial" w:eastAsia="Arial" w:ascii="Arial"/>
          <w:b/>
          <w:spacing w:val="-9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Y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93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5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pict>
          <v:group style="position:absolute;margin-left:38.89pt;margin-top:155.95pt;width:517.06pt;height:510.52pt;mso-position-horizontal-relative:page;mso-position-vertical-relative:page;z-index:-154" coordorigin="778,3119" coordsize="10341,10210">
            <v:group style="position:absolute;left:782;top:3124;width:10332;height:0" coordorigin="782,3124" coordsize="10332,0">
              <v:shape style="position:absolute;left:782;top:3124;width:10332;height:0" coordorigin="782,3124" coordsize="10332,0" path="m782,3124l11114,3124e" filled="f" stroked="t" strokeweight="0.46pt" strokecolor="#000000">
                <v:path arrowok="t"/>
              </v:shape>
              <v:group style="position:absolute;left:782;top:3131;width:10325;height:0" coordorigin="782,3131" coordsize="10325,0">
                <v:shape style="position:absolute;left:782;top:3131;width:10325;height:0" coordorigin="782,3131" coordsize="10325,0" path="m782,3131l11107,3131e" filled="f" stroked="t" strokeweight="0.46pt" strokecolor="#000000">
                  <v:path arrowok="t"/>
                </v:shape>
                <v:group style="position:absolute;left:11111;top:3127;width:0;height:10190" coordorigin="11111,3127" coordsize="0,10190">
                  <v:shape style="position:absolute;left:11111;top:3127;width:0;height:10190" coordorigin="11111,3127" coordsize="0,10190" path="m11111,3127l11111,13318e" filled="f" stroked="t" strokeweight="0.46pt" strokecolor="#000000">
                    <v:path arrowok="t"/>
                  </v:shape>
                  <v:group style="position:absolute;left:790;top:13321;width:10325;height:0" coordorigin="790,13321" coordsize="10325,0">
                    <v:shape style="position:absolute;left:790;top:13321;width:10325;height:0" coordorigin="790,13321" coordsize="10325,0" path="m790,13321l11114,13321e" filled="f" stroked="t" strokeweight="0.46pt" strokecolor="#000000">
                      <v:path arrowok="t"/>
                    </v:shape>
                    <v:group style="position:absolute;left:786;top:3134;width:0;height:10190" coordorigin="786,3134" coordsize="0,10190">
                      <v:shape style="position:absolute;left:786;top:3134;width:0;height:10190" coordorigin="786,3134" coordsize="0,10190" path="m786,3134l786,13325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b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B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x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g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î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5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5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b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sectPr>
          <w:type w:val="continuous"/>
          <w:pgSz w:w="11900" w:h="16840"/>
          <w:pgMar w:top="0" w:bottom="0" w:left="0" w:right="0"/>
          <w:cols w:num="2" w:equalWidth="off">
            <w:col w:w="4194" w:space="107"/>
            <w:col w:w="7599"/>
          </w:cols>
        </w:sectPr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y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979"/>
      </w:pPr>
      <w:r>
        <w:pict>
          <v:shape type="#_x0000_t202" style="position:absolute;margin-left:48.72pt;margin-top:0pt;width:78.48pt;height:6.46415pt;mso-position-horizontal-relative:page;mso-position-vertical-relative:paragraph;z-index:-15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20"/>
                    <w:ind w:right="-36"/>
                  </w:pP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P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12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p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l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er</w:t>
                  </w:r>
                  <w:r>
                    <w:rPr>
                      <w:rFonts w:cs="Arial" w:hAnsi="Arial" w:eastAsia="Arial" w:ascii="Arial"/>
                      <w:b/>
                      <w:spacing w:val="19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à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0"/>
                      <w:sz w:val="12"/>
                      <w:szCs w:val="12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9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4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3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3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3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3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43.2pt;margin-top:10.92pt;width:508.32pt;height:0pt;mso-position-horizontal-relative:page;mso-position-vertical-relative:paragraph;z-index:-149" coordorigin="864,218" coordsize="10166,0">
            <v:shape style="position:absolute;left:864;top:218;width:10166;height:0" coordorigin="864,218" coordsize="10166,0" path="m864,218l11030,218e" filled="f" stroked="t" strokeweight="1.54pt" strokecolor="#000000">
              <v:path arrowok="t"/>
            </v:shape>
            <w10:wrap type="none"/>
          </v:group>
        </w:pict>
      </w:r>
      <w:r>
        <w:pict>
          <v:shape type="#_x0000_t75" style="width:78.24pt;height: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'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ff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: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type w:val="continuous"/>
          <w:pgSz w:w="11900" w:h="16840"/>
          <w:pgMar w:top="0" w:bottom="0" w:left="0" w:right="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 w:lineRule="auto" w:line="373"/>
        <w:ind w:left="1058" w:right="-19"/>
      </w:pPr>
      <w:r>
        <w:pict>
          <v:group style="position:absolute;margin-left:46.68pt;margin-top:-5.54156pt;width:242.28pt;height:64.2pt;mso-position-horizontal-relative:page;mso-position-vertical-relative:paragraph;z-index:-153" coordorigin="934,-111" coordsize="4846,1284">
            <v:group style="position:absolute;left:941;top:-104;width:4831;height:1270" coordorigin="941,-104" coordsize="4831,1270">
              <v:shape style="position:absolute;left:941;top:-104;width:4831;height:1270" coordorigin="941,-104" coordsize="4831,1270" path="m1006,1157l1028,1164,1051,1166,5662,1166,5720,1150,5763,1102,5772,1058,5772,7,5754,-52,5705,-94,5662,-104,1051,-104,991,-86,950,-37,941,7,941,1058,970,1132,952,1070,948,1058,948,7,948,0,973,-61,1028,-94,1051,-96,5662,-96,5729,-72,5762,-16,5765,7,5765,1058,5691,1099,5662,1101,1051,1101,1033,1101,1006,1157xe" filled="t" fillcolor="#000000" stroked="f">
                <v:path arrowok="t"/>
                <v:fill/>
              </v:shape>
              <v:shape style="position:absolute;left:941;top:-104;width:4831;height:1270" coordorigin="941,-104" coordsize="4831,1270" path="m964,1081l970,1132,987,1146,1006,1157,1033,1101,1006,1097,982,1090,964,1081xe" filled="t" fillcolor="#000000" stroked="f">
                <v:path arrowok="t"/>
                <v:fill/>
              </v:shape>
              <v:group style="position:absolute;left:1058;top:14;width:4706;height:197" coordorigin="1058,14" coordsize="4706,197">
                <v:shape style="position:absolute;left:1058;top:14;width:4706;height:197" coordorigin="1058,14" coordsize="4706,197" path="m1058,211l5765,211,5765,14,1058,14,1058,211xe" filled="t" fillcolor="#FFFFFF" stroked="f">
                  <v:path arrowok="t"/>
                  <v:fill/>
                </v:shape>
                <v:group style="position:absolute;left:1058;top:211;width:4706;height:197" coordorigin="1058,211" coordsize="4706,197">
                  <v:shape style="position:absolute;left:1058;top:211;width:4706;height:197" coordorigin="1058,211" coordsize="4706,197" path="m1058,408l5765,408,5765,211,1058,211,1058,408xe" filled="t" fillcolor="#FFFFFF" stroked="f">
                    <v:path arrowok="t"/>
                    <v:fill/>
                  </v:shape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K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SAS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H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hyperlink r:id="rId5">
        <w:r>
          <w:rPr>
            <w:rFonts w:cs="Arial" w:hAnsi="Arial" w:eastAsia="Arial" w:ascii="Arial"/>
            <w:spacing w:val="-1"/>
            <w:w w:val="105"/>
            <w:sz w:val="11"/>
            <w:szCs w:val="11"/>
          </w:rPr>
          <w:t>f</w:t>
        </w:r>
        <w:r>
          <w:rPr>
            <w:rFonts w:cs="Arial" w:hAnsi="Arial" w:eastAsia="Arial" w:ascii="Arial"/>
            <w:spacing w:val="0"/>
            <w:w w:val="104"/>
            <w:sz w:val="11"/>
            <w:szCs w:val="11"/>
          </w:rPr>
          <w:t>r</w:t>
        </w:r>
        <w:r>
          <w:rPr>
            <w:rFonts w:cs="Arial" w:hAnsi="Arial" w:eastAsia="Arial" w:ascii="Arial"/>
            <w:spacing w:val="1"/>
            <w:w w:val="104"/>
            <w:sz w:val="11"/>
            <w:szCs w:val="11"/>
          </w:rPr>
          <w:t>d</w:t>
        </w:r>
        <w:r>
          <w:rPr>
            <w:rFonts w:cs="Arial" w:hAnsi="Arial" w:eastAsia="Arial" w:ascii="Arial"/>
            <w:spacing w:val="1"/>
            <w:w w:val="104"/>
            <w:sz w:val="11"/>
            <w:szCs w:val="11"/>
          </w:rPr>
          <w:t>3</w:t>
        </w:r>
        <w:r>
          <w:rPr>
            <w:rFonts w:cs="Arial" w:hAnsi="Arial" w:eastAsia="Arial" w:ascii="Arial"/>
            <w:spacing w:val="1"/>
            <w:w w:val="104"/>
            <w:sz w:val="11"/>
            <w:szCs w:val="11"/>
          </w:rPr>
          <w:t>5</w:t>
        </w:r>
        <w:r>
          <w:rPr>
            <w:rFonts w:cs="Arial" w:hAnsi="Arial" w:eastAsia="Arial" w:ascii="Arial"/>
            <w:spacing w:val="1"/>
            <w:w w:val="104"/>
            <w:sz w:val="11"/>
            <w:szCs w:val="11"/>
          </w:rPr>
          <w:t>8</w:t>
        </w:r>
        <w:r>
          <w:rPr>
            <w:rFonts w:cs="Arial" w:hAnsi="Arial" w:eastAsia="Arial" w:ascii="Arial"/>
            <w:spacing w:val="1"/>
            <w:w w:val="104"/>
            <w:sz w:val="11"/>
            <w:szCs w:val="11"/>
          </w:rPr>
          <w:t>@</w:t>
        </w:r>
        <w:r>
          <w:rPr>
            <w:rFonts w:cs="Arial" w:hAnsi="Arial" w:eastAsia="Arial" w:ascii="Arial"/>
            <w:spacing w:val="1"/>
            <w:w w:val="104"/>
            <w:sz w:val="11"/>
            <w:szCs w:val="11"/>
          </w:rPr>
          <w:t>q</w:t>
        </w:r>
        <w:r>
          <w:rPr>
            <w:rFonts w:cs="Arial" w:hAnsi="Arial" w:eastAsia="Arial" w:ascii="Arial"/>
            <w:spacing w:val="1"/>
            <w:w w:val="104"/>
            <w:sz w:val="11"/>
            <w:szCs w:val="11"/>
          </w:rPr>
          <w:t>u</w:t>
        </w:r>
        <w:r>
          <w:rPr>
            <w:rFonts w:cs="Arial" w:hAnsi="Arial" w:eastAsia="Arial" w:ascii="Arial"/>
            <w:spacing w:val="-2"/>
            <w:w w:val="104"/>
            <w:sz w:val="11"/>
            <w:szCs w:val="11"/>
          </w:rPr>
          <w:t>i</w:t>
        </w:r>
        <w:r>
          <w:rPr>
            <w:rFonts w:cs="Arial" w:hAnsi="Arial" w:eastAsia="Arial" w:ascii="Arial"/>
            <w:spacing w:val="0"/>
            <w:w w:val="104"/>
            <w:sz w:val="11"/>
            <w:szCs w:val="11"/>
          </w:rPr>
          <w:t>c</w:t>
        </w:r>
        <w:r>
          <w:rPr>
            <w:rFonts w:cs="Arial" w:hAnsi="Arial" w:eastAsia="Arial" w:ascii="Arial"/>
            <w:spacing w:val="2"/>
            <w:w w:val="104"/>
            <w:sz w:val="11"/>
            <w:szCs w:val="11"/>
          </w:rPr>
          <w:t>k</w:t>
        </w:r>
        <w:r>
          <w:rPr>
            <w:rFonts w:cs="Arial" w:hAnsi="Arial" w:eastAsia="Arial" w:ascii="Arial"/>
            <w:spacing w:val="-1"/>
            <w:w w:val="105"/>
            <w:sz w:val="11"/>
            <w:szCs w:val="11"/>
          </w:rPr>
          <w:t>.</w:t>
        </w:r>
        <w:r>
          <w:rPr>
            <w:rFonts w:cs="Arial" w:hAnsi="Arial" w:eastAsia="Arial" w:ascii="Arial"/>
            <w:spacing w:val="-1"/>
            <w:w w:val="105"/>
            <w:sz w:val="11"/>
            <w:szCs w:val="11"/>
          </w:rPr>
          <w:t>f</w:t>
        </w:r>
        <w:r>
          <w:rPr>
            <w:rFonts w:cs="Arial" w:hAnsi="Arial" w:eastAsia="Arial" w:ascii="Arial"/>
            <w:spacing w:val="0"/>
            <w:w w:val="104"/>
            <w:sz w:val="11"/>
            <w:szCs w:val="11"/>
          </w:rPr>
          <w:t>r</w:t>
        </w:r>
      </w:hyperlink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/>
      </w:pPr>
      <w:r>
        <w:br w:type="column"/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b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218"/>
      </w:pPr>
      <w:r>
        <w:pict>
          <v:group style="position:absolute;margin-left:302.4pt;margin-top:-9.36155pt;width:88.08pt;height:1.02pt;mso-position-horizontal-relative:page;mso-position-vertical-relative:paragraph;z-index:-151" coordorigin="6048,-187" coordsize="1762,20">
            <v:group style="position:absolute;left:6055;top:-180;width:1589;height:0" coordorigin="6055,-180" coordsize="1589,0">
              <v:shape style="position:absolute;left:6055;top:-180;width:1589;height:0" coordorigin="6055,-180" coordsize="1589,0" path="m6055,-180l7644,-180e" filled="f" stroked="t" strokeweight="0.72pt" strokecolor="#000000">
                <v:path arrowok="t"/>
              </v:shape>
              <v:group style="position:absolute;left:7644;top:-170;width:161;height:0" coordorigin="7644,-170" coordsize="161,0">
                <v:shape style="position:absolute;left:7644;top:-170;width:161;height:0" coordorigin="7644,-170" coordsize="161,0" path="m7805,-170l7644,-170e" filled="f" stroked="t" strokeweight="0.36pt" strokecolor="#000000">
                  <v:path arrowok="t"/>
                  <v:stroke dashstyle="dash"/>
                </v:shape>
                <v:group style="position:absolute;left:7644;top:-180;width:158;height:0" coordorigin="7644,-180" coordsize="158,0">
                  <v:shape style="position:absolute;left:7644;top:-180;width:158;height:0" coordorigin="7644,-180" coordsize="158,0" path="m7644,-180l7802,-180e" filled="f" stroked="t" strokeweight="0.72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218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 w:lineRule="exact" w:line="120"/>
        <w:ind w:left="218"/>
        <w:sectPr>
          <w:type w:val="continuous"/>
          <w:pgSz w:w="11900" w:h="16840"/>
          <w:pgMar w:top="0" w:bottom="0" w:left="0" w:right="0"/>
          <w:cols w:num="2" w:equalWidth="off">
            <w:col w:w="3765" w:space="2292"/>
            <w:col w:w="5843"/>
          </w:cols>
        </w:sectPr>
      </w:pPr>
      <w:r>
        <w:pict>
          <v:group style="position:absolute;margin-left:297.12pt;margin-top:20.1408pt;width:3.30111pt;height:62.478pt;mso-position-horizontal-relative:page;mso-position-vertical-relative:paragraph;z-index:-152" coordorigin="5942,403" coordsize="66,1250">
            <v:shape style="position:absolute;left:5942;top:403;width:66;height:1250" coordorigin="5942,403" coordsize="66,1250" path="m5985,412l5966,403,5971,453,5987,467,6008,418,5985,412xe" filled="t" fillcolor="#000000" stroked="f">
              <v:path arrowok="t"/>
              <v:fill/>
            </v:shape>
            <v:shape style="position:absolute;left:5942;top:403;width:66;height:1250" coordorigin="5942,403" coordsize="66,1250" path="m5987,467l6006,478,6028,485,6050,487,10663,487,10737,458,10769,402,10771,379,10771,-672,10755,-730,10707,-773,10663,-782,6050,-782,5976,-752,5945,-695,5942,-672,5942,379,5971,453,5954,392,5950,379,5950,-672,5950,-677,5974,-739,6028,-773,6050,-775,10663,-775,10728,-751,10761,-695,10764,-672,10764,379,10692,421,10663,422,6050,422,6036,422,6008,418,5987,467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1900" w:h="16840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Relationship Id="rId5" Type="http://schemas.openxmlformats.org/officeDocument/2006/relationships/hyperlink" Target="mailto:frd358@quick.fr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