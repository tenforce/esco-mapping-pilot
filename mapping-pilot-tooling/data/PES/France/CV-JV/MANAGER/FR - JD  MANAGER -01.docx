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0"/>
          <w:szCs w:val="20"/>
        </w:rPr>
        <w:jc w:val="right"/>
        <w:spacing w:before="77"/>
        <w:ind w:right="108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right"/>
        <w:spacing w:lineRule="exact" w:line="140"/>
        <w:ind w:right="291"/>
      </w:pPr>
      <w:r>
        <w:rPr>
          <w:rFonts w:cs="Courier New" w:hAnsi="Courier New" w:eastAsia="Courier New" w:ascii="Courier New"/>
          <w:b/>
          <w:spacing w:val="0"/>
          <w:w w:val="100"/>
          <w:position w:val="-1"/>
          <w:sz w:val="16"/>
          <w:szCs w:val="16"/>
        </w:rPr>
        <w:t>P11/IL75945/AC38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91" w:lineRule="exact" w:line="240"/>
        <w:ind w:left="5013"/>
      </w:pPr>
      <w:r>
        <w:pict>
          <v:shape type="#_x0000_t75" style="position:absolute;margin-left:265.788pt;margin-top:-160.115pt;width:63.744pt;height:85.224pt;mso-position-horizontal-relative:page;mso-position-vertical-relative:paragraph;z-index:-201">
            <v:imagedata o:title="" r:id="rId3"/>
          </v:shape>
        </w:pic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M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.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J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R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R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Y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J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U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L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I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N</w:t>
      </w:r>
      <w:r>
        <w:rPr>
          <w:rFonts w:cs="Courier New" w:hAnsi="Courier New" w:eastAsia="Courier New" w:ascii="Courier New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23" w:lineRule="exact" w:line="240"/>
        <w:ind w:left="5013"/>
      </w:pP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6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3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V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N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U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D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L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G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R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N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D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5"/>
          <w:w w:val="100"/>
          <w:position w:val="1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R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M</w:t>
      </w:r>
      <w:r>
        <w:rPr>
          <w:rFonts w:cs="Courier New" w:hAnsi="Courier New" w:eastAsia="Courier New" w:ascii="Courier New"/>
          <w:spacing w:val="2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0"/>
          <w:w w:val="100"/>
          <w:position w:val="1"/>
          <w:sz w:val="22"/>
          <w:szCs w:val="22"/>
        </w:rPr>
        <w:t>E</w:t>
      </w:r>
      <w:r>
        <w:rPr>
          <w:rFonts w:cs="Courier New" w:hAnsi="Courier New" w:eastAsia="Courier New" w:ascii="Courier New"/>
          <w:spacing w:val="0"/>
          <w:w w:val="1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center"/>
        <w:spacing w:before="23" w:lineRule="exact" w:line="180"/>
        <w:ind w:left="4977" w:right="3634"/>
      </w:pP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7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5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1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1</w:t>
      </w:r>
      <w:r>
        <w:rPr>
          <w:rFonts w:cs="Courier New" w:hAnsi="Courier New" w:eastAsia="Courier New" w:ascii="Courier New"/>
          <w:spacing w:val="0"/>
          <w:w w:val="100"/>
          <w:position w:val="-3"/>
          <w:sz w:val="22"/>
          <w:szCs w:val="22"/>
        </w:rPr>
        <w:t>6</w:t>
      </w:r>
      <w:r>
        <w:rPr>
          <w:rFonts w:cs="Courier New" w:hAnsi="Courier New" w:eastAsia="Courier New" w:ascii="Courier New"/>
          <w:spacing w:val="5"/>
          <w:w w:val="100"/>
          <w:position w:val="-3"/>
          <w:sz w:val="22"/>
          <w:szCs w:val="22"/>
        </w:rPr>
        <w:t> 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P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R</w:t>
      </w:r>
      <w:r>
        <w:rPr>
          <w:rFonts w:cs="Courier New" w:hAnsi="Courier New" w:eastAsia="Courier New" w:ascii="Courier New"/>
          <w:spacing w:val="2"/>
          <w:w w:val="100"/>
          <w:position w:val="-3"/>
          <w:sz w:val="22"/>
          <w:szCs w:val="22"/>
        </w:rPr>
        <w:t>I</w:t>
      </w:r>
      <w:r>
        <w:rPr>
          <w:rFonts w:cs="Courier New" w:hAnsi="Courier New" w:eastAsia="Courier New" w:ascii="Courier New"/>
          <w:spacing w:val="0"/>
          <w:w w:val="100"/>
          <w:position w:val="-3"/>
          <w:sz w:val="22"/>
          <w:szCs w:val="22"/>
        </w:rPr>
        <w:t>S</w:t>
      </w:r>
      <w:r>
        <w:rPr>
          <w:rFonts w:cs="Courier New" w:hAnsi="Courier New" w:eastAsia="Courier New" w:ascii="Courier New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pgSz w:w="11900" w:h="16840"/>
          <w:pgMar w:top="160" w:bottom="280" w:left="1020" w:right="72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8"/>
        <w:ind w:left="113" w:right="-5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’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J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RRY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J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3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" w:lineRule="exact" w:line="220"/>
        <w:ind w:left="133" w:right="138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N°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3"/>
      </w:pP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ectPr>
          <w:type w:val="continuous"/>
          <w:pgSz w:w="11900" w:h="16840"/>
          <w:pgMar w:top="160" w:bottom="280" w:left="1020" w:right="720"/>
          <w:cols w:num="2" w:equalWidth="off">
            <w:col w:w="3988" w:space="1026"/>
            <w:col w:w="5146"/>
          </w:cols>
        </w:sectPr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1" w:lineRule="exact" w:line="220"/>
        <w:ind w:left="113" w:right="37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’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3" w:right="371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486"/>
        <w:ind w:left="113" w:right="3121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6" w:lineRule="auto" w:line="486"/>
        <w:ind w:left="113" w:right="2008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’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6"/>
        <w:ind w:left="11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’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3" w:right="2728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ê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’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RCE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" w:lineRule="atLeast" w:line="460"/>
        <w:ind w:left="113" w:right="3150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3"/>
      </w:pPr>
      <w:r>
        <w:pict>
          <v:group style="position:absolute;margin-left:56.67pt;margin-top:772.229pt;width:481.89pt;height:0pt;mso-position-horizontal-relative:page;mso-position-vertical-relative:page;z-index:-200" coordorigin="1133,15445" coordsize="9638,0">
            <v:shape style="position:absolute;left:1133;top:15445;width:9638;height:0" coordorigin="1133,15445" coordsize="9638,0" path="m1133,15445l10771,15445e" filled="f" stroked="t" strokeweight="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V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US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Z</w:t>
      </w:r>
      <w:r>
        <w:rPr>
          <w:rFonts w:cs="Arial" w:hAnsi="Arial" w:eastAsia="Arial" w:ascii="Arial"/>
          <w:spacing w:val="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URS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X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NC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NS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34"/>
        <w:ind w:left="2124" w:right="2418"/>
      </w:pP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6"/>
          <w:w w:val="100"/>
          <w:sz w:val="16"/>
          <w:szCs w:val="16"/>
        </w:rPr>
        <w:t>M</w:t>
      </w: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O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C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D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1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8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B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N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RD</w:t>
      </w: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B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U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F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F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4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7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5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1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7</w:t>
      </w:r>
      <w:r>
        <w:rPr>
          <w:rFonts w:cs="Arial" w:hAnsi="Arial" w:eastAsia="Arial" w:ascii="Arial"/>
          <w:b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6"/>
          <w:w w:val="100"/>
          <w:sz w:val="16"/>
          <w:szCs w:val="16"/>
        </w:rPr>
        <w:t>P</w:t>
      </w:r>
      <w:r>
        <w:rPr>
          <w:rFonts w:cs="Arial" w:hAnsi="Arial" w:eastAsia="Arial" w:ascii="Arial"/>
          <w:b/>
          <w:spacing w:val="-5"/>
          <w:w w:val="100"/>
          <w:sz w:val="16"/>
          <w:szCs w:val="16"/>
        </w:rPr>
        <w:t>A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I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1459" w:right="1752"/>
      </w:pPr>
      <w:r>
        <w:rPr>
          <w:rFonts w:cs="Arial" w:hAnsi="Arial" w:eastAsia="Arial" w:ascii="Arial"/>
          <w:b/>
          <w:spacing w:val="3"/>
          <w:w w:val="100"/>
          <w:sz w:val="16"/>
          <w:szCs w:val="16"/>
        </w:rPr>
        <w:t>T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e</w:t>
      </w:r>
      <w:r>
        <w:rPr>
          <w:rFonts w:cs="Arial" w:hAnsi="Arial" w:eastAsia="Arial" w:ascii="Arial"/>
          <w:b/>
          <w:spacing w:val="-1"/>
          <w:w w:val="100"/>
          <w:sz w:val="16"/>
          <w:szCs w:val="16"/>
        </w:rPr>
        <w:t>l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.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b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3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9</w:t>
      </w:r>
      <w:r>
        <w:rPr>
          <w:rFonts w:cs="Arial" w:hAnsi="Arial" w:eastAsia="Arial" w:ascii="Arial"/>
          <w:b/>
          <w:spacing w:val="-3"/>
          <w:w w:val="100"/>
          <w:sz w:val="16"/>
          <w:szCs w:val="16"/>
        </w:rPr>
        <w:t>4</w:t>
      </w:r>
      <w:r>
        <w:rPr>
          <w:rFonts w:cs="Arial" w:hAnsi="Arial" w:eastAsia="Arial" w:ascii="Arial"/>
          <w:b/>
          <w:spacing w:val="0"/>
          <w:w w:val="100"/>
          <w:sz w:val="16"/>
          <w:szCs w:val="16"/>
        </w:rPr>
        <w:t>9</w:t>
      </w:r>
      <w:r>
        <w:rPr>
          <w:rFonts w:cs="Arial" w:hAnsi="Arial" w:eastAsia="Arial" w:ascii="Arial"/>
          <w:b/>
          <w:spacing w:val="3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(C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û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'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,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  <w:r>
        <w:rPr>
          <w:rFonts w:cs="Arial" w:hAnsi="Arial" w:eastAsia="Arial" w:ascii="Arial"/>
          <w:spacing w:val="-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8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8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)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-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7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x</w:t>
      </w:r>
      <w:r>
        <w:rPr>
          <w:rFonts w:cs="Arial" w:hAnsi="Arial" w:eastAsia="Arial" w:ascii="Arial"/>
          <w:spacing w:val="-9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: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0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0</w:t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80"/>
        <w:ind w:left="4180" w:right="4476"/>
        <w:sectPr>
          <w:type w:val="continuous"/>
          <w:pgSz w:w="11900" w:h="16840"/>
          <w:pgMar w:top="160" w:bottom="280" w:left="1020" w:right="720"/>
        </w:sectPr>
      </w:pPr>
      <w:hyperlink r:id="rId4">
        <w:r>
          <w:rPr>
            <w:rFonts w:cs="Arial" w:hAnsi="Arial" w:eastAsia="Arial" w:ascii="Arial"/>
            <w:b/>
            <w:spacing w:val="-4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b/>
            <w:spacing w:val="-4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b/>
            <w:spacing w:val="-4"/>
            <w:w w:val="100"/>
            <w:sz w:val="16"/>
            <w:szCs w:val="16"/>
          </w:rPr>
          <w:t>w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.</w:t>
        </w:r>
        <w:r>
          <w:rPr>
            <w:rFonts w:cs="Arial" w:hAnsi="Arial" w:eastAsia="Arial" w:ascii="Arial"/>
            <w:b/>
            <w:spacing w:val="-2"/>
            <w:w w:val="100"/>
            <w:sz w:val="16"/>
            <w:szCs w:val="16"/>
          </w:rPr>
          <w:t>p</w:t>
        </w:r>
        <w:r>
          <w:rPr>
            <w:rFonts w:cs="Arial" w:hAnsi="Arial" w:eastAsia="Arial" w:ascii="Arial"/>
            <w:b/>
            <w:spacing w:val="-2"/>
            <w:w w:val="100"/>
            <w:sz w:val="16"/>
            <w:szCs w:val="16"/>
          </w:rPr>
          <w:t>o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l</w:t>
        </w:r>
        <w:r>
          <w:rPr>
            <w:rFonts w:cs="Arial" w:hAnsi="Arial" w:eastAsia="Arial" w:ascii="Arial"/>
            <w:b/>
            <w:spacing w:val="-3"/>
            <w:w w:val="100"/>
            <w:sz w:val="16"/>
            <w:szCs w:val="16"/>
          </w:rPr>
          <w:t>e</w:t>
        </w:r>
        <w:r>
          <w:rPr>
            <w:rFonts w:cs="Arial" w:hAnsi="Arial" w:eastAsia="Arial" w:ascii="Arial"/>
            <w:b/>
            <w:spacing w:val="0"/>
            <w:w w:val="100"/>
            <w:sz w:val="16"/>
            <w:szCs w:val="16"/>
          </w:rPr>
          <w:t>-</w:t>
        </w:r>
        <w:r>
          <w:rPr>
            <w:rFonts w:cs="Arial" w:hAnsi="Arial" w:eastAsia="Arial" w:ascii="Arial"/>
            <w:b/>
            <w:spacing w:val="-3"/>
            <w:w w:val="100"/>
            <w:sz w:val="16"/>
            <w:szCs w:val="16"/>
          </w:rPr>
          <w:t>e</w:t>
        </w:r>
        <w:r>
          <w:rPr>
            <w:rFonts w:cs="Arial" w:hAnsi="Arial" w:eastAsia="Arial" w:ascii="Arial"/>
            <w:b/>
            <w:spacing w:val="-3"/>
            <w:w w:val="100"/>
            <w:sz w:val="16"/>
            <w:szCs w:val="16"/>
          </w:rPr>
          <w:t>m</w:t>
        </w:r>
        <w:r>
          <w:rPr>
            <w:rFonts w:cs="Arial" w:hAnsi="Arial" w:eastAsia="Arial" w:ascii="Arial"/>
            <w:b/>
            <w:spacing w:val="-2"/>
            <w:w w:val="100"/>
            <w:sz w:val="16"/>
            <w:szCs w:val="16"/>
          </w:rPr>
          <w:t>p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l</w:t>
        </w:r>
        <w:r>
          <w:rPr>
            <w:rFonts w:cs="Arial" w:hAnsi="Arial" w:eastAsia="Arial" w:ascii="Arial"/>
            <w:b/>
            <w:spacing w:val="-2"/>
            <w:w w:val="100"/>
            <w:sz w:val="16"/>
            <w:szCs w:val="16"/>
          </w:rPr>
          <w:t>o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i</w:t>
        </w:r>
        <w:r>
          <w:rPr>
            <w:rFonts w:cs="Arial" w:hAnsi="Arial" w:eastAsia="Arial" w:ascii="Arial"/>
            <w:b/>
            <w:spacing w:val="-1"/>
            <w:w w:val="100"/>
            <w:sz w:val="16"/>
            <w:szCs w:val="16"/>
          </w:rPr>
          <w:t>.</w:t>
        </w:r>
        <w:r>
          <w:rPr>
            <w:rFonts w:cs="Arial" w:hAnsi="Arial" w:eastAsia="Arial" w:ascii="Arial"/>
            <w:b/>
            <w:spacing w:val="0"/>
            <w:w w:val="100"/>
            <w:sz w:val="16"/>
            <w:szCs w:val="16"/>
          </w:rPr>
          <w:t>fr</w:t>
        </w:r>
      </w:hyperlink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3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tLeast" w:line="340"/>
        <w:ind w:left="133" w:right="5733" w:hanging="2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’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J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RRY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J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" w:lineRule="exact" w:line="220"/>
        <w:ind w:left="133" w:right="714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N°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6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3"/>
      </w:pP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3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847pt;width:6.024pt;height:6.02402pt;mso-position-horizontal-relative:page;mso-position-vertical-relative:paragraph;z-index:-199">
            <v:imagedata o:title="" r:id="rId5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58pt;width:6.024pt;height:6.02402pt;mso-position-horizontal-relative:page;mso-position-vertical-relative:paragraph;z-index:-198">
            <v:imagedata o:title="" r:id="rId6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58pt;width:6.024pt;height:6.02402pt;mso-position-horizontal-relative:page;mso-position-vertical-relative:paragraph;z-index:-197">
            <v:imagedata o:title="" r:id="rId7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58pt;width:6.024pt;height:6.02402pt;mso-position-horizontal-relative:page;mso-position-vertical-relative:paragraph;z-index:-196">
            <v:imagedata o:title="" r:id="rId8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233"/>
      </w:pPr>
      <w:r>
        <w:pict>
          <v:shape type="#_x0000_t75" style="position:absolute;margin-left:73.548pt;margin-top:3.23873pt;width:6.024pt;height:6.02402pt;mso-position-horizontal-relative:page;mso-position-vertical-relative:paragraph;z-index:-195">
            <v:imagedata o:title="" r:id="rId9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74pt;width:6.024pt;height:6.02402pt;mso-position-horizontal-relative:page;mso-position-vertical-relative:paragraph;z-index:-194">
            <v:imagedata o:title="" r:id="rId10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pt;width:6.024pt;height:6.02402pt;mso-position-horizontal-relative:page;mso-position-vertical-relative:paragraph;z-index:-193">
            <v:imagedata o:title="" r:id="rId11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1pt;width:6.024pt;height:6.02402pt;mso-position-horizontal-relative:page;mso-position-vertical-relative:paragraph;z-index:-192">
            <v:imagedata o:title="" r:id="rId12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745"/>
      </w:pPr>
      <w:r>
        <w:pict>
          <v:shape type="#_x0000_t75" style="position:absolute;margin-left:73.548pt;margin-top:3.23876pt;width:6.024pt;height:6.02402pt;mso-position-horizontal-relative:page;mso-position-vertical-relative:paragraph;z-index:-191">
            <v:imagedata o:title="" r:id="rId13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530"/>
      </w:pPr>
      <w:r>
        <w:pict>
          <v:shape type="#_x0000_t75" style="position:absolute;margin-left:73.548pt;margin-top:3.13877pt;width:6.024pt;height:6.02402pt;mso-position-horizontal-relative:page;mso-position-vertical-relative:paragraph;z-index:-190">
            <v:imagedata o:title="" r:id="rId14"/>
          </v:shape>
        </w:pict>
      </w:r>
      <w:r>
        <w:pict>
          <v:shape type="#_x0000_t75" style="position:absolute;margin-left:73.548pt;margin-top:14.4188pt;width:6.024pt;height:6.02402pt;mso-position-horizontal-relative:page;mso-position-vertical-relative:paragraph;z-index:-189">
            <v:imagedata o:title="" r:id="rId15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à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78pt;width:6.024pt;height:6.02402pt;mso-position-horizontal-relative:page;mso-position-vertical-relative:paragraph;z-index:-188">
            <v:imagedata o:title="" r:id="rId16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2071"/>
      </w:pPr>
      <w:r>
        <w:pict>
          <v:shape type="#_x0000_t75" style="position:absolute;margin-left:73.548pt;margin-top:3.23878pt;width:6.024pt;height:6.02402pt;mso-position-horizontal-relative:page;mso-position-vertical-relative:paragraph;z-index:-187">
            <v:imagedata o:title="" r:id="rId17"/>
          </v:shape>
        </w:pict>
      </w:r>
      <w:r>
        <w:pict>
          <v:shape type="#_x0000_t75" style="position:absolute;margin-left:73.548pt;margin-top:14.5188pt;width:6.024pt;height:6.02402pt;mso-position-horizontal-relative:page;mso-position-vertical-relative:paragraph;z-index:-186">
            <v:imagedata o:title="" r:id="rId18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4972" w:hanging="740"/>
      </w:pPr>
      <w:r>
        <w:pict>
          <v:shape type="#_x0000_t75" style="position:absolute;margin-left:73.548pt;margin-top:14.4188pt;width:6.024pt;height:6.02402pt;mso-position-horizontal-relative:page;mso-position-vertical-relative:paragraph;z-index:-185">
            <v:imagedata o:title="" r:id="rId19"/>
          </v:shape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û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5052"/>
      </w:pPr>
      <w:r>
        <w:pict>
          <v:shape type="#_x0000_t75" style="position:absolute;margin-left:73.548pt;margin-top:3.1388pt;width:6.024pt;height:6.02402pt;mso-position-horizontal-relative:page;mso-position-vertical-relative:paragraph;z-index:-184">
            <v:imagedata o:title="" r:id="rId20"/>
          </v:shape>
        </w:pict>
      </w:r>
      <w:r>
        <w:pict>
          <v:shape type="#_x0000_t75" style="position:absolute;margin-left:73.548pt;margin-top:14.4188pt;width:6.024pt;height:6.02402pt;mso-position-horizontal-relative:page;mso-position-vertical-relative:paragraph;z-index:-183">
            <v:imagedata o:title="" r:id="rId21"/>
          </v:shape>
        </w:pict>
      </w:r>
      <w:r>
        <w:pict>
          <v:shape type="#_x0000_t75" style="position:absolute;margin-left:73.548pt;margin-top:25.6988pt;width:6.024pt;height:6.02402pt;mso-position-horizontal-relative:page;mso-position-vertical-relative:paragraph;z-index:-182">
            <v:imagedata o:title="" r:id="rId22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81pt;width:6.024pt;height:6.02402pt;mso-position-horizontal-relative:page;mso-position-vertical-relative:paragraph;z-index:-181">
            <v:imagedata o:title="" r:id="rId23"/>
          </v:shape>
        </w:pic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8pt;width:6.024pt;height:6.02402pt;mso-position-horizontal-relative:page;mso-position-vertical-relative:paragraph;z-index:-180">
            <v:imagedata o:title="" r:id="rId24"/>
          </v:shape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25968pt;width:6.024pt;height:6.02402pt;mso-position-horizontal-relative:page;mso-position-vertical-relative:paragraph;z-index:-179">
            <v:imagedata o:title="" r:id="rId25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853" w:right="6074"/>
      </w:pPr>
      <w:r>
        <w:pict>
          <v:shape type="#_x0000_t75" style="position:absolute;margin-left:73.548pt;margin-top:3.23883pt;width:6.024pt;height:6.02402pt;mso-position-horizontal-relative:page;mso-position-vertical-relative:paragraph;z-index:-178">
            <v:imagedata o:title="" r:id="rId26"/>
          </v:shape>
        </w:pict>
      </w:r>
      <w:r>
        <w:pict>
          <v:shape type="#_x0000_t75" style="position:absolute;margin-left:73.548pt;margin-top:14.5188pt;width:6.024pt;height:6.02402pt;mso-position-horizontal-relative:page;mso-position-vertical-relative:paragraph;z-index:-177">
            <v:imagedata o:title="" r:id="rId27"/>
          </v:shape>
        </w:pict>
      </w:r>
      <w:r>
        <w:pict>
          <v:shape type="#_x0000_t75" style="position:absolute;margin-left:73.548pt;margin-top:25.7988pt;width:6.024pt;height:6.02402pt;mso-position-horizontal-relative:page;mso-position-vertical-relative:paragraph;z-index:-176">
            <v:imagedata o:title="" r:id="rId28"/>
          </v:shape>
        </w:pic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727"/>
      </w:pPr>
      <w:r>
        <w:pict>
          <v:shape type="#_x0000_t75" style="position:absolute;margin-left:73.548pt;margin-top:3.13885pt;width:6.024pt;height:6.02402pt;mso-position-horizontal-relative:page;mso-position-vertical-relative:paragraph;z-index:-175">
            <v:imagedata o:title="" r:id="rId29"/>
          </v:shape>
        </w:pict>
      </w:r>
      <w:r>
        <w:pict>
          <v:shape type="#_x0000_t75" style="position:absolute;margin-left:73.548pt;margin-top:14.4188pt;width:6.024pt;height:6.02402pt;mso-position-horizontal-relative:page;mso-position-vertical-relative:paragraph;z-index:-174">
            <v:imagedata o:title="" r:id="rId30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è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5751"/>
      </w:pPr>
      <w:r>
        <w:pict>
          <v:shape type="#_x0000_t75" style="position:absolute;margin-left:73.548pt;margin-top:3.13885pt;width:6.024pt;height:6.02402pt;mso-position-horizontal-relative:page;mso-position-vertical-relative:paragraph;z-index:-173">
            <v:imagedata o:title="" r:id="rId31"/>
          </v:shape>
        </w:pict>
      </w:r>
      <w:r>
        <w:pict>
          <v:shape type="#_x0000_t75" style="position:absolute;margin-left:73.548pt;margin-top:14.4189pt;width:6.024pt;height:6.02402pt;mso-position-horizontal-relative:page;mso-position-vertical-relative:paragraph;z-index:-172">
            <v:imagedata o:title="" r:id="rId32"/>
          </v:shape>
        </w:pict>
      </w:r>
      <w:r>
        <w:pict>
          <v:shape type="#_x0000_t75" style="position:absolute;margin-left:73.548pt;margin-top:25.6989pt;width:6.024pt;height:6.02402pt;mso-position-horizontal-relative:page;mso-position-vertical-relative:paragraph;z-index:-171">
            <v:imagedata o:title="" r:id="rId33"/>
          </v:shape>
        </w:pic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86pt;width:6.024pt;height:6.02402pt;mso-position-horizontal-relative:page;mso-position-vertical-relative:paragraph;z-index:-170">
            <v:imagedata o:title="" r:id="rId34"/>
          </v:shape>
        </w:pic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 w:right="5999" w:hanging="740"/>
      </w:pPr>
      <w:r>
        <w:pict>
          <v:shape type="#_x0000_t75" style="position:absolute;margin-left:73.548pt;margin-top:14.4189pt;width:6.024pt;height:6.02401pt;mso-position-horizontal-relative:page;mso-position-vertical-relative:paragraph;z-index:-169">
            <v:imagedata o:title="" r:id="rId35"/>
          </v:shape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853"/>
      </w:pPr>
      <w:r>
        <w:pict>
          <v:shape type="#_x0000_t75" style="position:absolute;margin-left:73.548pt;margin-top:3.11892pt;width:6.024pt;height:6.02399pt;mso-position-horizontal-relative:page;mso-position-vertical-relative:paragraph;z-index:-168">
            <v:imagedata o:title="" r:id="rId36"/>
          </v:shape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ô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5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13" w:right="-3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5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5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ê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13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6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5713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</w:pPr>
      <w:r>
        <w:br w:type="column"/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</w:p>
    <w:sectPr>
      <w:pgSz w:w="11900" w:h="16840"/>
      <w:pgMar w:top="160" w:bottom="280" w:left="1020" w:right="720"/>
      <w:cols w:num="2" w:equalWidth="off">
        <w:col w:w="9755" w:space="17"/>
        <w:col w:w="388"/>
      </w:cols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hyperlink" Target="http://www.pole-emploi.fr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