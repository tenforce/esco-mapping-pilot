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Verdana" w:hAnsi="Verdana" w:eastAsia="Verdana" w:ascii="Verdana"/>
          <w:sz w:val="10"/>
          <w:szCs w:val="10"/>
        </w:rPr>
        <w:jc w:val="left"/>
        <w:spacing w:before="43" w:lineRule="exact" w:line="100"/>
        <w:ind w:left="914"/>
      </w:pPr>
      <w:r>
        <w:pict>
          <v:group style="position:absolute;margin-left:37.57pt;margin-top:2.85613pt;width:519.7pt;height:7.85pt;mso-position-horizontal-relative:page;mso-position-vertical-relative:paragraph;z-index:-211" coordorigin="751,57" coordsize="10394,157">
            <v:group style="position:absolute;left:756;top:210;width:10385;height:0" coordorigin="756,210" coordsize="10385,0">
              <v:shape style="position:absolute;left:756;top:210;width:10385;height:0" coordorigin="756,210" coordsize="10385,0" path="m756,210l11141,210e" filled="f" stroked="t" strokeweight="0.46pt" strokecolor="#CCCCCC">
                <v:path arrowok="t"/>
              </v:shape>
              <v:shape type="#_x0000_t75" style="position:absolute;left:799;top:57;width:43;height:91">
                <v:imagedata o:title="" r:id="rId4"/>
              </v:shape>
            </v:group>
            <w10:wrap type="none"/>
          </v:group>
        </w:pict>
      </w:r>
      <w:r>
        <w:rPr>
          <w:rFonts w:cs="Verdana" w:hAnsi="Verdana" w:eastAsia="Verdana" w:ascii="Verdana"/>
          <w:spacing w:val="-1"/>
          <w:w w:val="100"/>
          <w:position w:val="-1"/>
          <w:sz w:val="10"/>
          <w:szCs w:val="10"/>
        </w:rPr>
        <w:t>R</w:t>
      </w:r>
      <w:r>
        <w:rPr>
          <w:rFonts w:cs="Verdana" w:hAnsi="Verdana" w:eastAsia="Verdana" w:ascii="Verdana"/>
          <w:spacing w:val="-2"/>
          <w:w w:val="100"/>
          <w:position w:val="-1"/>
          <w:sz w:val="10"/>
          <w:szCs w:val="10"/>
        </w:rPr>
        <w:t>e</w:t>
      </w:r>
      <w:r>
        <w:rPr>
          <w:rFonts w:cs="Verdana" w:hAnsi="Verdana" w:eastAsia="Verdana" w:ascii="Verdana"/>
          <w:spacing w:val="3"/>
          <w:w w:val="100"/>
          <w:position w:val="-1"/>
          <w:sz w:val="10"/>
          <w:szCs w:val="10"/>
        </w:rPr>
        <w:t>t</w:t>
      </w:r>
      <w:r>
        <w:rPr>
          <w:rFonts w:cs="Verdana" w:hAnsi="Verdana" w:eastAsia="Verdana" w:ascii="Verdana"/>
          <w:spacing w:val="4"/>
          <w:w w:val="100"/>
          <w:position w:val="-1"/>
          <w:sz w:val="10"/>
          <w:szCs w:val="10"/>
        </w:rPr>
        <w:t>o</w:t>
      </w:r>
      <w:r>
        <w:rPr>
          <w:rFonts w:cs="Verdana" w:hAnsi="Verdana" w:eastAsia="Verdana" w:ascii="Verdana"/>
          <w:spacing w:val="1"/>
          <w:w w:val="100"/>
          <w:position w:val="-1"/>
          <w:sz w:val="10"/>
          <w:szCs w:val="10"/>
        </w:rPr>
        <w:t>u</w:t>
      </w:r>
      <w:r>
        <w:rPr>
          <w:rFonts w:cs="Verdana" w:hAnsi="Verdana" w:eastAsia="Verdana" w:ascii="Verdana"/>
          <w:spacing w:val="0"/>
          <w:w w:val="100"/>
          <w:position w:val="-1"/>
          <w:sz w:val="10"/>
          <w:szCs w:val="10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position w:val="-1"/>
          <w:sz w:val="10"/>
          <w:szCs w:val="10"/>
        </w:rPr>
        <w:t> </w:t>
      </w:r>
      <w:r>
        <w:rPr>
          <w:rFonts w:cs="Verdana" w:hAnsi="Verdana" w:eastAsia="Verdana" w:ascii="Verdana"/>
          <w:spacing w:val="-3"/>
          <w:w w:val="100"/>
          <w:position w:val="-1"/>
          <w:sz w:val="10"/>
          <w:szCs w:val="10"/>
        </w:rPr>
        <w:t>a</w:t>
      </w:r>
      <w:r>
        <w:rPr>
          <w:rFonts w:cs="Verdana" w:hAnsi="Verdana" w:eastAsia="Verdana" w:ascii="Verdana"/>
          <w:spacing w:val="1"/>
          <w:w w:val="100"/>
          <w:position w:val="-1"/>
          <w:sz w:val="10"/>
          <w:szCs w:val="10"/>
        </w:rPr>
        <w:t>u</w:t>
      </w:r>
      <w:r>
        <w:rPr>
          <w:rFonts w:cs="Verdana" w:hAnsi="Verdana" w:eastAsia="Verdana" w:ascii="Verdana"/>
          <w:spacing w:val="0"/>
          <w:w w:val="100"/>
          <w:position w:val="-1"/>
          <w:sz w:val="10"/>
          <w:szCs w:val="10"/>
        </w:rPr>
        <w:t>x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10"/>
          <w:szCs w:val="10"/>
        </w:rPr>
        <w:t> </w:t>
      </w:r>
      <w:r>
        <w:rPr>
          <w:rFonts w:cs="Verdana" w:hAnsi="Verdana" w:eastAsia="Verdana" w:ascii="Verdana"/>
          <w:spacing w:val="0"/>
          <w:w w:val="100"/>
          <w:position w:val="-1"/>
          <w:sz w:val="10"/>
          <w:szCs w:val="10"/>
        </w:rPr>
        <w:t>r</w:t>
      </w:r>
      <w:r>
        <w:rPr>
          <w:rFonts w:cs="Verdana" w:hAnsi="Verdana" w:eastAsia="Verdana" w:ascii="Verdana"/>
          <w:spacing w:val="-2"/>
          <w:w w:val="100"/>
          <w:position w:val="-1"/>
          <w:sz w:val="10"/>
          <w:szCs w:val="10"/>
        </w:rPr>
        <w:t>é</w:t>
      </w:r>
      <w:r>
        <w:rPr>
          <w:rFonts w:cs="Verdana" w:hAnsi="Verdana" w:eastAsia="Verdana" w:ascii="Verdana"/>
          <w:spacing w:val="5"/>
          <w:w w:val="100"/>
          <w:position w:val="-1"/>
          <w:sz w:val="10"/>
          <w:szCs w:val="10"/>
        </w:rPr>
        <w:t>s</w:t>
      </w:r>
      <w:r>
        <w:rPr>
          <w:rFonts w:cs="Verdana" w:hAnsi="Verdana" w:eastAsia="Verdana" w:ascii="Verdana"/>
          <w:spacing w:val="1"/>
          <w:w w:val="100"/>
          <w:position w:val="-1"/>
          <w:sz w:val="10"/>
          <w:szCs w:val="10"/>
        </w:rPr>
        <w:t>u</w:t>
      </w:r>
      <w:r>
        <w:rPr>
          <w:rFonts w:cs="Verdana" w:hAnsi="Verdana" w:eastAsia="Verdana" w:ascii="Verdana"/>
          <w:spacing w:val="-6"/>
          <w:w w:val="100"/>
          <w:position w:val="-1"/>
          <w:sz w:val="10"/>
          <w:szCs w:val="10"/>
        </w:rPr>
        <w:t>l</w:t>
      </w:r>
      <w:r>
        <w:rPr>
          <w:rFonts w:cs="Verdana" w:hAnsi="Verdana" w:eastAsia="Verdana" w:ascii="Verdana"/>
          <w:spacing w:val="1"/>
          <w:w w:val="100"/>
          <w:position w:val="-1"/>
          <w:sz w:val="10"/>
          <w:szCs w:val="10"/>
        </w:rPr>
        <w:t>t</w:t>
      </w:r>
      <w:r>
        <w:rPr>
          <w:rFonts w:cs="Verdana" w:hAnsi="Verdana" w:eastAsia="Verdana" w:ascii="Verdana"/>
          <w:spacing w:val="-3"/>
          <w:w w:val="100"/>
          <w:position w:val="-1"/>
          <w:sz w:val="10"/>
          <w:szCs w:val="10"/>
        </w:rPr>
        <w:t>a</w:t>
      </w:r>
      <w:r>
        <w:rPr>
          <w:rFonts w:cs="Verdana" w:hAnsi="Verdana" w:eastAsia="Verdana" w:ascii="Verdana"/>
          <w:spacing w:val="3"/>
          <w:w w:val="100"/>
          <w:position w:val="-1"/>
          <w:sz w:val="10"/>
          <w:szCs w:val="10"/>
        </w:rPr>
        <w:t>t</w:t>
      </w:r>
      <w:r>
        <w:rPr>
          <w:rFonts w:cs="Verdana" w:hAnsi="Verdana" w:eastAsia="Verdana" w:ascii="Verdana"/>
          <w:spacing w:val="0"/>
          <w:w w:val="100"/>
          <w:position w:val="-1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10"/>
          <w:szCs w:val="10"/>
        </w:rPr>
        <w:t> </w:t>
      </w:r>
      <w:r>
        <w:rPr>
          <w:rFonts w:cs="Verdana" w:hAnsi="Verdana" w:eastAsia="Verdana" w:ascii="Verdana"/>
          <w:spacing w:val="2"/>
          <w:w w:val="100"/>
          <w:position w:val="-1"/>
          <w:sz w:val="10"/>
          <w:szCs w:val="10"/>
        </w:rPr>
        <w:t>d</w:t>
      </w:r>
      <w:r>
        <w:rPr>
          <w:rFonts w:cs="Verdana" w:hAnsi="Verdana" w:eastAsia="Verdana" w:ascii="Verdana"/>
          <w:spacing w:val="0"/>
          <w:w w:val="100"/>
          <w:position w:val="-1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10"/>
          <w:szCs w:val="10"/>
        </w:rPr>
        <w:t> </w:t>
      </w:r>
      <w:r>
        <w:rPr>
          <w:rFonts w:cs="Verdana" w:hAnsi="Verdana" w:eastAsia="Verdana" w:ascii="Verdana"/>
          <w:spacing w:val="0"/>
          <w:w w:val="100"/>
          <w:position w:val="-1"/>
          <w:sz w:val="10"/>
          <w:szCs w:val="10"/>
        </w:rPr>
        <w:t>r</w:t>
      </w:r>
      <w:r>
        <w:rPr>
          <w:rFonts w:cs="Verdana" w:hAnsi="Verdana" w:eastAsia="Verdana" w:ascii="Verdana"/>
          <w:spacing w:val="-2"/>
          <w:w w:val="100"/>
          <w:position w:val="-1"/>
          <w:sz w:val="10"/>
          <w:szCs w:val="10"/>
        </w:rPr>
        <w:t>e</w:t>
      </w:r>
      <w:r>
        <w:rPr>
          <w:rFonts w:cs="Verdana" w:hAnsi="Verdana" w:eastAsia="Verdana" w:ascii="Verdana"/>
          <w:spacing w:val="-2"/>
          <w:w w:val="100"/>
          <w:position w:val="-1"/>
          <w:sz w:val="10"/>
          <w:szCs w:val="10"/>
        </w:rPr>
        <w:t>c</w:t>
      </w:r>
      <w:r>
        <w:rPr>
          <w:rFonts w:cs="Verdana" w:hAnsi="Verdana" w:eastAsia="Verdana" w:ascii="Verdana"/>
          <w:spacing w:val="-1"/>
          <w:w w:val="100"/>
          <w:position w:val="-1"/>
          <w:sz w:val="10"/>
          <w:szCs w:val="10"/>
        </w:rPr>
        <w:t>h</w:t>
      </w:r>
      <w:r>
        <w:rPr>
          <w:rFonts w:cs="Verdana" w:hAnsi="Verdana" w:eastAsia="Verdana" w:ascii="Verdana"/>
          <w:spacing w:val="-2"/>
          <w:w w:val="100"/>
          <w:position w:val="-1"/>
          <w:sz w:val="10"/>
          <w:szCs w:val="10"/>
        </w:rPr>
        <w:t>e</w:t>
      </w:r>
      <w:r>
        <w:rPr>
          <w:rFonts w:cs="Verdana" w:hAnsi="Verdana" w:eastAsia="Verdana" w:ascii="Verdana"/>
          <w:spacing w:val="0"/>
          <w:w w:val="100"/>
          <w:position w:val="-1"/>
          <w:sz w:val="10"/>
          <w:szCs w:val="10"/>
        </w:rPr>
        <w:t>r</w:t>
      </w:r>
      <w:r>
        <w:rPr>
          <w:rFonts w:cs="Verdana" w:hAnsi="Verdana" w:eastAsia="Verdana" w:ascii="Verdana"/>
          <w:spacing w:val="-2"/>
          <w:w w:val="100"/>
          <w:position w:val="-1"/>
          <w:sz w:val="10"/>
          <w:szCs w:val="10"/>
        </w:rPr>
        <w:t>c</w:t>
      </w:r>
      <w:r>
        <w:rPr>
          <w:rFonts w:cs="Verdana" w:hAnsi="Verdana" w:eastAsia="Verdana" w:ascii="Verdana"/>
          <w:spacing w:val="1"/>
          <w:w w:val="100"/>
          <w:position w:val="-1"/>
          <w:sz w:val="10"/>
          <w:szCs w:val="10"/>
        </w:rPr>
        <w:t>h</w:t>
      </w:r>
      <w:r>
        <w:rPr>
          <w:rFonts w:cs="Verdana" w:hAnsi="Verdana" w:eastAsia="Verdana" w:ascii="Verdana"/>
          <w:spacing w:val="0"/>
          <w:w w:val="100"/>
          <w:position w:val="-1"/>
          <w:sz w:val="10"/>
          <w:szCs w:val="10"/>
        </w:rPr>
        <w:t>e</w:t>
      </w:r>
      <w:r>
        <w:rPr>
          <w:rFonts w:cs="Verdana" w:hAnsi="Verdana" w:eastAsia="Verdana" w:ascii="Verdana"/>
          <w:spacing w:val="0"/>
          <w:w w:val="100"/>
          <w:position w:val="0"/>
          <w:sz w:val="10"/>
          <w:szCs w:val="10"/>
        </w:rPr>
      </w:r>
    </w:p>
    <w:p>
      <w:pPr>
        <w:rPr>
          <w:sz w:val="17"/>
          <w:szCs w:val="17"/>
        </w:rPr>
        <w:jc w:val="left"/>
        <w:spacing w:before="8" w:lineRule="exact" w:line="160"/>
        <w:sectPr>
          <w:pgMar w:header="19" w:footer="0" w:top="200" w:bottom="0" w:left="0" w:right="0"/>
          <w:headerReference w:type="default" r:id="rId3"/>
          <w:pgSz w:w="11900" w:h="16840"/>
        </w:sectPr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38" w:lineRule="auto" w:line="253"/>
        <w:ind w:left="1474" w:right="-29"/>
      </w:pPr>
      <w:r>
        <w:rPr>
          <w:rFonts w:cs="Arial" w:hAnsi="Arial" w:eastAsia="Arial" w:ascii="Arial"/>
          <w:b/>
          <w:spacing w:val="2"/>
          <w:w w:val="100"/>
          <w:sz w:val="17"/>
          <w:szCs w:val="17"/>
        </w:rPr>
        <w:t>R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c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v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z</w:t>
      </w:r>
      <w:r>
        <w:rPr>
          <w:rFonts w:cs="Arial" w:hAnsi="Arial" w:eastAsia="Arial" w:ascii="Arial"/>
          <w:b/>
          <w:spacing w:val="2"/>
          <w:w w:val="100"/>
          <w:sz w:val="17"/>
          <w:szCs w:val="17"/>
        </w:rPr>
        <w:t> 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d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s</w:t>
      </w:r>
      <w:r>
        <w:rPr>
          <w:rFonts w:cs="Arial" w:hAnsi="Arial" w:eastAsia="Arial" w:ascii="Arial"/>
          <w:b/>
          <w:spacing w:val="2"/>
          <w:w w:val="100"/>
          <w:sz w:val="17"/>
          <w:szCs w:val="17"/>
        </w:rPr>
        <w:t> 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o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f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f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r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s</w:t>
      </w:r>
      <w:r>
        <w:rPr>
          <w:rFonts w:cs="Arial" w:hAnsi="Arial" w:eastAsia="Arial" w:ascii="Arial"/>
          <w:b/>
          <w:spacing w:val="2"/>
          <w:w w:val="100"/>
          <w:sz w:val="17"/>
          <w:szCs w:val="17"/>
        </w:rPr>
        <w:t> 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s</w:t>
      </w:r>
      <w:r>
        <w:rPr>
          <w:rFonts w:cs="Arial" w:hAnsi="Arial" w:eastAsia="Arial" w:ascii="Arial"/>
          <w:b/>
          <w:spacing w:val="-2"/>
          <w:w w:val="100"/>
          <w:sz w:val="17"/>
          <w:szCs w:val="17"/>
        </w:rPr>
        <w:t>i</w:t>
      </w:r>
      <w:r>
        <w:rPr>
          <w:rFonts w:cs="Arial" w:hAnsi="Arial" w:eastAsia="Arial" w:ascii="Arial"/>
          <w:b/>
          <w:spacing w:val="2"/>
          <w:w w:val="100"/>
          <w:sz w:val="17"/>
          <w:szCs w:val="17"/>
        </w:rPr>
        <w:t>m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i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l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a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i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r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s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p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a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r</w:t>
      </w:r>
      <w:r>
        <w:rPr>
          <w:rFonts w:cs="Arial" w:hAnsi="Arial" w:eastAsia="Arial" w:ascii="Arial"/>
          <w:b/>
          <w:spacing w:val="2"/>
          <w:w w:val="100"/>
          <w:sz w:val="17"/>
          <w:szCs w:val="17"/>
        </w:rPr>
        <w:t> 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m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a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i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l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p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o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u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r</w:t>
      </w:r>
      <w:r>
        <w:rPr>
          <w:rFonts w:cs="Arial" w:hAnsi="Arial" w:eastAsia="Arial" w:ascii="Arial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55" w:lineRule="exact" w:line="180"/>
        <w:ind w:left="1474"/>
      </w:pPr>
      <w:r>
        <w:rPr>
          <w:rFonts w:cs="Arial" w:hAnsi="Arial" w:eastAsia="Arial" w:ascii="Arial"/>
          <w:spacing w:val="2"/>
          <w:w w:val="100"/>
          <w:position w:val="-1"/>
          <w:sz w:val="17"/>
          <w:szCs w:val="17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17"/>
          <w:szCs w:val="17"/>
        </w:rPr>
        <w:t>d</w:t>
      </w:r>
      <w:r>
        <w:rPr>
          <w:rFonts w:cs="Arial" w:hAnsi="Arial" w:eastAsia="Arial" w:ascii="Arial"/>
          <w:spacing w:val="1"/>
          <w:w w:val="100"/>
          <w:position w:val="-1"/>
          <w:sz w:val="17"/>
          <w:szCs w:val="17"/>
        </w:rPr>
        <w:t>j</w:t>
      </w:r>
      <w:r>
        <w:rPr>
          <w:rFonts w:cs="Arial" w:hAnsi="Arial" w:eastAsia="Arial" w:ascii="Arial"/>
          <w:spacing w:val="1"/>
          <w:w w:val="100"/>
          <w:position w:val="-1"/>
          <w:sz w:val="17"/>
          <w:szCs w:val="17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17"/>
          <w:szCs w:val="17"/>
        </w:rPr>
        <w:t>i</w:t>
      </w:r>
      <w:r>
        <w:rPr>
          <w:rFonts w:cs="Arial" w:hAnsi="Arial" w:eastAsia="Arial" w:ascii="Arial"/>
          <w:spacing w:val="-1"/>
          <w:w w:val="100"/>
          <w:position w:val="-1"/>
          <w:sz w:val="17"/>
          <w:szCs w:val="17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17"/>
          <w:szCs w:val="17"/>
        </w:rPr>
        <w:t>t</w:t>
      </w:r>
      <w:r>
        <w:rPr>
          <w:rFonts w:cs="Arial" w:hAnsi="Arial" w:eastAsia="Arial" w:ascii="Arial"/>
          <w:spacing w:val="2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17"/>
          <w:szCs w:val="17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17"/>
          <w:szCs w:val="17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17"/>
          <w:szCs w:val="17"/>
        </w:rPr>
        <w:t>d</w:t>
      </w:r>
      <w:r>
        <w:rPr>
          <w:rFonts w:cs="Arial" w:hAnsi="Arial" w:eastAsia="Arial" w:ascii="Arial"/>
          <w:spacing w:val="1"/>
          <w:w w:val="100"/>
          <w:position w:val="-1"/>
          <w:sz w:val="17"/>
          <w:szCs w:val="17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17"/>
          <w:szCs w:val="17"/>
        </w:rPr>
        <w:t>r</w:t>
      </w:r>
      <w:r>
        <w:rPr>
          <w:rFonts w:cs="Arial" w:hAnsi="Arial" w:eastAsia="Arial" w:ascii="Arial"/>
          <w:spacing w:val="1"/>
          <w:w w:val="100"/>
          <w:position w:val="-1"/>
          <w:sz w:val="17"/>
          <w:szCs w:val="17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17"/>
          <w:szCs w:val="17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17"/>
          <w:szCs w:val="17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17"/>
          <w:szCs w:val="17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17"/>
          <w:szCs w:val="17"/>
        </w:rPr>
        <w:t>o</w:t>
      </w:r>
      <w:r>
        <w:rPr>
          <w:rFonts w:cs="Arial" w:hAnsi="Arial" w:eastAsia="Arial" w:ascii="Arial"/>
          <w:spacing w:val="-1"/>
          <w:w w:val="100"/>
          <w:position w:val="-1"/>
          <w:sz w:val="17"/>
          <w:szCs w:val="17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17"/>
          <w:szCs w:val="17"/>
        </w:rPr>
        <w:t>,</w:t>
      </w:r>
      <w:r>
        <w:rPr>
          <w:rFonts w:cs="Arial" w:hAnsi="Arial" w:eastAsia="Arial" w:ascii="Arial"/>
          <w:spacing w:val="2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17"/>
          <w:szCs w:val="17"/>
        </w:rPr>
        <w:t>F</w:t>
      </w:r>
      <w:r>
        <w:rPr>
          <w:rFonts w:cs="Arial" w:hAnsi="Arial" w:eastAsia="Arial" w:ascii="Arial"/>
          <w:spacing w:val="-1"/>
          <w:w w:val="100"/>
          <w:position w:val="-1"/>
          <w:sz w:val="17"/>
          <w:szCs w:val="17"/>
        </w:rPr>
        <w:t>u</w:t>
      </w:r>
      <w:r>
        <w:rPr>
          <w:rFonts w:cs="Arial" w:hAnsi="Arial" w:eastAsia="Arial" w:ascii="Arial"/>
          <w:spacing w:val="1"/>
          <w:w w:val="100"/>
          <w:position w:val="-1"/>
          <w:sz w:val="17"/>
          <w:szCs w:val="17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17"/>
          <w:szCs w:val="17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17"/>
          <w:szCs w:val="17"/>
        </w:rPr>
        <w:t>r</w:t>
      </w:r>
      <w:r>
        <w:rPr>
          <w:rFonts w:cs="Arial" w:hAnsi="Arial" w:eastAsia="Arial" w:ascii="Arial"/>
          <w:spacing w:val="2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17"/>
          <w:szCs w:val="17"/>
        </w:rPr>
        <w:t>D</w:t>
      </w:r>
      <w:r>
        <w:rPr>
          <w:rFonts w:cs="Arial" w:hAnsi="Arial" w:eastAsia="Arial" w:ascii="Arial"/>
          <w:spacing w:val="1"/>
          <w:w w:val="100"/>
          <w:position w:val="-1"/>
          <w:sz w:val="17"/>
          <w:szCs w:val="17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17"/>
          <w:szCs w:val="17"/>
        </w:rPr>
        <w:t>.</w:t>
      </w:r>
      <w:r>
        <w:rPr>
          <w:rFonts w:cs="Arial" w:hAnsi="Arial" w:eastAsia="Arial" w:ascii="Arial"/>
          <w:spacing w:val="1"/>
          <w:w w:val="100"/>
          <w:position w:val="-1"/>
          <w:sz w:val="17"/>
          <w:szCs w:val="17"/>
        </w:rPr>
        <w:t>.</w:t>
      </w:r>
      <w:r>
        <w:rPr>
          <w:rFonts w:cs="Arial" w:hAnsi="Arial" w:eastAsia="Arial" w:ascii="Arial"/>
          <w:spacing w:val="0"/>
          <w:w w:val="100"/>
          <w:position w:val="-1"/>
          <w:sz w:val="17"/>
          <w:szCs w:val="17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17"/>
          <w:szCs w:val="17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76"/>
        <w:ind w:right="-41"/>
      </w:pPr>
      <w:r>
        <w:br w:type="column"/>
      </w:r>
      <w:r>
        <w:rPr>
          <w:rFonts w:cs="Arial" w:hAnsi="Arial" w:eastAsia="Arial" w:ascii="Arial"/>
          <w:b/>
          <w:spacing w:val="-2"/>
          <w:w w:val="100"/>
          <w:sz w:val="14"/>
          <w:szCs w:val="14"/>
        </w:rPr>
        <w:t>S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b/>
          <w:spacing w:val="2"/>
          <w:w w:val="100"/>
          <w:sz w:val="14"/>
          <w:szCs w:val="14"/>
        </w:rPr>
        <w:t>i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s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i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s</w:t>
      </w:r>
      <w:r>
        <w:rPr>
          <w:rFonts w:cs="Arial" w:hAnsi="Arial" w:eastAsia="Arial" w:ascii="Arial"/>
          <w:b/>
          <w:spacing w:val="2"/>
          <w:w w:val="100"/>
          <w:sz w:val="14"/>
          <w:szCs w:val="14"/>
        </w:rPr>
        <w:t>s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z</w:t>
      </w:r>
      <w:r>
        <w:rPr>
          <w:rFonts w:cs="Arial" w:hAnsi="Arial" w:eastAsia="Arial" w:ascii="Arial"/>
          <w:b/>
          <w:spacing w:val="-6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v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</w:rPr>
        <w:t>o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t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</w:rPr>
        <w:t>r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b/>
          <w:spacing w:val="-4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</w:rPr>
        <w:t>d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r</w:t>
      </w:r>
      <w:r>
        <w:rPr>
          <w:rFonts w:cs="Arial" w:hAnsi="Arial" w:eastAsia="Arial" w:ascii="Arial"/>
          <w:b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s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s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b/>
          <w:spacing w:val="-4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m</w:t>
      </w:r>
      <w:r>
        <w:rPr>
          <w:rFonts w:cs="Arial" w:hAnsi="Arial" w:eastAsia="Arial" w:ascii="Arial"/>
          <w:b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il</w:t>
      </w:r>
      <w:r>
        <w:rPr>
          <w:rFonts w:cs="Arial" w:hAnsi="Arial" w:eastAsia="Arial" w:ascii="Arial"/>
          <w:spacing w:val="0"/>
          <w:w w:val="100"/>
          <w:sz w:val="14"/>
          <w:szCs w:val="1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ectPr>
          <w:type w:val="continuous"/>
          <w:pgSz w:w="11900" w:h="16840"/>
          <w:pgMar w:top="200" w:bottom="0" w:left="0" w:right="0"/>
          <w:cols w:num="3" w:equalWidth="off">
            <w:col w:w="4665" w:space="439"/>
            <w:col w:w="1966" w:space="964"/>
            <w:col w:w="3866"/>
          </w:cols>
        </w:sectPr>
      </w:pPr>
      <w:r>
        <w:pict>
          <v:group style="position:absolute;margin-left:395.65pt;margin-top:-3.14479pt;width:146.74pt;height:14.02pt;mso-position-horizontal-relative:page;mso-position-vertical-relative:paragraph;z-index:-208" coordorigin="7913,-63" coordsize="2935,280">
            <v:group style="position:absolute;left:7922;top:-58;width:2918;height:264" coordorigin="7922,-58" coordsize="2918,264">
              <v:shape style="position:absolute;left:7922;top:-58;width:2918;height:264" coordorigin="7922,-58" coordsize="2918,264" path="m7937,206l7937,-44,10834,-44,10834,-51,7930,-51,7930,206,7937,206xe" filled="t" fillcolor="#F7FDD9" stroked="f">
                <v:path arrowok="t"/>
                <v:fill/>
              </v:shape>
              <v:group style="position:absolute;left:7937;top:-44;width:2911;height:257" coordorigin="7937,-44" coordsize="2911,257">
                <v:shape style="position:absolute;left:7937;top:-44;width:2911;height:257" coordorigin="7937,-44" coordsize="2911,257" path="m10834,206l7937,206,10834,206xe" filled="t" fillcolor="#F7FDD9" stroked="f">
                  <v:path arrowok="t"/>
                  <v:fill/>
                </v:shape>
                <v:group style="position:absolute;left:7918;top:-55;width:2918;height:0" coordorigin="7918,-55" coordsize="2918,0">
                  <v:shape style="position:absolute;left:7918;top:-55;width:2918;height:0" coordorigin="7918,-55" coordsize="2918,0" path="m7918,-55l10836,-55e" filled="f" stroked="t" strokeweight="0.46pt" strokecolor="#9DB628">
                    <v:path arrowok="t"/>
                  </v:shape>
                  <v:group style="position:absolute;left:10840;top:-58;width:0;height:264" coordorigin="10840,-58" coordsize="0,264">
                    <v:shape style="position:absolute;left:10840;top:-58;width:0;height:264" coordorigin="10840,-58" coordsize="0,264" path="m10840,-58l10840,206e" filled="f" stroked="t" strokeweight="0.46pt" strokecolor="#9DB628">
                      <v:path arrowok="t"/>
                    </v:shape>
                    <v:group style="position:absolute;left:7925;top:209;width:2918;height:0" coordorigin="7925,209" coordsize="2918,0">
                      <v:shape style="position:absolute;left:7925;top:209;width:2918;height:0" coordorigin="7925,209" coordsize="2918,0" path="m7925,209l10843,209e" filled="f" stroked="t" strokeweight="0.46pt" strokecolor="#9DB628">
                        <v:path arrowok="t"/>
                      </v:shape>
                      <v:group style="position:absolute;left:7921;top:-51;width:0;height:264" coordorigin="7921,-51" coordsize="0,264">
                        <v:shape style="position:absolute;left:7921;top:-51;width:0;height:264" coordorigin="7921,-51" coordsize="0,264" path="m7921,-51l7921,213e" filled="f" stroked="t" strokeweight="0.46pt" strokecolor="#9DB628">
                          <v:path arrowok="t"/>
                        </v:shape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w w:val="99"/>
          <w:sz w:val="14"/>
          <w:szCs w:val="14"/>
        </w:rPr>
      </w:r>
      <w:r>
        <w:rPr>
          <w:rFonts w:cs="Arial" w:hAnsi="Arial" w:eastAsia="Arial" w:ascii="Arial"/>
          <w:b/>
          <w:spacing w:val="-2"/>
          <w:w w:val="100"/>
          <w:sz w:val="14"/>
          <w:szCs w:val="14"/>
          <w:shadow/>
        </w:rPr>
        <w:t>E</w:t>
      </w:r>
      <w:r>
        <w:rPr>
          <w:rFonts w:cs="Arial" w:hAnsi="Arial" w:eastAsia="Arial" w:ascii="Arial"/>
          <w:b/>
          <w:spacing w:val="-2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N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1"/>
          <w:w w:val="100"/>
          <w:sz w:val="14"/>
          <w:szCs w:val="14"/>
          <w:shadow/>
        </w:rPr>
        <w:t>V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O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1"/>
          <w:w w:val="100"/>
          <w:sz w:val="14"/>
          <w:szCs w:val="14"/>
          <w:shadow/>
        </w:rPr>
        <w:t>Y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-2"/>
          <w:w w:val="100"/>
          <w:sz w:val="14"/>
          <w:szCs w:val="14"/>
          <w:shadow/>
        </w:rPr>
        <w:t>E</w:t>
      </w:r>
      <w:r>
        <w:rPr>
          <w:rFonts w:cs="Arial" w:hAnsi="Arial" w:eastAsia="Arial" w:ascii="Arial"/>
          <w:b/>
          <w:spacing w:val="-2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1"/>
          <w:w w:val="100"/>
          <w:sz w:val="14"/>
          <w:szCs w:val="14"/>
          <w:shadow/>
        </w:rPr>
        <w:t>Z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-1"/>
          <w:w w:val="100"/>
          <w:sz w:val="14"/>
          <w:szCs w:val="14"/>
          <w:shadow/>
        </w:rPr>
        <w:t>-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-1"/>
          <w:w w:val="100"/>
          <w:sz w:val="14"/>
          <w:szCs w:val="14"/>
          <w:shadow/>
        </w:rPr>
        <w:t>M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O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I</w:t>
      </w:r>
      <w:r>
        <w:rPr>
          <w:rFonts w:cs="Arial" w:hAnsi="Arial" w:eastAsia="Arial" w:ascii="Arial"/>
          <w:b/>
          <w:spacing w:val="-8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D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-2"/>
          <w:w w:val="100"/>
          <w:sz w:val="14"/>
          <w:szCs w:val="14"/>
          <w:shadow/>
        </w:rPr>
        <w:t>E</w:t>
      </w:r>
      <w:r>
        <w:rPr>
          <w:rFonts w:cs="Arial" w:hAnsi="Arial" w:eastAsia="Arial" w:ascii="Arial"/>
          <w:b/>
          <w:spacing w:val="-2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S</w:t>
      </w:r>
      <w:r>
        <w:rPr>
          <w:rFonts w:cs="Arial" w:hAnsi="Arial" w:eastAsia="Arial" w:ascii="Arial"/>
          <w:b/>
          <w:spacing w:val="-3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O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1"/>
          <w:w w:val="100"/>
          <w:sz w:val="14"/>
          <w:szCs w:val="14"/>
          <w:shadow/>
        </w:rPr>
        <w:t>F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-1"/>
          <w:w w:val="100"/>
          <w:sz w:val="14"/>
          <w:szCs w:val="14"/>
          <w:shadow/>
        </w:rPr>
        <w:t>F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R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-2"/>
          <w:w w:val="100"/>
          <w:sz w:val="14"/>
          <w:szCs w:val="14"/>
          <w:shadow/>
        </w:rPr>
        <w:t>E</w:t>
      </w:r>
      <w:r>
        <w:rPr>
          <w:rFonts w:cs="Arial" w:hAnsi="Arial" w:eastAsia="Arial" w:ascii="Arial"/>
          <w:b/>
          <w:spacing w:val="-2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S</w:t>
      </w:r>
      <w:r>
        <w:rPr>
          <w:rFonts w:cs="Arial" w:hAnsi="Arial" w:eastAsia="Arial" w:ascii="Arial"/>
          <w:b/>
          <w:spacing w:val="-6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-9"/>
          <w:w w:val="100"/>
          <w:sz w:val="14"/>
          <w:szCs w:val="14"/>
          <w:shadow/>
        </w:rPr>
        <w:t>P</w:t>
      </w:r>
      <w:r>
        <w:rPr>
          <w:rFonts w:cs="Arial" w:hAnsi="Arial" w:eastAsia="Arial" w:ascii="Arial"/>
          <w:b/>
          <w:spacing w:val="-9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-2"/>
          <w:w w:val="100"/>
          <w:sz w:val="14"/>
          <w:szCs w:val="14"/>
          <w:shadow/>
        </w:rPr>
        <w:t>A</w:t>
      </w:r>
      <w:r>
        <w:rPr>
          <w:rFonts w:cs="Arial" w:hAnsi="Arial" w:eastAsia="Arial" w:ascii="Arial"/>
          <w:b/>
          <w:spacing w:val="-2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R</w:t>
      </w:r>
      <w:r>
        <w:rPr>
          <w:rFonts w:cs="Arial" w:hAnsi="Arial" w:eastAsia="Arial" w:ascii="Arial"/>
          <w:b/>
          <w:spacing w:val="-3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  <w:shadow/>
        </w:rPr>
        <w:t>E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-1"/>
          <w:w w:val="100"/>
          <w:sz w:val="14"/>
          <w:szCs w:val="14"/>
          <w:shadow/>
        </w:rPr>
        <w:t>M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A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I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L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</w:r>
      <w:r>
        <w:rPr>
          <w:rFonts w:cs="Arial" w:hAnsi="Arial" w:eastAsia="Arial" w:ascii="Arial"/>
          <w:spacing w:val="0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  <w:ind w:left="5350"/>
      </w:pPr>
      <w:r>
        <w:pict>
          <v:shape type="#_x0000_t75" style="position:absolute;margin-left:257.28pt;margin-top:-2.43605pt;width:7.2pt;height:7.44pt;mso-position-horizontal-relative:page;mso-position-vertical-relative:paragraph;z-index:-207">
            <v:imagedata o:title="" r:id="rId5"/>
          </v:shape>
        </w:pic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J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lu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j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c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color w:val="0D50AB"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d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i</w:t>
      </w:r>
      <w:r>
        <w:rPr>
          <w:rFonts w:cs="Arial" w:hAnsi="Arial" w:eastAsia="Arial" w:ascii="Arial"/>
          <w:color w:val="0D50AB"/>
          <w:spacing w:val="1"/>
          <w:w w:val="100"/>
          <w:sz w:val="11"/>
          <w:szCs w:val="11"/>
        </w:rPr>
        <w:t>t</w:t>
      </w:r>
      <w:r>
        <w:rPr>
          <w:rFonts w:cs="Arial" w:hAnsi="Arial" w:eastAsia="Arial" w:ascii="Arial"/>
          <w:color w:val="0D50AB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color w:val="0D50AB"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n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D50AB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d</w:t>
      </w:r>
      <w:r>
        <w:rPr>
          <w:rFonts w:cs="Arial" w:hAnsi="Arial" w:eastAsia="Arial" w:ascii="Arial"/>
          <w:color w:val="0D50AB"/>
          <w:spacing w:val="2"/>
          <w:w w:val="100"/>
          <w:sz w:val="11"/>
          <w:szCs w:val="11"/>
        </w:rPr>
        <w:t>'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u</w:t>
      </w:r>
      <w:r>
        <w:rPr>
          <w:rFonts w:cs="Arial" w:hAnsi="Arial" w:eastAsia="Arial" w:ascii="Arial"/>
          <w:color w:val="0D50AB"/>
          <w:spacing w:val="1"/>
          <w:w w:val="100"/>
          <w:sz w:val="11"/>
          <w:szCs w:val="11"/>
        </w:rPr>
        <w:t>t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ili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s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a</w:t>
      </w:r>
      <w:r>
        <w:rPr>
          <w:rFonts w:cs="Arial" w:hAnsi="Arial" w:eastAsia="Arial" w:ascii="Arial"/>
          <w:color w:val="0D50AB"/>
          <w:spacing w:val="1"/>
          <w:w w:val="100"/>
          <w:sz w:val="11"/>
          <w:szCs w:val="11"/>
        </w:rPr>
        <w:t>t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i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D50AB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1"/>
          <w:szCs w:val="11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color w:val="000000"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color w:val="000000"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color w:val="000000"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color w:val="000000"/>
          <w:spacing w:val="-1"/>
          <w:w w:val="100"/>
          <w:sz w:val="11"/>
          <w:szCs w:val="11"/>
        </w:rPr>
        <w:t>s</w:t>
      </w:r>
      <w:r>
        <w:rPr>
          <w:rFonts w:cs="Arial" w:hAnsi="Arial" w:eastAsia="Arial" w:ascii="Arial"/>
          <w:color w:val="000000"/>
          <w:spacing w:val="1"/>
          <w:w w:val="100"/>
          <w:sz w:val="11"/>
          <w:szCs w:val="11"/>
        </w:rPr>
        <w:t>t</w:t>
      </w:r>
      <w:r>
        <w:rPr>
          <w:rFonts w:cs="Arial" w:hAnsi="Arial" w:eastAsia="Arial" w:ascii="Arial"/>
          <w:color w:val="000000"/>
          <w:spacing w:val="-1"/>
          <w:w w:val="100"/>
          <w:sz w:val="11"/>
          <w:szCs w:val="11"/>
        </w:rPr>
        <w:t>e</w:t>
      </w:r>
      <w:r>
        <w:rPr>
          <w:rFonts w:cs="Arial" w:hAnsi="Arial" w:eastAsia="Arial" w:ascii="Arial"/>
          <w:color w:val="000000"/>
          <w:spacing w:val="-6"/>
          <w:w w:val="100"/>
          <w:sz w:val="11"/>
          <w:szCs w:val="11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11"/>
          <w:szCs w:val="11"/>
        </w:rPr>
        <w:t>,</w:t>
      </w:r>
      <w:r>
        <w:rPr>
          <w:rFonts w:cs="Arial" w:hAnsi="Arial" w:eastAsia="Arial" w:ascii="Arial"/>
          <w:color w:val="000000"/>
          <w:spacing w:val="28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color w:val="000000"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D50AB"/>
          <w:spacing w:val="2"/>
          <w:w w:val="100"/>
          <w:sz w:val="11"/>
          <w:szCs w:val="11"/>
        </w:rPr>
        <w:t>p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li</w:t>
      </w:r>
      <w:r>
        <w:rPr>
          <w:rFonts w:cs="Arial" w:hAnsi="Arial" w:eastAsia="Arial" w:ascii="Arial"/>
          <w:color w:val="0D50AB"/>
          <w:spacing w:val="1"/>
          <w:w w:val="100"/>
          <w:sz w:val="11"/>
          <w:szCs w:val="11"/>
        </w:rPr>
        <w:t>t</w:t>
      </w:r>
      <w:r>
        <w:rPr>
          <w:rFonts w:cs="Arial" w:hAnsi="Arial" w:eastAsia="Arial" w:ascii="Arial"/>
          <w:color w:val="0D50AB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color w:val="0D50AB"/>
          <w:spacing w:val="2"/>
          <w:w w:val="100"/>
          <w:sz w:val="11"/>
          <w:szCs w:val="11"/>
        </w:rPr>
        <w:t>q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u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color w:val="0D50AB"/>
          <w:spacing w:val="28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d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color w:val="0D50AB"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D50AB"/>
          <w:spacing w:val="1"/>
          <w:w w:val="106"/>
          <w:sz w:val="11"/>
          <w:szCs w:val="11"/>
        </w:rPr>
        <w:t>c</w:t>
      </w:r>
      <w:r>
        <w:rPr>
          <w:rFonts w:cs="Arial" w:hAnsi="Arial" w:eastAsia="Arial" w:ascii="Arial"/>
          <w:color w:val="0D50AB"/>
          <w:spacing w:val="-1"/>
          <w:w w:val="106"/>
          <w:sz w:val="11"/>
          <w:szCs w:val="11"/>
        </w:rPr>
        <w:t>o</w:t>
      </w:r>
      <w:r>
        <w:rPr>
          <w:rFonts w:cs="Arial" w:hAnsi="Arial" w:eastAsia="Arial" w:ascii="Arial"/>
          <w:color w:val="0D50AB"/>
          <w:spacing w:val="-1"/>
          <w:w w:val="106"/>
          <w:sz w:val="11"/>
          <w:szCs w:val="11"/>
        </w:rPr>
        <w:t>n</w:t>
      </w:r>
      <w:r>
        <w:rPr>
          <w:rFonts w:cs="Arial" w:hAnsi="Arial" w:eastAsia="Arial" w:ascii="Arial"/>
          <w:color w:val="0D50AB"/>
          <w:spacing w:val="1"/>
          <w:w w:val="106"/>
          <w:sz w:val="11"/>
          <w:szCs w:val="11"/>
        </w:rPr>
        <w:t>f</w:t>
      </w:r>
      <w:r>
        <w:rPr>
          <w:rFonts w:cs="Arial" w:hAnsi="Arial" w:eastAsia="Arial" w:ascii="Arial"/>
          <w:color w:val="0D50AB"/>
          <w:spacing w:val="0"/>
          <w:w w:val="106"/>
          <w:sz w:val="11"/>
          <w:szCs w:val="11"/>
        </w:rPr>
        <w:t>i</w:t>
      </w:r>
      <w:r>
        <w:rPr>
          <w:rFonts w:cs="Arial" w:hAnsi="Arial" w:eastAsia="Arial" w:ascii="Arial"/>
          <w:color w:val="0D50AB"/>
          <w:spacing w:val="-1"/>
          <w:w w:val="106"/>
          <w:sz w:val="11"/>
          <w:szCs w:val="11"/>
        </w:rPr>
        <w:t>d</w:t>
      </w:r>
      <w:r>
        <w:rPr>
          <w:rFonts w:cs="Arial" w:hAnsi="Arial" w:eastAsia="Arial" w:ascii="Arial"/>
          <w:color w:val="0D50AB"/>
          <w:spacing w:val="-1"/>
          <w:w w:val="106"/>
          <w:sz w:val="11"/>
          <w:szCs w:val="11"/>
        </w:rPr>
        <w:t>e</w:t>
      </w:r>
      <w:r>
        <w:rPr>
          <w:rFonts w:cs="Arial" w:hAnsi="Arial" w:eastAsia="Arial" w:ascii="Arial"/>
          <w:color w:val="0D50AB"/>
          <w:spacing w:val="2"/>
          <w:w w:val="106"/>
          <w:sz w:val="11"/>
          <w:szCs w:val="11"/>
        </w:rPr>
        <w:t>n</w:t>
      </w:r>
      <w:r>
        <w:rPr>
          <w:rFonts w:cs="Arial" w:hAnsi="Arial" w:eastAsia="Arial" w:ascii="Arial"/>
          <w:color w:val="0D50AB"/>
          <w:spacing w:val="-1"/>
          <w:w w:val="106"/>
          <w:sz w:val="11"/>
          <w:szCs w:val="11"/>
        </w:rPr>
        <w:t>t</w:t>
      </w:r>
      <w:r>
        <w:rPr>
          <w:rFonts w:cs="Arial" w:hAnsi="Arial" w:eastAsia="Arial" w:ascii="Arial"/>
          <w:color w:val="0D50AB"/>
          <w:spacing w:val="0"/>
          <w:w w:val="106"/>
          <w:sz w:val="11"/>
          <w:szCs w:val="11"/>
        </w:rPr>
        <w:t>i</w:t>
      </w:r>
      <w:r>
        <w:rPr>
          <w:rFonts w:cs="Arial" w:hAnsi="Arial" w:eastAsia="Arial" w:ascii="Arial"/>
          <w:color w:val="0D50AB"/>
          <w:spacing w:val="-1"/>
          <w:w w:val="106"/>
          <w:sz w:val="11"/>
          <w:szCs w:val="11"/>
        </w:rPr>
        <w:t>a</w:t>
      </w:r>
      <w:r>
        <w:rPr>
          <w:rFonts w:cs="Arial" w:hAnsi="Arial" w:eastAsia="Arial" w:ascii="Arial"/>
          <w:color w:val="0D50AB"/>
          <w:spacing w:val="0"/>
          <w:w w:val="106"/>
          <w:sz w:val="11"/>
          <w:szCs w:val="11"/>
        </w:rPr>
        <w:t>li</w:t>
      </w:r>
      <w:r>
        <w:rPr>
          <w:rFonts w:cs="Arial" w:hAnsi="Arial" w:eastAsia="Arial" w:ascii="Arial"/>
          <w:color w:val="0D50AB"/>
          <w:spacing w:val="1"/>
          <w:w w:val="106"/>
          <w:sz w:val="11"/>
          <w:szCs w:val="11"/>
        </w:rPr>
        <w:t>t</w:t>
      </w:r>
      <w:r>
        <w:rPr>
          <w:rFonts w:cs="Arial" w:hAnsi="Arial" w:eastAsia="Arial" w:ascii="Arial"/>
          <w:color w:val="0D50AB"/>
          <w:spacing w:val="0"/>
          <w:w w:val="106"/>
          <w:sz w:val="11"/>
          <w:szCs w:val="11"/>
        </w:rPr>
        <w:t>é</w:t>
      </w:r>
      <w:r>
        <w:rPr>
          <w:rFonts w:cs="Arial" w:hAnsi="Arial" w:eastAsia="Arial" w:ascii="Arial"/>
          <w:color w:val="0D50AB"/>
          <w:spacing w:val="2"/>
          <w:w w:val="106"/>
          <w:sz w:val="11"/>
          <w:szCs w:val="11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1"/>
          <w:szCs w:val="11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color w:val="000000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color w:val="000000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u</w:t>
      </w:r>
      <w:r>
        <w:rPr>
          <w:rFonts w:cs="Arial" w:hAnsi="Arial" w:eastAsia="Arial" w:ascii="Arial"/>
          <w:color w:val="0D50AB"/>
          <w:spacing w:val="1"/>
          <w:w w:val="100"/>
          <w:sz w:val="11"/>
          <w:szCs w:val="11"/>
        </w:rPr>
        <w:t>t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ili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s</w:t>
      </w:r>
      <w:r>
        <w:rPr>
          <w:rFonts w:cs="Arial" w:hAnsi="Arial" w:eastAsia="Arial" w:ascii="Arial"/>
          <w:color w:val="0D50AB"/>
          <w:spacing w:val="2"/>
          <w:w w:val="100"/>
          <w:sz w:val="11"/>
          <w:szCs w:val="11"/>
        </w:rPr>
        <w:t>a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i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D50AB"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D50AB"/>
          <w:spacing w:val="2"/>
          <w:w w:val="106"/>
          <w:sz w:val="11"/>
          <w:szCs w:val="11"/>
        </w:rPr>
        <w:t>d</w:t>
      </w:r>
      <w:r>
        <w:rPr>
          <w:rFonts w:cs="Arial" w:hAnsi="Arial" w:eastAsia="Arial" w:ascii="Arial"/>
          <w:color w:val="0D50AB"/>
          <w:spacing w:val="-1"/>
          <w:w w:val="106"/>
          <w:sz w:val="11"/>
          <w:szCs w:val="11"/>
        </w:rPr>
        <w:t>e</w:t>
      </w:r>
      <w:r>
        <w:rPr>
          <w:rFonts w:cs="Arial" w:hAnsi="Arial" w:eastAsia="Arial" w:ascii="Arial"/>
          <w:color w:val="0D50AB"/>
          <w:spacing w:val="0"/>
          <w:w w:val="106"/>
          <w:sz w:val="11"/>
          <w:szCs w:val="11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center"/>
        <w:spacing w:before="15" w:lineRule="exact" w:line="120"/>
        <w:ind w:left="5076" w:right="6335"/>
      </w:pPr>
      <w:r>
        <w:pict>
          <v:group style="position:absolute;margin-left:254.89pt;margin-top:-26.8418pt;width:137.02pt;height:15.1pt;mso-position-horizontal-relative:page;mso-position-vertical-relative:paragraph;z-index:-210" coordorigin="5098,-537" coordsize="2740,302">
            <v:group style="position:absolute;left:5102;top:-529;width:2724;height:0" coordorigin="5102,-529" coordsize="2724,0">
              <v:shape style="position:absolute;left:5102;top:-529;width:2724;height:0" coordorigin="5102,-529" coordsize="2724,0" path="m5102,-529l7826,-529e" filled="f" stroked="t" strokeweight="0.46pt" strokecolor="#CCCCCC">
                <v:path arrowok="t"/>
              </v:shape>
              <v:group style="position:absolute;left:7830;top:-532;width:0;height:286" coordorigin="7830,-532" coordsize="0,286">
                <v:shape style="position:absolute;left:7830;top:-532;width:0;height:286" coordorigin="7830,-532" coordsize="0,286" path="m7830,-532l7830,-247e" filled="f" stroked="t" strokeweight="0.46pt" strokecolor="#CCCCCC">
                  <v:path arrowok="t"/>
                </v:shape>
                <v:group style="position:absolute;left:5110;top:-243;width:2724;height:0" coordorigin="5110,-243" coordsize="2724,0">
                  <v:shape style="position:absolute;left:5110;top:-243;width:2724;height:0" coordorigin="5110,-243" coordsize="2724,0" path="m5110,-243l7834,-243e" filled="f" stroked="t" strokeweight="0.46pt" strokecolor="#CCCCCC">
                    <v:path arrowok="t"/>
                  </v:shape>
                  <v:group style="position:absolute;left:5106;top:-525;width:0;height:286" coordorigin="5106,-525" coordsize="0,286">
                    <v:shape style="position:absolute;left:5106;top:-525;width:0;height:286" coordorigin="5106,-525" coordsize="0,286" path="m5106,-525l5106,-239e" filled="f" stroked="t" strokeweight="0.46pt" strokecolor="#CCCCCC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color w:val="0D50AB"/>
          <w:spacing w:val="-1"/>
          <w:w w:val="106"/>
          <w:sz w:val="11"/>
          <w:szCs w:val="11"/>
        </w:rPr>
        <w:t>c</w:t>
      </w:r>
      <w:r>
        <w:rPr>
          <w:rFonts w:cs="Arial" w:hAnsi="Arial" w:eastAsia="Arial" w:ascii="Arial"/>
          <w:color w:val="0D50AB"/>
          <w:spacing w:val="-1"/>
          <w:w w:val="106"/>
          <w:sz w:val="11"/>
          <w:szCs w:val="11"/>
        </w:rPr>
        <w:t>o</w:t>
      </w:r>
      <w:r>
        <w:rPr>
          <w:rFonts w:cs="Arial" w:hAnsi="Arial" w:eastAsia="Arial" w:ascii="Arial"/>
          <w:color w:val="0D50AB"/>
          <w:spacing w:val="2"/>
          <w:w w:val="106"/>
          <w:sz w:val="11"/>
          <w:szCs w:val="11"/>
        </w:rPr>
        <w:t>o</w:t>
      </w:r>
      <w:r>
        <w:rPr>
          <w:rFonts w:cs="Arial" w:hAnsi="Arial" w:eastAsia="Arial" w:ascii="Arial"/>
          <w:color w:val="0D50AB"/>
          <w:spacing w:val="-1"/>
          <w:w w:val="106"/>
          <w:sz w:val="11"/>
          <w:szCs w:val="11"/>
        </w:rPr>
        <w:t>k</w:t>
      </w:r>
      <w:r>
        <w:rPr>
          <w:rFonts w:cs="Arial" w:hAnsi="Arial" w:eastAsia="Arial" w:ascii="Arial"/>
          <w:color w:val="0D50AB"/>
          <w:spacing w:val="0"/>
          <w:w w:val="106"/>
          <w:sz w:val="11"/>
          <w:szCs w:val="11"/>
        </w:rPr>
        <w:t>i</w:t>
      </w:r>
      <w:r>
        <w:rPr>
          <w:rFonts w:cs="Arial" w:hAnsi="Arial" w:eastAsia="Arial" w:ascii="Arial"/>
          <w:color w:val="0D50AB"/>
          <w:spacing w:val="-1"/>
          <w:w w:val="106"/>
          <w:sz w:val="11"/>
          <w:szCs w:val="11"/>
        </w:rPr>
        <w:t>e</w:t>
      </w:r>
      <w:r>
        <w:rPr>
          <w:rFonts w:cs="Arial" w:hAnsi="Arial" w:eastAsia="Arial" w:ascii="Arial"/>
          <w:color w:val="0D50AB"/>
          <w:spacing w:val="1"/>
          <w:w w:val="106"/>
          <w:sz w:val="11"/>
          <w:szCs w:val="11"/>
        </w:rPr>
        <w:t>s</w:t>
      </w:r>
      <w:r>
        <w:rPr>
          <w:rFonts w:cs="Arial" w:hAnsi="Arial" w:eastAsia="Arial" w:ascii="Arial"/>
          <w:color w:val="000000"/>
          <w:spacing w:val="0"/>
          <w:w w:val="107"/>
          <w:sz w:val="11"/>
          <w:szCs w:val="11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Verdana" w:hAnsi="Verdana" w:eastAsia="Verdana" w:ascii="Verdana"/>
          <w:sz w:val="14"/>
          <w:szCs w:val="14"/>
        </w:rPr>
        <w:jc w:val="both"/>
        <w:spacing w:before="34" w:lineRule="auto" w:line="251"/>
        <w:ind w:left="4526" w:right="3354"/>
      </w:pPr>
      <w:r>
        <w:pict>
          <v:group style="position:absolute;margin-left:163.68pt;margin-top:-144.023pt;width:267.6pt;height:305.04pt;mso-position-horizontal-relative:page;mso-position-vertical-relative:paragraph;z-index:-209" coordorigin="3274,-2880" coordsize="5352,6101">
            <v:shape type="#_x0000_t75" style="position:absolute;left:3274;top:-118;width:1253;height:3341">
              <v:imagedata o:title="" r:id="rId6"/>
            </v:shape>
            <v:shape type="#_x0000_t75" style="position:absolute;left:3274;top:-2880;width:5352;height:2762">
              <v:imagedata o:title="" r:id="rId7"/>
            </v:shape>
            <w10:wrap type="none"/>
          </v:group>
        </w:pict>
      </w:r>
      <w:r>
        <w:rPr>
          <w:rFonts w:cs="Verdana" w:hAnsi="Verdana" w:eastAsia="Verdana" w:ascii="Verdana"/>
          <w:color w:val="050505"/>
          <w:spacing w:val="-2"/>
          <w:w w:val="100"/>
          <w:sz w:val="14"/>
          <w:szCs w:val="14"/>
        </w:rPr>
        <w:t>D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p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u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is</w:t>
      </w:r>
      <w:r>
        <w:rPr>
          <w:rFonts w:cs="Times New Roman" w:hAnsi="Times New Roman" w:eastAsia="Times New Roman" w:ascii="Times New Roman"/>
          <w:color w:val="050505"/>
          <w:spacing w:val="24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pl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u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050505"/>
          <w:spacing w:val="26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de</w:t>
      </w:r>
      <w:r>
        <w:rPr>
          <w:rFonts w:cs="Times New Roman" w:hAnsi="Times New Roman" w:eastAsia="Times New Roman" w:ascii="Times New Roman"/>
          <w:color w:val="050505"/>
          <w:spacing w:val="29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40</w:t>
      </w:r>
      <w:r>
        <w:rPr>
          <w:rFonts w:cs="Times New Roman" w:hAnsi="Times New Roman" w:eastAsia="Times New Roman" w:ascii="Times New Roman"/>
          <w:color w:val="050505"/>
          <w:spacing w:val="28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a</w:t>
      </w:r>
      <w:r>
        <w:rPr>
          <w:rFonts w:cs="Verdana" w:hAnsi="Verdana" w:eastAsia="Verdana" w:ascii="Verdana"/>
          <w:color w:val="050505"/>
          <w:spacing w:val="-2"/>
          <w:w w:val="100"/>
          <w:sz w:val="14"/>
          <w:szCs w:val="14"/>
        </w:rPr>
        <w:t>n</w:t>
      </w:r>
      <w:r>
        <w:rPr>
          <w:rFonts w:cs="Verdana" w:hAnsi="Verdana" w:eastAsia="Verdana" w:ascii="Verdana"/>
          <w:color w:val="050505"/>
          <w:spacing w:val="2"/>
          <w:w w:val="100"/>
          <w:sz w:val="14"/>
          <w:szCs w:val="14"/>
        </w:rPr>
        <w:t>s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,</w:t>
      </w:r>
      <w:r>
        <w:rPr>
          <w:rFonts w:cs="Times New Roman" w:hAnsi="Times New Roman" w:eastAsia="Times New Roman" w:ascii="Times New Roman"/>
          <w:color w:val="050505"/>
          <w:spacing w:val="27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F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l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u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n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c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h</w:t>
      </w:r>
      <w:r>
        <w:rPr>
          <w:rFonts w:cs="Times New Roman" w:hAnsi="Times New Roman" w:eastAsia="Times New Roman" w:ascii="Times New Roman"/>
          <w:color w:val="050505"/>
          <w:spacing w:val="26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4"/>
          <w:szCs w:val="14"/>
        </w:rPr>
        <w:t>r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é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gale</w:t>
      </w:r>
      <w:r>
        <w:rPr>
          <w:rFonts w:cs="Times New Roman" w:hAnsi="Times New Roman" w:eastAsia="Times New Roman" w:ascii="Times New Roman"/>
          <w:color w:val="050505"/>
          <w:spacing w:val="27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s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050505"/>
          <w:spacing w:val="30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c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li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n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t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s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,</w:t>
      </w:r>
      <w:r>
        <w:rPr>
          <w:rFonts w:cs="Times New Roman" w:hAnsi="Times New Roman" w:eastAsia="Times New Roman" w:ascii="Times New Roman"/>
          <w:color w:val="050505"/>
          <w:spacing w:val="25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p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tits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050505"/>
          <w:spacing w:val="3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g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r</w:t>
      </w:r>
      <w:r>
        <w:rPr>
          <w:rFonts w:cs="Verdana" w:hAnsi="Verdana" w:eastAsia="Verdana" w:ascii="Verdana"/>
          <w:color w:val="050505"/>
          <w:spacing w:val="-2"/>
          <w:w w:val="100"/>
          <w:sz w:val="14"/>
          <w:szCs w:val="14"/>
        </w:rPr>
        <w:t>a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n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d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s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,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050505"/>
          <w:spacing w:val="2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c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n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’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s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050505"/>
          <w:spacing w:val="3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q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u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’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u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d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é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b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u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t…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10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000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c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ollabo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r</w:t>
      </w:r>
      <w:r>
        <w:rPr>
          <w:rFonts w:cs="Verdana" w:hAnsi="Verdana" w:eastAsia="Verdana" w:ascii="Verdana"/>
          <w:color w:val="050505"/>
          <w:spacing w:val="-2"/>
          <w:w w:val="100"/>
          <w:sz w:val="14"/>
          <w:szCs w:val="14"/>
        </w:rPr>
        <w:t>a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t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u</w:t>
      </w:r>
      <w:r>
        <w:rPr>
          <w:rFonts w:cs="Verdana" w:hAnsi="Verdana" w:eastAsia="Verdana" w:ascii="Verdana"/>
          <w:color w:val="050505"/>
          <w:spacing w:val="-2"/>
          <w:w w:val="100"/>
          <w:sz w:val="14"/>
          <w:szCs w:val="14"/>
        </w:rPr>
        <w:t>r</w:t>
      </w:r>
      <w:r>
        <w:rPr>
          <w:rFonts w:cs="Verdana" w:hAnsi="Verdana" w:eastAsia="Verdana" w:ascii="Verdana"/>
          <w:color w:val="050505"/>
          <w:spacing w:val="2"/>
          <w:w w:val="100"/>
          <w:sz w:val="14"/>
          <w:szCs w:val="14"/>
        </w:rPr>
        <w:t>s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,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3</w:t>
      </w:r>
      <w:r>
        <w:rPr>
          <w:rFonts w:cs="Verdana" w:hAnsi="Verdana" w:eastAsia="Verdana" w:ascii="Verdana"/>
          <w:color w:val="050505"/>
          <w:spacing w:val="-2"/>
          <w:w w:val="100"/>
          <w:sz w:val="14"/>
          <w:szCs w:val="14"/>
        </w:rPr>
        <w:t>5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0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050505"/>
          <w:spacing w:val="2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r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s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t</w:t>
      </w:r>
      <w:r>
        <w:rPr>
          <w:rFonts w:cs="Verdana" w:hAnsi="Verdana" w:eastAsia="Verdana" w:ascii="Verdana"/>
          <w:color w:val="050505"/>
          <w:spacing w:val="-2"/>
          <w:w w:val="100"/>
          <w:sz w:val="14"/>
          <w:szCs w:val="14"/>
        </w:rPr>
        <w:t>a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u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r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a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n</w:t>
      </w:r>
      <w:r>
        <w:rPr>
          <w:rFonts w:cs="Verdana" w:hAnsi="Verdana" w:eastAsia="Verdana" w:ascii="Verdana"/>
          <w:color w:val="050505"/>
          <w:spacing w:val="-2"/>
          <w:w w:val="100"/>
          <w:sz w:val="14"/>
          <w:szCs w:val="14"/>
        </w:rPr>
        <w:t>t</w:t>
      </w:r>
      <w:r>
        <w:rPr>
          <w:rFonts w:cs="Verdana" w:hAnsi="Verdana" w:eastAsia="Verdana" w:ascii="Verdana"/>
          <w:color w:val="050505"/>
          <w:spacing w:val="2"/>
          <w:w w:val="100"/>
          <w:sz w:val="14"/>
          <w:szCs w:val="14"/>
        </w:rPr>
        <w:t>s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,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de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n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o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u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v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a</w:t>
      </w:r>
      <w:r>
        <w:rPr>
          <w:rFonts w:cs="Verdana" w:hAnsi="Verdana" w:eastAsia="Verdana" w:ascii="Verdana"/>
          <w:color w:val="050505"/>
          <w:spacing w:val="-2"/>
          <w:w w:val="100"/>
          <w:sz w:val="14"/>
          <w:szCs w:val="14"/>
        </w:rPr>
        <w:t>u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x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4"/>
          <w:szCs w:val="14"/>
        </w:rPr>
        <w:t>r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s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ta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u</w:t>
      </w:r>
      <w:r>
        <w:rPr>
          <w:rFonts w:cs="Verdana" w:hAnsi="Verdana" w:eastAsia="Verdana" w:ascii="Verdana"/>
          <w:color w:val="050505"/>
          <w:spacing w:val="-2"/>
          <w:w w:val="100"/>
          <w:sz w:val="14"/>
          <w:szCs w:val="14"/>
        </w:rPr>
        <w:t>r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a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n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ts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à</w:t>
      </w:r>
      <w:r>
        <w:rPr>
          <w:rFonts w:cs="Times New Roman" w:hAnsi="Times New Roman" w:eastAsia="Times New Roman" w:ascii="Times New Roman"/>
          <w:color w:val="050505"/>
          <w:spacing w:val="2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v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-2"/>
          <w:w w:val="100"/>
          <w:sz w:val="14"/>
          <w:szCs w:val="14"/>
        </w:rPr>
        <w:t>n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ir</w:t>
      </w:r>
      <w:r>
        <w:rPr>
          <w:rFonts w:cs="Times New Roman" w:hAnsi="Times New Roman" w:eastAsia="Times New Roman" w:ascii="Times New Roman"/>
          <w:color w:val="050505"/>
          <w:spacing w:val="2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2"/>
          <w:w w:val="100"/>
          <w:sz w:val="14"/>
          <w:szCs w:val="14"/>
        </w:rPr>
        <w:t>F</w:t>
      </w:r>
      <w:r>
        <w:rPr>
          <w:rFonts w:cs="Verdana" w:hAnsi="Verdana" w:eastAsia="Verdana" w:ascii="Verdana"/>
          <w:color w:val="050505"/>
          <w:spacing w:val="-2"/>
          <w:w w:val="100"/>
          <w:sz w:val="14"/>
          <w:szCs w:val="14"/>
        </w:rPr>
        <w:t>r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a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n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c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050505"/>
          <w:spacing w:val="3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050505"/>
          <w:spacing w:val="2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u</w:t>
      </w:r>
      <w:r>
        <w:rPr>
          <w:rFonts w:cs="Verdana" w:hAnsi="Verdana" w:eastAsia="Verdana" w:ascii="Verdana"/>
          <w:color w:val="050505"/>
          <w:spacing w:val="-2"/>
          <w:w w:val="100"/>
          <w:sz w:val="14"/>
          <w:szCs w:val="14"/>
        </w:rPr>
        <w:t>r</w:t>
      </w:r>
      <w:r>
        <w:rPr>
          <w:rFonts w:cs="Verdana" w:hAnsi="Verdana" w:eastAsia="Verdana" w:ascii="Verdana"/>
          <w:color w:val="050505"/>
          <w:spacing w:val="2"/>
          <w:w w:val="100"/>
          <w:sz w:val="14"/>
          <w:szCs w:val="14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p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…</w:t>
      </w:r>
      <w:r>
        <w:rPr>
          <w:rFonts w:cs="Times New Roman" w:hAnsi="Times New Roman" w:eastAsia="Times New Roman" w:ascii="Times New Roman"/>
          <w:color w:val="050505"/>
          <w:spacing w:val="3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V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n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z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pa</w:t>
      </w:r>
      <w:r>
        <w:rPr>
          <w:rFonts w:cs="Verdana" w:hAnsi="Verdana" w:eastAsia="Verdana" w:ascii="Verdana"/>
          <w:color w:val="050505"/>
          <w:spacing w:val="-2"/>
          <w:w w:val="100"/>
          <w:sz w:val="14"/>
          <w:szCs w:val="14"/>
        </w:rPr>
        <w:t>r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tag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l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p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r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j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ts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d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’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u</w:t>
      </w:r>
      <w:r>
        <w:rPr>
          <w:rFonts w:cs="Verdana" w:hAnsi="Verdana" w:eastAsia="Verdana" w:ascii="Verdana"/>
          <w:color w:val="050505"/>
          <w:spacing w:val="-2"/>
          <w:w w:val="100"/>
          <w:sz w:val="14"/>
          <w:szCs w:val="14"/>
        </w:rPr>
        <w:t>n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050505"/>
          <w:spacing w:val="3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n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t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r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2"/>
          <w:w w:val="100"/>
          <w:sz w:val="14"/>
          <w:szCs w:val="14"/>
        </w:rPr>
        <w:t>p</w:t>
      </w:r>
      <w:r>
        <w:rPr>
          <w:rFonts w:cs="Verdana" w:hAnsi="Verdana" w:eastAsia="Verdana" w:ascii="Verdana"/>
          <w:color w:val="050505"/>
          <w:spacing w:val="-2"/>
          <w:w w:val="100"/>
          <w:sz w:val="14"/>
          <w:szCs w:val="14"/>
        </w:rPr>
        <w:t>r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i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s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050505"/>
          <w:spacing w:val="3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050505"/>
          <w:spacing w:val="3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pl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-2"/>
          <w:w w:val="100"/>
          <w:sz w:val="14"/>
          <w:szCs w:val="14"/>
        </w:rPr>
        <w:t>i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n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2"/>
          <w:w w:val="100"/>
          <w:sz w:val="14"/>
          <w:szCs w:val="14"/>
        </w:rPr>
        <w:t>x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pa</w:t>
      </w:r>
      <w:r>
        <w:rPr>
          <w:rFonts w:cs="Verdana" w:hAnsi="Verdana" w:eastAsia="Verdana" w:ascii="Verdana"/>
          <w:color w:val="050505"/>
          <w:spacing w:val="-2"/>
          <w:w w:val="100"/>
          <w:sz w:val="14"/>
          <w:szCs w:val="14"/>
        </w:rPr>
        <w:t>n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s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i</w:t>
      </w:r>
      <w:r>
        <w:rPr>
          <w:rFonts w:cs="Verdana" w:hAnsi="Verdana" w:eastAsia="Verdana" w:ascii="Verdana"/>
          <w:color w:val="050505"/>
          <w:spacing w:val="2"/>
          <w:w w:val="100"/>
          <w:sz w:val="14"/>
          <w:szCs w:val="14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050505"/>
          <w:spacing w:val="7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!</w:t>
      </w:r>
      <w:r>
        <w:rPr>
          <w:rFonts w:cs="Times New Roman" w:hAnsi="Times New Roman" w:eastAsia="Times New Roman" w:ascii="Times New Roman"/>
          <w:color w:val="050505"/>
          <w:spacing w:val="13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N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o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u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050505"/>
          <w:spacing w:val="11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4"/>
          <w:szCs w:val="14"/>
        </w:rPr>
        <w:t>r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e</w:t>
      </w:r>
      <w:r>
        <w:rPr>
          <w:rFonts w:cs="Verdana" w:hAnsi="Verdana" w:eastAsia="Verdana" w:ascii="Verdana"/>
          <w:color w:val="050505"/>
          <w:spacing w:val="-1"/>
          <w:w w:val="100"/>
          <w:sz w:val="14"/>
          <w:szCs w:val="14"/>
        </w:rPr>
        <w:t>c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r</w:t>
      </w:r>
      <w:r>
        <w:rPr>
          <w:rFonts w:cs="Verdana" w:hAnsi="Verdana" w:eastAsia="Verdana" w:ascii="Verdana"/>
          <w:color w:val="050505"/>
          <w:spacing w:val="1"/>
          <w:w w:val="100"/>
          <w:sz w:val="14"/>
          <w:szCs w:val="14"/>
        </w:rPr>
        <w:t>u</w:t>
      </w:r>
      <w:r>
        <w:rPr>
          <w:rFonts w:cs="Verdana" w:hAnsi="Verdana" w:eastAsia="Verdana" w:ascii="Verdana"/>
          <w:color w:val="050505"/>
          <w:spacing w:val="-2"/>
          <w:w w:val="100"/>
          <w:sz w:val="14"/>
          <w:szCs w:val="14"/>
        </w:rPr>
        <w:t>t</w:t>
      </w:r>
      <w:r>
        <w:rPr>
          <w:rFonts w:cs="Verdana" w:hAnsi="Verdana" w:eastAsia="Verdana" w:ascii="Verdana"/>
          <w:color w:val="050505"/>
          <w:spacing w:val="2"/>
          <w:w w:val="100"/>
          <w:sz w:val="14"/>
          <w:szCs w:val="14"/>
        </w:rPr>
        <w:t>o</w:t>
      </w:r>
      <w:r>
        <w:rPr>
          <w:rFonts w:cs="Verdana" w:hAnsi="Verdana" w:eastAsia="Verdana" w:ascii="Verdana"/>
          <w:color w:val="050505"/>
          <w:spacing w:val="-2"/>
          <w:w w:val="100"/>
          <w:sz w:val="14"/>
          <w:szCs w:val="14"/>
        </w:rPr>
        <w:t>n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050505"/>
          <w:spacing w:val="8"/>
          <w:w w:val="100"/>
          <w:sz w:val="14"/>
          <w:szCs w:val="14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4"/>
          <w:szCs w:val="14"/>
        </w:rPr>
        <w:t>:</w:t>
      </w:r>
      <w:r>
        <w:rPr>
          <w:rFonts w:cs="Verdana" w:hAnsi="Verdana" w:eastAsia="Verdana" w:ascii="Verdana"/>
          <w:color w:val="000000"/>
          <w:spacing w:val="0"/>
          <w:w w:val="100"/>
          <w:sz w:val="14"/>
          <w:szCs w:val="1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17"/>
          <w:szCs w:val="17"/>
        </w:rPr>
        <w:jc w:val="left"/>
        <w:spacing w:lineRule="auto" w:line="256"/>
        <w:ind w:left="4526" w:right="3553"/>
      </w:pPr>
      <w:r>
        <w:rPr>
          <w:rFonts w:cs="Verdana" w:hAnsi="Verdana" w:eastAsia="Verdana" w:ascii="Verdana"/>
          <w:b/>
          <w:color w:val="050505"/>
          <w:spacing w:val="0"/>
          <w:w w:val="100"/>
          <w:sz w:val="17"/>
          <w:szCs w:val="17"/>
        </w:rPr>
        <w:t>A</w:t>
      </w:r>
      <w:r>
        <w:rPr>
          <w:rFonts w:cs="Verdana" w:hAnsi="Verdana" w:eastAsia="Verdana" w:ascii="Verdana"/>
          <w:b/>
          <w:color w:val="050505"/>
          <w:spacing w:val="1"/>
          <w:w w:val="100"/>
          <w:sz w:val="17"/>
          <w:szCs w:val="17"/>
        </w:rPr>
        <w:t>d</w:t>
      </w:r>
      <w:r>
        <w:rPr>
          <w:rFonts w:cs="Verdana" w:hAnsi="Verdana" w:eastAsia="Verdana" w:ascii="Verdana"/>
          <w:b/>
          <w:color w:val="050505"/>
          <w:spacing w:val="1"/>
          <w:w w:val="100"/>
          <w:sz w:val="17"/>
          <w:szCs w:val="17"/>
        </w:rPr>
        <w:t>j</w:t>
      </w:r>
      <w:r>
        <w:rPr>
          <w:rFonts w:cs="Verdana" w:hAnsi="Verdana" w:eastAsia="Verdana" w:ascii="Verdana"/>
          <w:b/>
          <w:color w:val="050505"/>
          <w:spacing w:val="1"/>
          <w:w w:val="100"/>
          <w:sz w:val="17"/>
          <w:szCs w:val="17"/>
        </w:rPr>
        <w:t>o</w:t>
      </w:r>
      <w:r>
        <w:rPr>
          <w:rFonts w:cs="Verdana" w:hAnsi="Verdana" w:eastAsia="Verdana" w:ascii="Verdana"/>
          <w:b/>
          <w:color w:val="050505"/>
          <w:spacing w:val="-1"/>
          <w:w w:val="100"/>
          <w:sz w:val="17"/>
          <w:szCs w:val="17"/>
        </w:rPr>
        <w:t>i</w:t>
      </w:r>
      <w:r>
        <w:rPr>
          <w:rFonts w:cs="Verdana" w:hAnsi="Verdana" w:eastAsia="Verdana" w:ascii="Verdana"/>
          <w:b/>
          <w:color w:val="050505"/>
          <w:spacing w:val="1"/>
          <w:w w:val="100"/>
          <w:sz w:val="17"/>
          <w:szCs w:val="17"/>
        </w:rPr>
        <w:t>n</w:t>
      </w:r>
      <w:r>
        <w:rPr>
          <w:rFonts w:cs="Verdana" w:hAnsi="Verdana" w:eastAsia="Verdana" w:ascii="Verdana"/>
          <w:b/>
          <w:color w:val="050505"/>
          <w:spacing w:val="0"/>
          <w:w w:val="100"/>
          <w:sz w:val="17"/>
          <w:szCs w:val="17"/>
        </w:rPr>
        <w:t>t</w:t>
      </w:r>
      <w:r>
        <w:rPr>
          <w:rFonts w:cs="Times New Roman" w:hAnsi="Times New Roman" w:eastAsia="Times New Roman" w:ascii="Times New Roman"/>
          <w:b/>
          <w:color w:val="050505"/>
          <w:spacing w:val="17"/>
          <w:w w:val="100"/>
          <w:sz w:val="17"/>
          <w:szCs w:val="17"/>
        </w:rPr>
        <w:t> </w:t>
      </w:r>
      <w:r>
        <w:rPr>
          <w:rFonts w:cs="Verdana" w:hAnsi="Verdana" w:eastAsia="Verdana" w:ascii="Verdana"/>
          <w:b/>
          <w:color w:val="050505"/>
          <w:spacing w:val="1"/>
          <w:w w:val="100"/>
          <w:sz w:val="17"/>
          <w:szCs w:val="17"/>
        </w:rPr>
        <w:t>d</w:t>
      </w:r>
      <w:r>
        <w:rPr>
          <w:rFonts w:cs="Verdana" w:hAnsi="Verdana" w:eastAsia="Verdana" w:ascii="Verdana"/>
          <w:b/>
          <w:color w:val="050505"/>
          <w:spacing w:val="0"/>
          <w:w w:val="10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b/>
          <w:color w:val="050505"/>
          <w:spacing w:val="17"/>
          <w:w w:val="100"/>
          <w:sz w:val="17"/>
          <w:szCs w:val="17"/>
        </w:rPr>
        <w:t> </w:t>
      </w:r>
      <w:r>
        <w:rPr>
          <w:rFonts w:cs="Verdana" w:hAnsi="Verdana" w:eastAsia="Verdana" w:ascii="Verdana"/>
          <w:b/>
          <w:color w:val="050505"/>
          <w:spacing w:val="-2"/>
          <w:w w:val="100"/>
          <w:sz w:val="17"/>
          <w:szCs w:val="17"/>
        </w:rPr>
        <w:t>d</w:t>
      </w:r>
      <w:r>
        <w:rPr>
          <w:rFonts w:cs="Verdana" w:hAnsi="Verdana" w:eastAsia="Verdana" w:ascii="Verdana"/>
          <w:b/>
          <w:color w:val="050505"/>
          <w:spacing w:val="2"/>
          <w:w w:val="100"/>
          <w:sz w:val="17"/>
          <w:szCs w:val="17"/>
        </w:rPr>
        <w:t>i</w:t>
      </w:r>
      <w:r>
        <w:rPr>
          <w:rFonts w:cs="Verdana" w:hAnsi="Verdana" w:eastAsia="Verdana" w:ascii="Verdana"/>
          <w:b/>
          <w:color w:val="050505"/>
          <w:spacing w:val="-1"/>
          <w:w w:val="100"/>
          <w:sz w:val="17"/>
          <w:szCs w:val="17"/>
        </w:rPr>
        <w:t>r</w:t>
      </w:r>
      <w:r>
        <w:rPr>
          <w:rFonts w:cs="Verdana" w:hAnsi="Verdana" w:eastAsia="Verdana" w:ascii="Verdana"/>
          <w:b/>
          <w:color w:val="050505"/>
          <w:spacing w:val="2"/>
          <w:w w:val="100"/>
          <w:sz w:val="17"/>
          <w:szCs w:val="17"/>
        </w:rPr>
        <w:t>e</w:t>
      </w:r>
      <w:r>
        <w:rPr>
          <w:rFonts w:cs="Verdana" w:hAnsi="Verdana" w:eastAsia="Verdana" w:ascii="Verdana"/>
          <w:b/>
          <w:color w:val="050505"/>
          <w:spacing w:val="0"/>
          <w:w w:val="100"/>
          <w:sz w:val="17"/>
          <w:szCs w:val="17"/>
        </w:rPr>
        <w:t>c</w:t>
      </w:r>
      <w:r>
        <w:rPr>
          <w:rFonts w:cs="Verdana" w:hAnsi="Verdana" w:eastAsia="Verdana" w:ascii="Verdana"/>
          <w:b/>
          <w:color w:val="050505"/>
          <w:spacing w:val="-1"/>
          <w:w w:val="100"/>
          <w:sz w:val="17"/>
          <w:szCs w:val="17"/>
        </w:rPr>
        <w:t>t</w:t>
      </w:r>
      <w:r>
        <w:rPr>
          <w:rFonts w:cs="Verdana" w:hAnsi="Verdana" w:eastAsia="Verdana" w:ascii="Verdana"/>
          <w:b/>
          <w:color w:val="050505"/>
          <w:spacing w:val="2"/>
          <w:w w:val="100"/>
          <w:sz w:val="17"/>
          <w:szCs w:val="17"/>
        </w:rPr>
        <w:t>i</w:t>
      </w:r>
      <w:r>
        <w:rPr>
          <w:rFonts w:cs="Verdana" w:hAnsi="Verdana" w:eastAsia="Verdana" w:ascii="Verdana"/>
          <w:b/>
          <w:color w:val="050505"/>
          <w:spacing w:val="1"/>
          <w:w w:val="100"/>
          <w:sz w:val="17"/>
          <w:szCs w:val="17"/>
        </w:rPr>
        <w:t>o</w:t>
      </w:r>
      <w:r>
        <w:rPr>
          <w:rFonts w:cs="Verdana" w:hAnsi="Verdana" w:eastAsia="Verdana" w:ascii="Verdana"/>
          <w:b/>
          <w:color w:val="050505"/>
          <w:spacing w:val="1"/>
          <w:w w:val="100"/>
          <w:sz w:val="17"/>
          <w:szCs w:val="17"/>
        </w:rPr>
        <w:t>n</w:t>
      </w:r>
      <w:r>
        <w:rPr>
          <w:rFonts w:cs="Verdana" w:hAnsi="Verdana" w:eastAsia="Verdana" w:ascii="Verdana"/>
          <w:b/>
          <w:color w:val="050505"/>
          <w:spacing w:val="0"/>
          <w:w w:val="100"/>
          <w:sz w:val="17"/>
          <w:szCs w:val="17"/>
        </w:rPr>
        <w:t>,</w:t>
      </w:r>
      <w:r>
        <w:rPr>
          <w:rFonts w:cs="Times New Roman" w:hAnsi="Times New Roman" w:eastAsia="Times New Roman" w:ascii="Times New Roman"/>
          <w:b/>
          <w:color w:val="050505"/>
          <w:spacing w:val="16"/>
          <w:w w:val="100"/>
          <w:sz w:val="17"/>
          <w:szCs w:val="17"/>
        </w:rPr>
        <w:t> </w:t>
      </w:r>
      <w:r>
        <w:rPr>
          <w:rFonts w:cs="Verdana" w:hAnsi="Verdana" w:eastAsia="Verdana" w:ascii="Verdana"/>
          <w:b/>
          <w:color w:val="050505"/>
          <w:spacing w:val="0"/>
          <w:w w:val="100"/>
          <w:sz w:val="17"/>
          <w:szCs w:val="17"/>
        </w:rPr>
        <w:t>F</w:t>
      </w:r>
      <w:r>
        <w:rPr>
          <w:rFonts w:cs="Verdana" w:hAnsi="Verdana" w:eastAsia="Verdana" w:ascii="Verdana"/>
          <w:b/>
          <w:color w:val="050505"/>
          <w:spacing w:val="1"/>
          <w:w w:val="100"/>
          <w:sz w:val="17"/>
          <w:szCs w:val="17"/>
        </w:rPr>
        <w:t>u</w:t>
      </w:r>
      <w:r>
        <w:rPr>
          <w:rFonts w:cs="Verdana" w:hAnsi="Verdana" w:eastAsia="Verdana" w:ascii="Verdana"/>
          <w:b/>
          <w:color w:val="050505"/>
          <w:spacing w:val="-1"/>
          <w:w w:val="100"/>
          <w:sz w:val="17"/>
          <w:szCs w:val="17"/>
        </w:rPr>
        <w:t>t</w:t>
      </w:r>
      <w:r>
        <w:rPr>
          <w:rFonts w:cs="Verdana" w:hAnsi="Verdana" w:eastAsia="Verdana" w:ascii="Verdana"/>
          <w:b/>
          <w:color w:val="050505"/>
          <w:spacing w:val="1"/>
          <w:w w:val="100"/>
          <w:sz w:val="17"/>
          <w:szCs w:val="17"/>
        </w:rPr>
        <w:t>u</w:t>
      </w:r>
      <w:r>
        <w:rPr>
          <w:rFonts w:cs="Verdana" w:hAnsi="Verdana" w:eastAsia="Verdana" w:ascii="Verdana"/>
          <w:b/>
          <w:color w:val="050505"/>
          <w:spacing w:val="0"/>
          <w:w w:val="10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b/>
          <w:color w:val="050505"/>
          <w:spacing w:val="17"/>
          <w:w w:val="100"/>
          <w:sz w:val="17"/>
          <w:szCs w:val="17"/>
        </w:rPr>
        <w:t> </w:t>
      </w:r>
      <w:r>
        <w:rPr>
          <w:rFonts w:cs="Verdana" w:hAnsi="Verdana" w:eastAsia="Verdana" w:ascii="Verdana"/>
          <w:b/>
          <w:color w:val="050505"/>
          <w:spacing w:val="0"/>
          <w:w w:val="100"/>
          <w:sz w:val="17"/>
          <w:szCs w:val="17"/>
        </w:rPr>
        <w:t>D</w:t>
      </w:r>
      <w:r>
        <w:rPr>
          <w:rFonts w:cs="Verdana" w:hAnsi="Verdana" w:eastAsia="Verdana" w:ascii="Verdana"/>
          <w:b/>
          <w:color w:val="050505"/>
          <w:spacing w:val="2"/>
          <w:w w:val="100"/>
          <w:sz w:val="17"/>
          <w:szCs w:val="17"/>
        </w:rPr>
        <w:t>i</w:t>
      </w:r>
      <w:r>
        <w:rPr>
          <w:rFonts w:cs="Verdana" w:hAnsi="Verdana" w:eastAsia="Verdana" w:ascii="Verdana"/>
          <w:b/>
          <w:color w:val="050505"/>
          <w:spacing w:val="-1"/>
          <w:w w:val="100"/>
          <w:sz w:val="17"/>
          <w:szCs w:val="17"/>
        </w:rPr>
        <w:t>r</w:t>
      </w:r>
      <w:r>
        <w:rPr>
          <w:rFonts w:cs="Verdana" w:hAnsi="Verdana" w:eastAsia="Verdana" w:ascii="Verdana"/>
          <w:b/>
          <w:color w:val="050505"/>
          <w:spacing w:val="2"/>
          <w:w w:val="100"/>
          <w:sz w:val="17"/>
          <w:szCs w:val="17"/>
        </w:rPr>
        <w:t>e</w:t>
      </w:r>
      <w:r>
        <w:rPr>
          <w:rFonts w:cs="Verdana" w:hAnsi="Verdana" w:eastAsia="Verdana" w:ascii="Verdana"/>
          <w:b/>
          <w:color w:val="050505"/>
          <w:spacing w:val="0"/>
          <w:w w:val="100"/>
          <w:sz w:val="17"/>
          <w:szCs w:val="17"/>
        </w:rPr>
        <w:t>c</w:t>
      </w:r>
      <w:r>
        <w:rPr>
          <w:rFonts w:cs="Verdana" w:hAnsi="Verdana" w:eastAsia="Verdana" w:ascii="Verdana"/>
          <w:b/>
          <w:color w:val="050505"/>
          <w:spacing w:val="-1"/>
          <w:w w:val="100"/>
          <w:sz w:val="17"/>
          <w:szCs w:val="17"/>
        </w:rPr>
        <w:t>t</w:t>
      </w:r>
      <w:r>
        <w:rPr>
          <w:rFonts w:cs="Verdana" w:hAnsi="Verdana" w:eastAsia="Verdana" w:ascii="Verdana"/>
          <w:b/>
          <w:color w:val="050505"/>
          <w:spacing w:val="2"/>
          <w:w w:val="100"/>
          <w:sz w:val="17"/>
          <w:szCs w:val="17"/>
        </w:rPr>
        <w:t>e</w:t>
      </w:r>
      <w:r>
        <w:rPr>
          <w:rFonts w:cs="Verdana" w:hAnsi="Verdana" w:eastAsia="Verdana" w:ascii="Verdana"/>
          <w:b/>
          <w:color w:val="050505"/>
          <w:spacing w:val="1"/>
          <w:w w:val="100"/>
          <w:sz w:val="17"/>
          <w:szCs w:val="17"/>
        </w:rPr>
        <w:t>u</w:t>
      </w:r>
      <w:r>
        <w:rPr>
          <w:rFonts w:cs="Verdana" w:hAnsi="Verdana" w:eastAsia="Verdana" w:ascii="Verdana"/>
          <w:b/>
          <w:color w:val="050505"/>
          <w:spacing w:val="0"/>
          <w:w w:val="10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b/>
          <w:color w:val="050505"/>
          <w:spacing w:val="14"/>
          <w:w w:val="100"/>
          <w:sz w:val="17"/>
          <w:szCs w:val="17"/>
        </w:rPr>
        <w:t> </w:t>
      </w:r>
      <w:r>
        <w:rPr>
          <w:rFonts w:cs="Verdana" w:hAnsi="Verdana" w:eastAsia="Verdana" w:ascii="Verdana"/>
          <w:b/>
          <w:color w:val="050505"/>
          <w:spacing w:val="1"/>
          <w:w w:val="100"/>
          <w:sz w:val="17"/>
          <w:szCs w:val="17"/>
        </w:rPr>
        <w:t>d</w:t>
      </w:r>
      <w:r>
        <w:rPr>
          <w:rFonts w:cs="Verdana" w:hAnsi="Verdana" w:eastAsia="Verdana" w:ascii="Verdana"/>
          <w:b/>
          <w:color w:val="050505"/>
          <w:spacing w:val="0"/>
          <w:w w:val="10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7"/>
          <w:szCs w:val="17"/>
        </w:rPr>
        <w:t> </w:t>
      </w:r>
      <w:r>
        <w:rPr>
          <w:rFonts w:cs="Verdana" w:hAnsi="Verdana" w:eastAsia="Verdana" w:ascii="Verdana"/>
          <w:b/>
          <w:color w:val="050505"/>
          <w:spacing w:val="-1"/>
          <w:w w:val="100"/>
          <w:sz w:val="17"/>
          <w:szCs w:val="17"/>
        </w:rPr>
        <w:t>r</w:t>
      </w:r>
      <w:r>
        <w:rPr>
          <w:rFonts w:cs="Verdana" w:hAnsi="Verdana" w:eastAsia="Verdana" w:ascii="Verdana"/>
          <w:b/>
          <w:color w:val="050505"/>
          <w:spacing w:val="2"/>
          <w:w w:val="100"/>
          <w:sz w:val="17"/>
          <w:szCs w:val="17"/>
        </w:rPr>
        <w:t>e</w:t>
      </w:r>
      <w:r>
        <w:rPr>
          <w:rFonts w:cs="Verdana" w:hAnsi="Verdana" w:eastAsia="Verdana" w:ascii="Verdana"/>
          <w:b/>
          <w:color w:val="050505"/>
          <w:spacing w:val="0"/>
          <w:w w:val="100"/>
          <w:sz w:val="17"/>
          <w:szCs w:val="17"/>
        </w:rPr>
        <w:t>s</w:t>
      </w:r>
      <w:r>
        <w:rPr>
          <w:rFonts w:cs="Verdana" w:hAnsi="Verdana" w:eastAsia="Verdana" w:ascii="Verdana"/>
          <w:b/>
          <w:color w:val="050505"/>
          <w:spacing w:val="-1"/>
          <w:w w:val="100"/>
          <w:sz w:val="17"/>
          <w:szCs w:val="17"/>
        </w:rPr>
        <w:t>t</w:t>
      </w:r>
      <w:r>
        <w:rPr>
          <w:rFonts w:cs="Verdana" w:hAnsi="Verdana" w:eastAsia="Verdana" w:ascii="Verdana"/>
          <w:b/>
          <w:color w:val="050505"/>
          <w:spacing w:val="1"/>
          <w:w w:val="100"/>
          <w:sz w:val="17"/>
          <w:szCs w:val="17"/>
        </w:rPr>
        <w:t>a</w:t>
      </w:r>
      <w:r>
        <w:rPr>
          <w:rFonts w:cs="Verdana" w:hAnsi="Verdana" w:eastAsia="Verdana" w:ascii="Verdana"/>
          <w:b/>
          <w:color w:val="050505"/>
          <w:spacing w:val="1"/>
          <w:w w:val="100"/>
          <w:sz w:val="17"/>
          <w:szCs w:val="17"/>
        </w:rPr>
        <w:t>u</w:t>
      </w:r>
      <w:r>
        <w:rPr>
          <w:rFonts w:cs="Verdana" w:hAnsi="Verdana" w:eastAsia="Verdana" w:ascii="Verdana"/>
          <w:b/>
          <w:color w:val="050505"/>
          <w:spacing w:val="-1"/>
          <w:w w:val="100"/>
          <w:sz w:val="17"/>
          <w:szCs w:val="17"/>
        </w:rPr>
        <w:t>r</w:t>
      </w:r>
      <w:r>
        <w:rPr>
          <w:rFonts w:cs="Verdana" w:hAnsi="Verdana" w:eastAsia="Verdana" w:ascii="Verdana"/>
          <w:b/>
          <w:color w:val="050505"/>
          <w:spacing w:val="1"/>
          <w:w w:val="100"/>
          <w:sz w:val="17"/>
          <w:szCs w:val="17"/>
        </w:rPr>
        <w:t>a</w:t>
      </w:r>
      <w:r>
        <w:rPr>
          <w:rFonts w:cs="Verdana" w:hAnsi="Verdana" w:eastAsia="Verdana" w:ascii="Verdana"/>
          <w:b/>
          <w:color w:val="050505"/>
          <w:spacing w:val="1"/>
          <w:w w:val="100"/>
          <w:sz w:val="17"/>
          <w:szCs w:val="17"/>
        </w:rPr>
        <w:t>n</w:t>
      </w:r>
      <w:r>
        <w:rPr>
          <w:rFonts w:cs="Verdana" w:hAnsi="Verdana" w:eastAsia="Verdana" w:ascii="Verdana"/>
          <w:b/>
          <w:color w:val="050505"/>
          <w:spacing w:val="-1"/>
          <w:w w:val="100"/>
          <w:sz w:val="17"/>
          <w:szCs w:val="17"/>
        </w:rPr>
        <w:t>t</w:t>
      </w:r>
      <w:r>
        <w:rPr>
          <w:rFonts w:cs="Verdana" w:hAnsi="Verdana" w:eastAsia="Verdana" w:ascii="Verdana"/>
          <w:b/>
          <w:color w:val="050505"/>
          <w:spacing w:val="0"/>
          <w:w w:val="100"/>
          <w:sz w:val="17"/>
          <w:szCs w:val="17"/>
        </w:rPr>
        <w:t>,</w:t>
      </w:r>
      <w:r>
        <w:rPr>
          <w:rFonts w:cs="Times New Roman" w:hAnsi="Times New Roman" w:eastAsia="Times New Roman" w:ascii="Times New Roman"/>
          <w:b/>
          <w:color w:val="050505"/>
          <w:spacing w:val="18"/>
          <w:w w:val="100"/>
          <w:sz w:val="17"/>
          <w:szCs w:val="17"/>
        </w:rPr>
        <w:t> </w:t>
      </w:r>
      <w:r>
        <w:rPr>
          <w:rFonts w:cs="Verdana" w:hAnsi="Verdana" w:eastAsia="Verdana" w:ascii="Verdana"/>
          <w:b/>
          <w:color w:val="050505"/>
          <w:spacing w:val="1"/>
          <w:w w:val="100"/>
          <w:sz w:val="17"/>
          <w:szCs w:val="17"/>
        </w:rPr>
        <w:t>I</w:t>
      </w:r>
      <w:r>
        <w:rPr>
          <w:rFonts w:cs="Verdana" w:hAnsi="Verdana" w:eastAsia="Verdana" w:ascii="Verdana"/>
          <w:b/>
          <w:color w:val="050505"/>
          <w:spacing w:val="-1"/>
          <w:w w:val="100"/>
          <w:sz w:val="17"/>
          <w:szCs w:val="17"/>
        </w:rPr>
        <w:t>l</w:t>
      </w:r>
      <w:r>
        <w:rPr>
          <w:rFonts w:cs="Verdana" w:hAnsi="Verdana" w:eastAsia="Verdana" w:ascii="Verdana"/>
          <w:b/>
          <w:color w:val="050505"/>
          <w:spacing w:val="0"/>
          <w:w w:val="10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b/>
          <w:color w:val="050505"/>
          <w:spacing w:val="17"/>
          <w:w w:val="100"/>
          <w:sz w:val="17"/>
          <w:szCs w:val="17"/>
        </w:rPr>
        <w:t> </w:t>
      </w:r>
      <w:r>
        <w:rPr>
          <w:rFonts w:cs="Verdana" w:hAnsi="Verdana" w:eastAsia="Verdana" w:ascii="Verdana"/>
          <w:b/>
          <w:color w:val="050505"/>
          <w:spacing w:val="1"/>
          <w:w w:val="100"/>
          <w:sz w:val="17"/>
          <w:szCs w:val="17"/>
        </w:rPr>
        <w:t>d</w:t>
      </w:r>
      <w:r>
        <w:rPr>
          <w:rFonts w:cs="Verdana" w:hAnsi="Verdana" w:eastAsia="Verdana" w:ascii="Verdana"/>
          <w:b/>
          <w:color w:val="050505"/>
          <w:spacing w:val="0"/>
          <w:w w:val="10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b/>
          <w:color w:val="050505"/>
          <w:spacing w:val="17"/>
          <w:w w:val="100"/>
          <w:sz w:val="17"/>
          <w:szCs w:val="17"/>
        </w:rPr>
        <w:t> </w:t>
      </w:r>
      <w:r>
        <w:rPr>
          <w:rFonts w:cs="Verdana" w:hAnsi="Verdana" w:eastAsia="Verdana" w:ascii="Verdana"/>
          <w:b/>
          <w:color w:val="050505"/>
          <w:spacing w:val="0"/>
          <w:w w:val="100"/>
          <w:sz w:val="17"/>
          <w:szCs w:val="17"/>
        </w:rPr>
        <w:t>F</w:t>
      </w:r>
      <w:r>
        <w:rPr>
          <w:rFonts w:cs="Verdana" w:hAnsi="Verdana" w:eastAsia="Verdana" w:ascii="Verdana"/>
          <w:b/>
          <w:color w:val="050505"/>
          <w:spacing w:val="-1"/>
          <w:w w:val="100"/>
          <w:sz w:val="17"/>
          <w:szCs w:val="17"/>
        </w:rPr>
        <w:t>r</w:t>
      </w:r>
      <w:r>
        <w:rPr>
          <w:rFonts w:cs="Verdana" w:hAnsi="Verdana" w:eastAsia="Verdana" w:ascii="Verdana"/>
          <w:b/>
          <w:color w:val="050505"/>
          <w:spacing w:val="1"/>
          <w:w w:val="100"/>
          <w:sz w:val="17"/>
          <w:szCs w:val="17"/>
        </w:rPr>
        <w:t>a</w:t>
      </w:r>
      <w:r>
        <w:rPr>
          <w:rFonts w:cs="Verdana" w:hAnsi="Verdana" w:eastAsia="Verdana" w:ascii="Verdana"/>
          <w:b/>
          <w:color w:val="050505"/>
          <w:spacing w:val="1"/>
          <w:w w:val="100"/>
          <w:sz w:val="17"/>
          <w:szCs w:val="17"/>
        </w:rPr>
        <w:t>n</w:t>
      </w:r>
      <w:r>
        <w:rPr>
          <w:rFonts w:cs="Verdana" w:hAnsi="Verdana" w:eastAsia="Verdana" w:ascii="Verdana"/>
          <w:b/>
          <w:color w:val="050505"/>
          <w:spacing w:val="0"/>
          <w:w w:val="100"/>
          <w:sz w:val="17"/>
          <w:szCs w:val="17"/>
        </w:rPr>
        <w:t>ce</w:t>
      </w:r>
      <w:r>
        <w:rPr>
          <w:rFonts w:cs="Times New Roman" w:hAnsi="Times New Roman" w:eastAsia="Times New Roman" w:ascii="Times New Roman"/>
          <w:b/>
          <w:color w:val="050505"/>
          <w:spacing w:val="17"/>
          <w:w w:val="100"/>
          <w:sz w:val="17"/>
          <w:szCs w:val="17"/>
        </w:rPr>
        <w:t> </w:t>
      </w:r>
      <w:r>
        <w:rPr>
          <w:rFonts w:cs="Verdana" w:hAnsi="Verdana" w:eastAsia="Verdana" w:ascii="Verdana"/>
          <w:b/>
          <w:color w:val="050505"/>
          <w:spacing w:val="1"/>
          <w:w w:val="100"/>
          <w:sz w:val="17"/>
          <w:szCs w:val="17"/>
        </w:rPr>
        <w:t>(</w:t>
      </w:r>
      <w:r>
        <w:rPr>
          <w:rFonts w:cs="Verdana" w:hAnsi="Verdana" w:eastAsia="Verdana" w:ascii="Verdana"/>
          <w:b/>
          <w:color w:val="050505"/>
          <w:spacing w:val="-1"/>
          <w:w w:val="100"/>
          <w:sz w:val="17"/>
          <w:szCs w:val="17"/>
        </w:rPr>
        <w:t>H</w:t>
      </w:r>
      <w:r>
        <w:rPr>
          <w:rFonts w:cs="Verdana" w:hAnsi="Verdana" w:eastAsia="Verdana" w:ascii="Verdana"/>
          <w:b/>
          <w:color w:val="050505"/>
          <w:spacing w:val="2"/>
          <w:w w:val="100"/>
          <w:sz w:val="17"/>
          <w:szCs w:val="17"/>
        </w:rPr>
        <w:t>/</w:t>
      </w:r>
      <w:r>
        <w:rPr>
          <w:rFonts w:cs="Verdana" w:hAnsi="Verdana" w:eastAsia="Verdana" w:ascii="Verdana"/>
          <w:b/>
          <w:color w:val="050505"/>
          <w:spacing w:val="0"/>
          <w:w w:val="100"/>
          <w:sz w:val="17"/>
          <w:szCs w:val="17"/>
        </w:rPr>
        <w:t>F)</w:t>
      </w:r>
      <w:r>
        <w:rPr>
          <w:rFonts w:cs="Verdana" w:hAnsi="Verdana" w:eastAsia="Verdana" w:ascii="Verdana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center"/>
        <w:ind w:left="5361" w:right="4215"/>
      </w:pPr>
      <w:r>
        <w:rPr>
          <w:rFonts w:cs="Times New Roman" w:hAnsi="Times New Roman" w:eastAsia="Times New Roman" w:ascii="Times New Roman"/>
          <w:b/>
          <w:color w:val="050505"/>
          <w:spacing w:val="-2"/>
          <w:w w:val="100"/>
          <w:sz w:val="13"/>
          <w:szCs w:val="13"/>
        </w:rPr>
        <w:t>N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ous</w:t>
      </w:r>
      <w:r>
        <w:rPr>
          <w:rFonts w:cs="Times New Roman" w:hAnsi="Times New Roman" w:eastAsia="Times New Roman" w:ascii="Times New Roman"/>
          <w:b/>
          <w:color w:val="050505"/>
          <w:spacing w:val="-4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b/>
          <w:color w:val="050505"/>
          <w:spacing w:val="-2"/>
          <w:w w:val="100"/>
          <w:sz w:val="13"/>
          <w:szCs w:val="13"/>
        </w:rPr>
        <w:t>r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ec</w:t>
      </w:r>
      <w:r>
        <w:rPr>
          <w:rFonts w:cs="Times New Roman" w:hAnsi="Times New Roman" w:eastAsia="Times New Roman" w:ascii="Times New Roman"/>
          <w:b/>
          <w:color w:val="050505"/>
          <w:spacing w:val="-2"/>
          <w:w w:val="100"/>
          <w:sz w:val="13"/>
          <w:szCs w:val="13"/>
        </w:rPr>
        <w:t>r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uto</w:t>
      </w:r>
      <w:r>
        <w:rPr>
          <w:rFonts w:cs="Times New Roman" w:hAnsi="Times New Roman" w:eastAsia="Times New Roman" w:ascii="Times New Roman"/>
          <w:b/>
          <w:color w:val="050505"/>
          <w:spacing w:val="-2"/>
          <w:w w:val="100"/>
          <w:sz w:val="13"/>
          <w:szCs w:val="13"/>
        </w:rPr>
        <w:t>n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s</w:t>
      </w:r>
      <w:r>
        <w:rPr>
          <w:rFonts w:cs="Times New Roman" w:hAnsi="Times New Roman" w:eastAsia="Times New Roman" w:ascii="Times New Roman"/>
          <w:b/>
          <w:color w:val="050505"/>
          <w:spacing w:val="-4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b/>
          <w:color w:val="050505"/>
          <w:spacing w:val="-2"/>
          <w:w w:val="100"/>
          <w:sz w:val="13"/>
          <w:szCs w:val="13"/>
        </w:rPr>
        <w:t>d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es</w:t>
      </w:r>
      <w:r>
        <w:rPr>
          <w:rFonts w:cs="Times New Roman" w:hAnsi="Times New Roman" w:eastAsia="Times New Roman" w:ascii="Times New Roman"/>
          <w:b/>
          <w:color w:val="050505"/>
          <w:spacing w:val="-3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Adj</w:t>
      </w:r>
      <w:r>
        <w:rPr>
          <w:rFonts w:cs="Times New Roman" w:hAnsi="Times New Roman" w:eastAsia="Times New Roman" w:ascii="Times New Roman"/>
          <w:b/>
          <w:color w:val="050505"/>
          <w:spacing w:val="-2"/>
          <w:w w:val="100"/>
          <w:sz w:val="13"/>
          <w:szCs w:val="13"/>
        </w:rPr>
        <w:t>o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nts</w:t>
      </w:r>
      <w:r>
        <w:rPr>
          <w:rFonts w:cs="Times New Roman" w:hAnsi="Times New Roman" w:eastAsia="Times New Roman" w:ascii="Times New Roman"/>
          <w:b/>
          <w:color w:val="050505"/>
          <w:spacing w:val="-5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de</w:t>
      </w:r>
      <w:r>
        <w:rPr>
          <w:rFonts w:cs="Times New Roman" w:hAnsi="Times New Roman" w:eastAsia="Times New Roman" w:ascii="Times New Roman"/>
          <w:b/>
          <w:color w:val="050505"/>
          <w:spacing w:val="-2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99"/>
          <w:sz w:val="13"/>
          <w:szCs w:val="13"/>
        </w:rPr>
        <w:t>d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b/>
          <w:color w:val="050505"/>
          <w:spacing w:val="-5"/>
          <w:w w:val="99"/>
          <w:sz w:val="13"/>
          <w:szCs w:val="13"/>
        </w:rPr>
        <w:t>r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99"/>
          <w:sz w:val="13"/>
          <w:szCs w:val="13"/>
        </w:rPr>
        <w:t>ect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99"/>
          <w:sz w:val="13"/>
          <w:szCs w:val="13"/>
        </w:rPr>
        <w:t>o</w:t>
      </w:r>
      <w:r>
        <w:rPr>
          <w:rFonts w:cs="Times New Roman" w:hAnsi="Times New Roman" w:eastAsia="Times New Roman" w:ascii="Times New Roman"/>
          <w:b/>
          <w:color w:val="050505"/>
          <w:spacing w:val="-2"/>
          <w:w w:val="99"/>
          <w:sz w:val="13"/>
          <w:szCs w:val="13"/>
        </w:rPr>
        <w:t>n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99"/>
          <w:sz w:val="13"/>
          <w:szCs w:val="13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center"/>
        <w:spacing w:before="6"/>
        <w:ind w:left="4734" w:right="3588"/>
      </w:pP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f</w:t>
      </w:r>
      <w:r>
        <w:rPr>
          <w:rFonts w:cs="Times New Roman" w:hAnsi="Times New Roman" w:eastAsia="Times New Roman" w:ascii="Times New Roman"/>
          <w:b/>
          <w:color w:val="050505"/>
          <w:spacing w:val="-2"/>
          <w:w w:val="100"/>
          <w:sz w:val="13"/>
          <w:szCs w:val="13"/>
        </w:rPr>
        <w:t>u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turs</w:t>
      </w:r>
      <w:r>
        <w:rPr>
          <w:rFonts w:cs="Times New Roman" w:hAnsi="Times New Roman" w:eastAsia="Times New Roman" w:ascii="Times New Roman"/>
          <w:b/>
          <w:color w:val="050505"/>
          <w:spacing w:val="-4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D</w:t>
      </w:r>
      <w:r>
        <w:rPr>
          <w:rFonts w:cs="Times New Roman" w:hAnsi="Times New Roman" w:eastAsia="Times New Roman" w:ascii="Times New Roman"/>
          <w:b/>
          <w:color w:val="050505"/>
          <w:spacing w:val="-2"/>
          <w:w w:val="10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b/>
          <w:color w:val="050505"/>
          <w:spacing w:val="-2"/>
          <w:w w:val="100"/>
          <w:sz w:val="13"/>
          <w:szCs w:val="13"/>
        </w:rPr>
        <w:t>r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ecte</w:t>
      </w:r>
      <w:r>
        <w:rPr>
          <w:rFonts w:cs="Times New Roman" w:hAnsi="Times New Roman" w:eastAsia="Times New Roman" w:ascii="Times New Roman"/>
          <w:b/>
          <w:color w:val="050505"/>
          <w:spacing w:val="-2"/>
          <w:w w:val="100"/>
          <w:sz w:val="13"/>
          <w:szCs w:val="13"/>
        </w:rPr>
        <w:t>u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rs</w:t>
      </w:r>
      <w:r>
        <w:rPr>
          <w:rFonts w:cs="Times New Roman" w:hAnsi="Times New Roman" w:eastAsia="Times New Roman" w:ascii="Times New Roman"/>
          <w:b/>
          <w:color w:val="050505"/>
          <w:spacing w:val="-6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de</w:t>
      </w:r>
      <w:r>
        <w:rPr>
          <w:rFonts w:cs="Times New Roman" w:hAnsi="Times New Roman" w:eastAsia="Times New Roman" w:ascii="Times New Roman"/>
          <w:b/>
          <w:color w:val="050505"/>
          <w:spacing w:val="-2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b/>
          <w:color w:val="050505"/>
          <w:spacing w:val="-2"/>
          <w:w w:val="100"/>
          <w:sz w:val="13"/>
          <w:szCs w:val="13"/>
        </w:rPr>
        <w:t>r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es</w:t>
      </w:r>
      <w:r>
        <w:rPr>
          <w:rFonts w:cs="Times New Roman" w:hAnsi="Times New Roman" w:eastAsia="Times New Roman" w:ascii="Times New Roman"/>
          <w:b/>
          <w:color w:val="050505"/>
          <w:spacing w:val="-2"/>
          <w:w w:val="100"/>
          <w:sz w:val="13"/>
          <w:szCs w:val="13"/>
        </w:rPr>
        <w:t>t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aura</w:t>
      </w:r>
      <w:r>
        <w:rPr>
          <w:rFonts w:cs="Times New Roman" w:hAnsi="Times New Roman" w:eastAsia="Times New Roman" w:ascii="Times New Roman"/>
          <w:b/>
          <w:color w:val="050505"/>
          <w:spacing w:val="-2"/>
          <w:w w:val="100"/>
          <w:sz w:val="13"/>
          <w:szCs w:val="13"/>
        </w:rPr>
        <w:t>n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t</w:t>
      </w:r>
      <w:r>
        <w:rPr>
          <w:rFonts w:cs="Times New Roman" w:hAnsi="Times New Roman" w:eastAsia="Times New Roman" w:ascii="Times New Roman"/>
          <w:b/>
          <w:color w:val="050505"/>
          <w:spacing w:val="-5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b/>
          <w:color w:val="050505"/>
          <w:spacing w:val="-2"/>
          <w:w w:val="100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our</w:t>
      </w:r>
      <w:r>
        <w:rPr>
          <w:rFonts w:cs="Times New Roman" w:hAnsi="Times New Roman" w:eastAsia="Times New Roman" w:ascii="Times New Roman"/>
          <w:b/>
          <w:color w:val="050505"/>
          <w:spacing w:val="-4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l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b/>
          <w:color w:val="050505"/>
          <w:spacing w:val="-2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ré</w:t>
      </w:r>
      <w:r>
        <w:rPr>
          <w:rFonts w:cs="Times New Roman" w:hAnsi="Times New Roman" w:eastAsia="Times New Roman" w:ascii="Times New Roman"/>
          <w:b/>
          <w:color w:val="050505"/>
          <w:spacing w:val="-2"/>
          <w:w w:val="100"/>
          <w:sz w:val="13"/>
          <w:szCs w:val="13"/>
        </w:rPr>
        <w:t>s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eau</w:t>
      </w:r>
      <w:r>
        <w:rPr>
          <w:rFonts w:cs="Times New Roman" w:hAnsi="Times New Roman" w:eastAsia="Times New Roman" w:ascii="Times New Roman"/>
          <w:b/>
          <w:color w:val="050505"/>
          <w:spacing w:val="-5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Rh</w:t>
      </w:r>
      <w:r>
        <w:rPr>
          <w:rFonts w:cs="Times New Roman" w:hAnsi="Times New Roman" w:eastAsia="Times New Roman" w:ascii="Times New Roman"/>
          <w:b/>
          <w:color w:val="050505"/>
          <w:spacing w:val="-2"/>
          <w:w w:val="100"/>
          <w:sz w:val="13"/>
          <w:szCs w:val="13"/>
        </w:rPr>
        <w:t>ô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ne</w:t>
      </w:r>
      <w:r>
        <w:rPr>
          <w:rFonts w:cs="Times New Roman" w:hAnsi="Times New Roman" w:eastAsia="Times New Roman" w:ascii="Times New Roman"/>
          <w:b/>
          <w:color w:val="050505"/>
          <w:spacing w:val="-5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l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b/>
          <w:color w:val="050505"/>
          <w:spacing w:val="-2"/>
          <w:w w:val="100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s</w:t>
      </w:r>
      <w:r>
        <w:rPr>
          <w:rFonts w:cs="Times New Roman" w:hAnsi="Times New Roman" w:eastAsia="Times New Roman" w:ascii="Times New Roman"/>
          <w:b/>
          <w:color w:val="050505"/>
          <w:spacing w:val="-2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b/>
          <w:color w:val="050505"/>
          <w:spacing w:val="-2"/>
          <w:w w:val="99"/>
          <w:sz w:val="13"/>
          <w:szCs w:val="13"/>
        </w:rPr>
        <w:t>(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99"/>
          <w:sz w:val="13"/>
          <w:szCs w:val="13"/>
        </w:rPr>
        <w:t>h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13"/>
          <w:szCs w:val="13"/>
        </w:rPr>
        <w:t>/</w:t>
      </w:r>
      <w:r>
        <w:rPr>
          <w:rFonts w:cs="Times New Roman" w:hAnsi="Times New Roman" w:eastAsia="Times New Roman" w:ascii="Times New Roman"/>
          <w:b/>
          <w:color w:val="050505"/>
          <w:spacing w:val="0"/>
          <w:w w:val="99"/>
          <w:sz w:val="13"/>
          <w:szCs w:val="13"/>
        </w:rPr>
        <w:t>f)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3"/>
          <w:szCs w:val="13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13"/>
          <w:szCs w:val="13"/>
        </w:rPr>
        <w:jc w:val="both"/>
        <w:spacing w:lineRule="atLeast" w:line="220"/>
        <w:ind w:left="4526" w:right="3356"/>
      </w:pP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V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re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m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issi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</w:t>
      </w:r>
      <w:r>
        <w:rPr>
          <w:rFonts w:cs="Times New Roman" w:hAnsi="Times New Roman" w:eastAsia="Times New Roman" w:ascii="Times New Roman"/>
          <w:color w:val="050505"/>
          <w:spacing w:val="3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:</w:t>
      </w:r>
      <w:r>
        <w:rPr>
          <w:rFonts w:cs="Times New Roman" w:hAnsi="Times New Roman" w:eastAsia="Times New Roman" w:ascii="Times New Roman"/>
          <w:color w:val="050505"/>
          <w:spacing w:val="2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ré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g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ler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v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s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clie</w:t>
      </w:r>
      <w:r>
        <w:rPr>
          <w:rFonts w:cs="Verdana" w:hAnsi="Verdana" w:eastAsia="Verdana" w:ascii="Verdana"/>
          <w:color w:val="050505"/>
          <w:spacing w:val="-3"/>
          <w:w w:val="100"/>
          <w:sz w:val="13"/>
          <w:szCs w:val="13"/>
        </w:rPr>
        <w:t>n</w:t>
      </w:r>
      <w:r>
        <w:rPr>
          <w:rFonts w:cs="Verdana" w:hAnsi="Verdana" w:eastAsia="Verdana" w:ascii="Verdana"/>
          <w:color w:val="050505"/>
          <w:spacing w:val="2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s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et</w:t>
      </w:r>
      <w:r>
        <w:rPr>
          <w:rFonts w:cs="Times New Roman" w:hAnsi="Times New Roman" w:eastAsia="Times New Roman" w:ascii="Times New Roman"/>
          <w:color w:val="050505"/>
          <w:spacing w:val="2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v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s</w:t>
      </w:r>
      <w:r>
        <w:rPr>
          <w:rFonts w:cs="Times New Roman" w:hAnsi="Times New Roman" w:eastAsia="Times New Roman" w:ascii="Times New Roman"/>
          <w:color w:val="050505"/>
          <w:spacing w:val="3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c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ll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b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r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eurs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!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L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’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ni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m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i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050505"/>
          <w:spacing w:val="15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d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’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une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050505"/>
          <w:spacing w:val="16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é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q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i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p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050505"/>
          <w:spacing w:val="18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(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4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050505"/>
          <w:spacing w:val="19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p</w:t>
      </w:r>
      <w:r>
        <w:rPr>
          <w:rFonts w:cs="Verdana" w:hAnsi="Verdana" w:eastAsia="Verdana" w:ascii="Verdana"/>
          <w:color w:val="050505"/>
          <w:spacing w:val="-3"/>
          <w:w w:val="100"/>
          <w:sz w:val="13"/>
          <w:szCs w:val="13"/>
        </w:rPr>
        <w:t>e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rs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nn</w:t>
      </w:r>
      <w:r>
        <w:rPr>
          <w:rFonts w:cs="Verdana" w:hAnsi="Verdana" w:eastAsia="Verdana" w:ascii="Verdana"/>
          <w:color w:val="050505"/>
          <w:spacing w:val="-3"/>
          <w:w w:val="100"/>
          <w:sz w:val="13"/>
          <w:szCs w:val="13"/>
        </w:rPr>
        <w:t>e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s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050505"/>
          <w:spacing w:val="16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en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050505"/>
          <w:spacing w:val="2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m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y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enne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)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,</w:t>
      </w:r>
      <w:r>
        <w:rPr>
          <w:rFonts w:cs="Verdana" w:hAnsi="Verdana" w:eastAsia="Verdana" w:ascii="Verdana"/>
          <w:color w:val="000000"/>
          <w:spacing w:val="0"/>
          <w:w w:val="100"/>
          <w:sz w:val="13"/>
          <w:szCs w:val="13"/>
        </w:rPr>
      </w:r>
    </w:p>
    <w:p>
      <w:pPr>
        <w:rPr>
          <w:rFonts w:cs="Verdana" w:hAnsi="Verdana" w:eastAsia="Verdana" w:ascii="Verdana"/>
          <w:sz w:val="13"/>
          <w:szCs w:val="13"/>
        </w:rPr>
        <w:jc w:val="both"/>
        <w:spacing w:before="7" w:lineRule="auto" w:line="249"/>
        <w:ind w:left="4526" w:right="3355"/>
      </w:pP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l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’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é</w:t>
      </w:r>
      <w:r>
        <w:rPr>
          <w:rFonts w:cs="Verdana" w:hAnsi="Verdana" w:eastAsia="Verdana" w:ascii="Verdana"/>
          <w:color w:val="050505"/>
          <w:spacing w:val="-3"/>
          <w:w w:val="100"/>
          <w:sz w:val="13"/>
          <w:szCs w:val="13"/>
        </w:rPr>
        <w:t>c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3"/>
          <w:w w:val="100"/>
          <w:sz w:val="13"/>
          <w:szCs w:val="13"/>
        </w:rPr>
        <w:t>e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t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le</w:t>
      </w:r>
      <w:r>
        <w:rPr>
          <w:rFonts w:cs="Times New Roman" w:hAnsi="Times New Roman" w:eastAsia="Times New Roman" w:ascii="Times New Roman"/>
          <w:color w:val="050505"/>
          <w:spacing w:val="3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p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l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i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sir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d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</w:t>
      </w:r>
      <w:r>
        <w:rPr>
          <w:rFonts w:cs="Times New Roman" w:hAnsi="Times New Roman" w:eastAsia="Times New Roman" w:ascii="Times New Roman"/>
          <w:color w:val="050505"/>
          <w:spacing w:val="3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clien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,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le</w:t>
      </w:r>
      <w:r>
        <w:rPr>
          <w:rFonts w:cs="Times New Roman" w:hAnsi="Times New Roman" w:eastAsia="Times New Roman" w:ascii="Times New Roman"/>
          <w:color w:val="050505"/>
          <w:spacing w:val="3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d</w:t>
      </w:r>
      <w:r>
        <w:rPr>
          <w:rFonts w:cs="Verdana" w:hAnsi="Verdana" w:eastAsia="Verdana" w:ascii="Verdana"/>
          <w:color w:val="050505"/>
          <w:spacing w:val="-3"/>
          <w:w w:val="100"/>
          <w:sz w:val="13"/>
          <w:szCs w:val="13"/>
        </w:rPr>
        <w:t>é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vel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p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p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m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ent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d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c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m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m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erce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et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l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’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p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i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m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is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i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</w:t>
      </w:r>
      <w:r>
        <w:rPr>
          <w:rFonts w:cs="Times New Roman" w:hAnsi="Times New Roman" w:eastAsia="Times New Roman" w:ascii="Times New Roman"/>
          <w:color w:val="050505"/>
          <w:spacing w:val="3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d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la</w:t>
      </w:r>
      <w:r>
        <w:rPr>
          <w:rFonts w:cs="Times New Roman" w:hAnsi="Times New Roman" w:eastAsia="Times New Roman" w:ascii="Times New Roman"/>
          <w:color w:val="050505"/>
          <w:spacing w:val="3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r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en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b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i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l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i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é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d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re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s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ur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nt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s</w:t>
      </w:r>
      <w:r>
        <w:rPr>
          <w:rFonts w:cs="Verdana" w:hAnsi="Verdana" w:eastAsia="Verdana" w:ascii="Verdana"/>
          <w:color w:val="050505"/>
          <w:spacing w:val="-3"/>
          <w:w w:val="100"/>
          <w:sz w:val="13"/>
          <w:szCs w:val="13"/>
        </w:rPr>
        <w:t>e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nt</w:t>
      </w:r>
      <w:r>
        <w:rPr>
          <w:rFonts w:cs="Times New Roman" w:hAnsi="Times New Roman" w:eastAsia="Times New Roman" w:ascii="Times New Roman"/>
          <w:color w:val="050505"/>
          <w:spacing w:val="8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</w:t>
      </w:r>
      <w:r>
        <w:rPr>
          <w:rFonts w:cs="Times New Roman" w:hAnsi="Times New Roman" w:eastAsia="Times New Roman" w:ascii="Times New Roman"/>
          <w:color w:val="050505"/>
          <w:spacing w:val="8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cœur</w:t>
      </w:r>
      <w:r>
        <w:rPr>
          <w:rFonts w:cs="Times New Roman" w:hAnsi="Times New Roman" w:eastAsia="Times New Roman" w:ascii="Times New Roman"/>
          <w:color w:val="050505"/>
          <w:spacing w:val="8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d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050505"/>
          <w:spacing w:val="1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v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re</w:t>
      </w:r>
      <w:r>
        <w:rPr>
          <w:rFonts w:cs="Times New Roman" w:hAnsi="Times New Roman" w:eastAsia="Times New Roman" w:ascii="Times New Roman"/>
          <w:color w:val="050505"/>
          <w:spacing w:val="7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m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é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ier.</w:t>
      </w:r>
      <w:r>
        <w:rPr>
          <w:rFonts w:cs="Verdana" w:hAnsi="Verdana" w:eastAsia="Verdana" w:ascii="Verdana"/>
          <w:color w:val="000000"/>
          <w:spacing w:val="0"/>
          <w:w w:val="100"/>
          <w:sz w:val="13"/>
          <w:szCs w:val="13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Verdana" w:hAnsi="Verdana" w:eastAsia="Verdana" w:ascii="Verdana"/>
          <w:sz w:val="13"/>
          <w:szCs w:val="13"/>
        </w:rPr>
        <w:jc w:val="both"/>
        <w:spacing w:lineRule="auto" w:line="249"/>
        <w:ind w:left="4526" w:right="3356"/>
      </w:pP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N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us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ser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ns</w:t>
      </w:r>
      <w:r>
        <w:rPr>
          <w:rFonts w:cs="Times New Roman" w:hAnsi="Times New Roman" w:eastAsia="Times New Roman" w:ascii="Times New Roman"/>
          <w:color w:val="050505"/>
          <w:spacing w:val="4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à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v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s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c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ô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és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p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ur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v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us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p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p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r</w:t>
      </w:r>
      <w:r>
        <w:rPr>
          <w:rFonts w:cs="Verdana" w:hAnsi="Verdana" w:eastAsia="Verdana" w:ascii="Verdana"/>
          <w:color w:val="050505"/>
          <w:spacing w:val="2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-3"/>
          <w:w w:val="100"/>
          <w:sz w:val="13"/>
          <w:szCs w:val="13"/>
        </w:rPr>
        <w:t>e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</w:t>
      </w:r>
      <w:r>
        <w:rPr>
          <w:rFonts w:cs="Times New Roman" w:hAnsi="Times New Roman" w:eastAsia="Times New Roman" w:ascii="Times New Roman"/>
          <w:color w:val="050505"/>
          <w:spacing w:val="4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l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050505"/>
          <w:spacing w:val="3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f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m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i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n,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l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’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cc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m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p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g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ne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m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ent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et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050505"/>
          <w:spacing w:val="3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les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p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ers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p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ec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ives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d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’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v</w:t>
      </w:r>
      <w:r>
        <w:rPr>
          <w:rFonts w:cs="Verdana" w:hAnsi="Verdana" w:eastAsia="Verdana" w:ascii="Verdana"/>
          <w:color w:val="050505"/>
          <w:spacing w:val="-3"/>
          <w:w w:val="100"/>
          <w:sz w:val="13"/>
          <w:szCs w:val="13"/>
        </w:rPr>
        <w:t>e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nir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f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in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050505"/>
          <w:spacing w:val="2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d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s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v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ur</w:t>
      </w:r>
      <w:r>
        <w:rPr>
          <w:rFonts w:cs="Verdana" w:hAnsi="Verdana" w:eastAsia="Verdana" w:ascii="Verdana"/>
          <w:color w:val="050505"/>
          <w:spacing w:val="-3"/>
          <w:w w:val="100"/>
          <w:sz w:val="13"/>
          <w:szCs w:val="13"/>
        </w:rPr>
        <w:t>e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</w:t>
      </w:r>
      <w:r>
        <w:rPr>
          <w:rFonts w:cs="Times New Roman" w:hAnsi="Times New Roman" w:eastAsia="Times New Roman" w:ascii="Times New Roman"/>
          <w:color w:val="050505"/>
          <w:spacing w:val="7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v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re</w:t>
      </w:r>
      <w:r>
        <w:rPr>
          <w:rFonts w:cs="Times New Roman" w:hAnsi="Times New Roman" w:eastAsia="Times New Roman" w:ascii="Times New Roman"/>
          <w:color w:val="050505"/>
          <w:spacing w:val="1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j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b</w:t>
      </w:r>
      <w:r>
        <w:rPr>
          <w:rFonts w:cs="Times New Roman" w:hAnsi="Times New Roman" w:eastAsia="Times New Roman" w:ascii="Times New Roman"/>
          <w:color w:val="050505"/>
          <w:spacing w:val="1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</w:t>
      </w:r>
      <w:r>
        <w:rPr>
          <w:rFonts w:cs="Times New Roman" w:hAnsi="Times New Roman" w:eastAsia="Times New Roman" w:ascii="Times New Roman"/>
          <w:color w:val="050505"/>
          <w:spacing w:val="1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q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i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d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ien</w:t>
      </w:r>
      <w:r>
        <w:rPr>
          <w:rFonts w:cs="Times New Roman" w:hAnsi="Times New Roman" w:eastAsia="Times New Roman" w:ascii="Times New Roman"/>
          <w:color w:val="050505"/>
          <w:spacing w:val="4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!</w:t>
      </w:r>
      <w:r>
        <w:rPr>
          <w:rFonts w:cs="Verdana" w:hAnsi="Verdana" w:eastAsia="Verdana" w:ascii="Verdana"/>
          <w:color w:val="000000"/>
          <w:spacing w:val="0"/>
          <w:w w:val="100"/>
          <w:sz w:val="13"/>
          <w:szCs w:val="13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Verdana" w:hAnsi="Verdana" w:eastAsia="Verdana" w:ascii="Verdana"/>
          <w:sz w:val="13"/>
          <w:szCs w:val="13"/>
        </w:rPr>
        <w:jc w:val="both"/>
        <w:spacing w:lineRule="auto" w:line="249"/>
        <w:ind w:left="4526" w:right="3356"/>
      </w:pP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D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050505"/>
          <w:spacing w:val="26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f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m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2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i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</w:t>
      </w:r>
      <w:r>
        <w:rPr>
          <w:rFonts w:cs="Times New Roman" w:hAnsi="Times New Roman" w:eastAsia="Times New Roman" w:ascii="Times New Roman"/>
          <w:color w:val="050505"/>
          <w:spacing w:val="2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b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-3"/>
          <w:w w:val="100"/>
          <w:sz w:val="13"/>
          <w:szCs w:val="13"/>
        </w:rPr>
        <w:t>c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+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050505"/>
          <w:spacing w:val="25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m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i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ni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m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m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,</w:t>
      </w:r>
      <w:r>
        <w:rPr>
          <w:rFonts w:cs="Times New Roman" w:hAnsi="Times New Roman" w:eastAsia="Times New Roman" w:ascii="Times New Roman"/>
          <w:color w:val="050505"/>
          <w:spacing w:val="22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v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us</w:t>
      </w:r>
      <w:r>
        <w:rPr>
          <w:rFonts w:cs="Times New Roman" w:hAnsi="Times New Roman" w:eastAsia="Times New Roman" w:ascii="Times New Roman"/>
          <w:color w:val="050505"/>
          <w:spacing w:val="24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s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-3"/>
          <w:w w:val="100"/>
          <w:sz w:val="13"/>
          <w:szCs w:val="13"/>
        </w:rPr>
        <w:t>u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h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i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ez</w:t>
      </w:r>
      <w:r>
        <w:rPr>
          <w:rFonts w:cs="Times New Roman" w:hAnsi="Times New Roman" w:eastAsia="Times New Roman" w:ascii="Times New Roman"/>
          <w:color w:val="050505"/>
          <w:spacing w:val="23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é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v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l</w:t>
      </w:r>
      <w:r>
        <w:rPr>
          <w:rFonts w:cs="Verdana" w:hAnsi="Verdana" w:eastAsia="Verdana" w:ascii="Verdana"/>
          <w:color w:val="050505"/>
          <w:spacing w:val="-3"/>
          <w:w w:val="100"/>
          <w:sz w:val="13"/>
          <w:szCs w:val="13"/>
        </w:rPr>
        <w:t>u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er</w:t>
      </w:r>
      <w:r>
        <w:rPr>
          <w:rFonts w:cs="Times New Roman" w:hAnsi="Times New Roman" w:eastAsia="Times New Roman" w:ascii="Times New Roman"/>
          <w:color w:val="050505"/>
          <w:spacing w:val="22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d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ns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un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env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i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nne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m</w:t>
      </w:r>
      <w:r>
        <w:rPr>
          <w:rFonts w:cs="Verdana" w:hAnsi="Verdana" w:eastAsia="Verdana" w:ascii="Verdana"/>
          <w:color w:val="050505"/>
          <w:spacing w:val="-3"/>
          <w:w w:val="100"/>
          <w:sz w:val="13"/>
          <w:szCs w:val="13"/>
        </w:rPr>
        <w:t>e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nt</w:t>
      </w:r>
      <w:r>
        <w:rPr>
          <w:rFonts w:cs="Times New Roman" w:hAnsi="Times New Roman" w:eastAsia="Times New Roman" w:ascii="Times New Roman"/>
          <w:color w:val="050505"/>
          <w:spacing w:val="2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q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ui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b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g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050505"/>
          <w:spacing w:val="2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?</w:t>
      </w:r>
      <w:r>
        <w:rPr>
          <w:rFonts w:cs="Times New Roman" w:hAnsi="Times New Roman" w:eastAsia="Times New Roman" w:ascii="Times New Roman"/>
          <w:color w:val="050505"/>
          <w:spacing w:val="2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V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re</w:t>
      </w:r>
      <w:r>
        <w:rPr>
          <w:rFonts w:cs="Times New Roman" w:hAnsi="Times New Roman" w:eastAsia="Times New Roman" w:ascii="Times New Roman"/>
          <w:color w:val="050505"/>
          <w:spacing w:val="2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p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rc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-3"/>
          <w:w w:val="100"/>
          <w:sz w:val="13"/>
          <w:szCs w:val="13"/>
        </w:rPr>
        <w:t>u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rs</w:t>
      </w:r>
      <w:r>
        <w:rPr>
          <w:rFonts w:cs="Times New Roman" w:hAnsi="Times New Roman" w:eastAsia="Times New Roman" w:ascii="Times New Roman"/>
          <w:color w:val="050505"/>
          <w:spacing w:val="2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et</w:t>
      </w:r>
      <w:r>
        <w:rPr>
          <w:rFonts w:cs="Times New Roman" w:hAnsi="Times New Roman" w:eastAsia="Times New Roman" w:ascii="Times New Roman"/>
          <w:color w:val="050505"/>
          <w:spacing w:val="2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v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r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p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ers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nn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li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é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é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m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i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g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nent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d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v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2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r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l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ent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à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f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ire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p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l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is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i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ux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re</w:t>
      </w:r>
      <w:r>
        <w:rPr>
          <w:rFonts w:cs="Verdana" w:hAnsi="Verdana" w:eastAsia="Verdana" w:ascii="Verdana"/>
          <w:color w:val="050505"/>
          <w:spacing w:val="-3"/>
          <w:w w:val="100"/>
          <w:sz w:val="13"/>
          <w:szCs w:val="13"/>
        </w:rPr>
        <w:t>s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,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d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v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re</w:t>
      </w:r>
      <w:r>
        <w:rPr>
          <w:rFonts w:cs="Times New Roman" w:hAnsi="Times New Roman" w:eastAsia="Times New Roman" w:ascii="Times New Roman"/>
          <w:color w:val="050505"/>
          <w:spacing w:val="2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3"/>
          <w:w w:val="100"/>
          <w:sz w:val="13"/>
          <w:szCs w:val="13"/>
        </w:rPr>
        <w:t>e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nvie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d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’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p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p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</w:t>
      </w:r>
      <w:r>
        <w:rPr>
          <w:rFonts w:cs="Verdana" w:hAnsi="Verdana" w:eastAsia="Verdana" w:ascii="Verdana"/>
          <w:color w:val="050505"/>
          <w:spacing w:val="-3"/>
          <w:w w:val="100"/>
          <w:sz w:val="13"/>
          <w:szCs w:val="13"/>
        </w:rPr>
        <w:t>e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d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re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et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d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’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en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re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p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ren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d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r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e.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V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us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ê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es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m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b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ile</w:t>
      </w:r>
      <w:r>
        <w:rPr>
          <w:rFonts w:cs="Times New Roman" w:hAnsi="Times New Roman" w:eastAsia="Times New Roman" w:ascii="Times New Roman"/>
          <w:color w:val="050505"/>
          <w:spacing w:val="2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g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é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g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p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hi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q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ue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m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ent</w:t>
      </w:r>
      <w:r>
        <w:rPr>
          <w:rFonts w:cs="Times New Roman" w:hAnsi="Times New Roman" w:eastAsia="Times New Roman" w:ascii="Times New Roman"/>
          <w:color w:val="050505"/>
          <w:spacing w:val="2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(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d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é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m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én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g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m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</w:t>
      </w:r>
      <w:r>
        <w:rPr>
          <w:rFonts w:cs="Verdana" w:hAnsi="Verdana" w:eastAsia="Verdana" w:ascii="Verdana"/>
          <w:color w:val="050505"/>
          <w:spacing w:val="-3"/>
          <w:w w:val="100"/>
          <w:sz w:val="13"/>
          <w:szCs w:val="13"/>
        </w:rPr>
        <w:t>n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t</w:t>
      </w:r>
      <w:r>
        <w:rPr>
          <w:rFonts w:cs="Times New Roman" w:hAnsi="Times New Roman" w:eastAsia="Times New Roman" w:ascii="Times New Roman"/>
          <w:color w:val="050505"/>
          <w:spacing w:val="2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à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envis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g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er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s</w:t>
      </w:r>
      <w:r>
        <w:rPr>
          <w:rFonts w:cs="Verdana" w:hAnsi="Verdana" w:eastAsia="Verdana" w:ascii="Verdana"/>
          <w:color w:val="050505"/>
          <w:spacing w:val="-3"/>
          <w:w w:val="100"/>
          <w:sz w:val="13"/>
          <w:szCs w:val="13"/>
        </w:rPr>
        <w:t>u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</w:t>
      </w:r>
      <w:r>
        <w:rPr>
          <w:rFonts w:cs="Times New Roman" w:hAnsi="Times New Roman" w:eastAsia="Times New Roman" w:ascii="Times New Roman"/>
          <w:color w:val="050505"/>
          <w:spacing w:val="1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le</w:t>
      </w:r>
      <w:r>
        <w:rPr>
          <w:rFonts w:cs="Times New Roman" w:hAnsi="Times New Roman" w:eastAsia="Times New Roman" w:ascii="Times New Roman"/>
          <w:color w:val="050505"/>
          <w:spacing w:val="12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r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ése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</w:t>
      </w:r>
      <w:r>
        <w:rPr>
          <w:rFonts w:cs="Times New Roman" w:hAnsi="Times New Roman" w:eastAsia="Times New Roman" w:ascii="Times New Roman"/>
          <w:color w:val="050505"/>
          <w:spacing w:val="9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I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le</w:t>
      </w:r>
      <w:r>
        <w:rPr>
          <w:rFonts w:cs="Times New Roman" w:hAnsi="Times New Roman" w:eastAsia="Times New Roman" w:ascii="Times New Roman"/>
          <w:color w:val="050505"/>
          <w:spacing w:val="1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d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050505"/>
          <w:spacing w:val="1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Fr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</w:t>
      </w:r>
      <w:r>
        <w:rPr>
          <w:rFonts w:cs="Verdana" w:hAnsi="Verdana" w:eastAsia="Verdana" w:ascii="Verdana"/>
          <w:color w:val="050505"/>
          <w:spacing w:val="-3"/>
          <w:w w:val="100"/>
          <w:sz w:val="13"/>
          <w:szCs w:val="13"/>
        </w:rPr>
        <w:t>c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)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.</w:t>
      </w:r>
      <w:r>
        <w:rPr>
          <w:rFonts w:cs="Verdana" w:hAnsi="Verdana" w:eastAsia="Verdana" w:ascii="Verdana"/>
          <w:color w:val="000000"/>
          <w:spacing w:val="0"/>
          <w:w w:val="100"/>
          <w:sz w:val="13"/>
          <w:szCs w:val="13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Verdana" w:hAnsi="Verdana" w:eastAsia="Verdana" w:ascii="Verdana"/>
          <w:sz w:val="13"/>
          <w:szCs w:val="13"/>
        </w:rPr>
        <w:jc w:val="both"/>
        <w:ind w:left="4526" w:right="4108"/>
      </w:pP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R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j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i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g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nez</w:t>
      </w:r>
      <w:r>
        <w:rPr>
          <w:rFonts w:cs="Times New Roman" w:hAnsi="Times New Roman" w:eastAsia="Times New Roman" w:ascii="Times New Roman"/>
          <w:color w:val="050505"/>
          <w:spacing w:val="6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l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050505"/>
          <w:spacing w:val="1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g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é</w:t>
      </w:r>
      <w:r>
        <w:rPr>
          <w:rFonts w:cs="Verdana" w:hAnsi="Verdana" w:eastAsia="Verdana" w:ascii="Verdana"/>
          <w:color w:val="050505"/>
          <w:spacing w:val="-3"/>
          <w:w w:val="100"/>
          <w:sz w:val="13"/>
          <w:szCs w:val="13"/>
        </w:rPr>
        <w:t>n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ér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i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</w:t>
      </w:r>
      <w:r>
        <w:rPr>
          <w:rFonts w:cs="Times New Roman" w:hAnsi="Times New Roman" w:eastAsia="Times New Roman" w:ascii="Times New Roman"/>
          <w:color w:val="050505"/>
          <w:spacing w:val="3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f</w:t>
      </w:r>
      <w:r>
        <w:rPr>
          <w:rFonts w:cs="Times New Roman" w:hAnsi="Times New Roman" w:eastAsia="Times New Roman" w:ascii="Times New Roman"/>
          <w:color w:val="050505"/>
          <w:spacing w:val="13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sur</w:t>
      </w:r>
      <w:r>
        <w:rPr>
          <w:rFonts w:cs="Times New Roman" w:hAnsi="Times New Roman" w:eastAsia="Times New Roman" w:ascii="Times New Roman"/>
          <w:color w:val="050505"/>
          <w:spacing w:val="-2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D0E00"/>
          <w:spacing w:val="-23"/>
          <w:w w:val="100"/>
          <w:sz w:val="13"/>
          <w:szCs w:val="13"/>
        </w:rPr>
        <w:t> </w:t>
      </w:r>
      <w:hyperlink r:id="rId8">
        <w:r>
          <w:rPr>
            <w:rFonts w:cs="Verdana" w:hAnsi="Verdana" w:eastAsia="Verdana" w:ascii="Verdana"/>
            <w:color w:val="0D0E00"/>
            <w:spacing w:val="-1"/>
            <w:w w:val="100"/>
            <w:sz w:val="13"/>
            <w:szCs w:val="13"/>
            <w:u w:val="single" w:color="0000EE"/>
          </w:rPr>
          <w:t>w</w:t>
        </w:r>
        <w:r>
          <w:rPr>
            <w:rFonts w:cs="Verdana" w:hAnsi="Verdana" w:eastAsia="Verdana" w:ascii="Verdana"/>
            <w:color w:val="0D0E00"/>
            <w:spacing w:val="-1"/>
            <w:w w:val="100"/>
            <w:sz w:val="13"/>
            <w:szCs w:val="13"/>
            <w:u w:val="single" w:color="0000EE"/>
          </w:rPr>
        </w:r>
        <w:r>
          <w:rPr>
            <w:rFonts w:cs="Verdana" w:hAnsi="Verdana" w:eastAsia="Verdana" w:ascii="Verdana"/>
            <w:color w:val="0D0E00"/>
            <w:spacing w:val="-1"/>
            <w:w w:val="100"/>
            <w:sz w:val="13"/>
            <w:szCs w:val="13"/>
            <w:u w:val="single" w:color="0000EE"/>
          </w:rPr>
          <w:t>w</w:t>
        </w:r>
        <w:r>
          <w:rPr>
            <w:rFonts w:cs="Verdana" w:hAnsi="Verdana" w:eastAsia="Verdana" w:ascii="Verdana"/>
            <w:color w:val="0D0E00"/>
            <w:spacing w:val="-1"/>
            <w:w w:val="100"/>
            <w:sz w:val="13"/>
            <w:szCs w:val="13"/>
            <w:u w:val="single" w:color="0000EE"/>
          </w:rPr>
        </w:r>
        <w:r>
          <w:rPr>
            <w:rFonts w:cs="Verdana" w:hAnsi="Verdana" w:eastAsia="Verdana" w:ascii="Verdana"/>
            <w:color w:val="0D0E00"/>
            <w:spacing w:val="-1"/>
            <w:w w:val="100"/>
            <w:sz w:val="13"/>
            <w:szCs w:val="13"/>
            <w:u w:val="single" w:color="0000EE"/>
          </w:rPr>
          <w:t>w</w:t>
        </w:r>
        <w:r>
          <w:rPr>
            <w:rFonts w:cs="Verdana" w:hAnsi="Verdana" w:eastAsia="Verdana" w:ascii="Verdana"/>
            <w:color w:val="0D0E00"/>
            <w:spacing w:val="-1"/>
            <w:w w:val="100"/>
            <w:sz w:val="13"/>
            <w:szCs w:val="13"/>
            <w:u w:val="single" w:color="0000EE"/>
          </w:rPr>
        </w:r>
        <w:r>
          <w:rPr>
            <w:rFonts w:cs="Verdana" w:hAnsi="Verdana" w:eastAsia="Verdana" w:ascii="Verdana"/>
            <w:color w:val="0D0E00"/>
            <w:spacing w:val="-2"/>
            <w:w w:val="100"/>
            <w:sz w:val="13"/>
            <w:szCs w:val="13"/>
            <w:u w:val="single" w:color="0000EE"/>
          </w:rPr>
          <w:t>.</w:t>
        </w:r>
        <w:r>
          <w:rPr>
            <w:rFonts w:cs="Verdana" w:hAnsi="Verdana" w:eastAsia="Verdana" w:ascii="Verdana"/>
            <w:color w:val="0D0E00"/>
            <w:spacing w:val="-2"/>
            <w:w w:val="100"/>
            <w:sz w:val="13"/>
            <w:szCs w:val="13"/>
            <w:u w:val="single" w:color="0000EE"/>
          </w:rPr>
        </w:r>
        <w:r>
          <w:rPr>
            <w:rFonts w:cs="Verdana" w:hAnsi="Verdana" w:eastAsia="Verdana" w:ascii="Verdana"/>
            <w:color w:val="0D0E00"/>
            <w:spacing w:val="0"/>
            <w:w w:val="100"/>
            <w:sz w:val="13"/>
            <w:szCs w:val="13"/>
            <w:u w:val="single" w:color="0000EE"/>
          </w:rPr>
          <w:t>f</w:t>
        </w:r>
        <w:r>
          <w:rPr>
            <w:rFonts w:cs="Verdana" w:hAnsi="Verdana" w:eastAsia="Verdana" w:ascii="Verdana"/>
            <w:color w:val="0D0E00"/>
            <w:spacing w:val="0"/>
            <w:w w:val="100"/>
            <w:sz w:val="13"/>
            <w:szCs w:val="13"/>
            <w:u w:val="single" w:color="0000EE"/>
          </w:rPr>
        </w:r>
        <w:r>
          <w:rPr>
            <w:rFonts w:cs="Verdana" w:hAnsi="Verdana" w:eastAsia="Verdana" w:ascii="Verdana"/>
            <w:color w:val="0D0E00"/>
            <w:spacing w:val="0"/>
            <w:w w:val="100"/>
            <w:sz w:val="13"/>
            <w:szCs w:val="13"/>
            <w:u w:val="single" w:color="0000EE"/>
          </w:rPr>
          <w:t>l</w:t>
        </w:r>
        <w:r>
          <w:rPr>
            <w:rFonts w:cs="Verdana" w:hAnsi="Verdana" w:eastAsia="Verdana" w:ascii="Verdana"/>
            <w:color w:val="0D0E00"/>
            <w:spacing w:val="0"/>
            <w:w w:val="100"/>
            <w:sz w:val="13"/>
            <w:szCs w:val="13"/>
            <w:u w:val="single" w:color="0000EE"/>
          </w:rPr>
        </w:r>
        <w:r>
          <w:rPr>
            <w:rFonts w:cs="Verdana" w:hAnsi="Verdana" w:eastAsia="Verdana" w:ascii="Verdana"/>
            <w:color w:val="0D0E00"/>
            <w:spacing w:val="0"/>
            <w:w w:val="100"/>
            <w:sz w:val="13"/>
            <w:szCs w:val="13"/>
            <w:u w:val="single" w:color="0000EE"/>
          </w:rPr>
          <w:t>u</w:t>
        </w:r>
        <w:r>
          <w:rPr>
            <w:rFonts w:cs="Verdana" w:hAnsi="Verdana" w:eastAsia="Verdana" w:ascii="Verdana"/>
            <w:color w:val="0D0E00"/>
            <w:spacing w:val="0"/>
            <w:w w:val="100"/>
            <w:sz w:val="13"/>
            <w:szCs w:val="13"/>
            <w:u w:val="single" w:color="0000EE"/>
          </w:rPr>
        </w:r>
        <w:r>
          <w:rPr>
            <w:rFonts w:cs="Verdana" w:hAnsi="Verdana" w:eastAsia="Verdana" w:ascii="Verdana"/>
            <w:color w:val="0D0E00"/>
            <w:spacing w:val="0"/>
            <w:w w:val="100"/>
            <w:sz w:val="13"/>
            <w:szCs w:val="13"/>
            <w:u w:val="single" w:color="0000EE"/>
          </w:rPr>
          <w:t>n</w:t>
        </w:r>
        <w:r>
          <w:rPr>
            <w:rFonts w:cs="Verdana" w:hAnsi="Verdana" w:eastAsia="Verdana" w:ascii="Verdana"/>
            <w:color w:val="0D0E00"/>
            <w:spacing w:val="0"/>
            <w:w w:val="100"/>
            <w:sz w:val="13"/>
            <w:szCs w:val="13"/>
            <w:u w:val="single" w:color="0000EE"/>
          </w:rPr>
        </w:r>
        <w:r>
          <w:rPr>
            <w:rFonts w:cs="Verdana" w:hAnsi="Verdana" w:eastAsia="Verdana" w:ascii="Verdana"/>
            <w:color w:val="0D0E00"/>
            <w:spacing w:val="-3"/>
            <w:w w:val="100"/>
            <w:sz w:val="13"/>
            <w:szCs w:val="13"/>
            <w:u w:val="single" w:color="0000EE"/>
          </w:rPr>
          <w:t>c</w:t>
        </w:r>
        <w:r>
          <w:rPr>
            <w:rFonts w:cs="Verdana" w:hAnsi="Verdana" w:eastAsia="Verdana" w:ascii="Verdana"/>
            <w:color w:val="0D0E00"/>
            <w:spacing w:val="-3"/>
            <w:w w:val="100"/>
            <w:sz w:val="13"/>
            <w:szCs w:val="13"/>
            <w:u w:val="single" w:color="0000EE"/>
          </w:rPr>
        </w:r>
        <w:r>
          <w:rPr>
            <w:rFonts w:cs="Verdana" w:hAnsi="Verdana" w:eastAsia="Verdana" w:ascii="Verdana"/>
            <w:color w:val="0D0E00"/>
            <w:spacing w:val="0"/>
            <w:w w:val="100"/>
            <w:sz w:val="13"/>
            <w:szCs w:val="13"/>
            <w:u w:val="single" w:color="0000EE"/>
          </w:rPr>
          <w:t>h</w:t>
        </w:r>
        <w:r>
          <w:rPr>
            <w:rFonts w:cs="Verdana" w:hAnsi="Verdana" w:eastAsia="Verdana" w:ascii="Verdana"/>
            <w:color w:val="0D0E00"/>
            <w:spacing w:val="0"/>
            <w:w w:val="100"/>
            <w:sz w:val="13"/>
            <w:szCs w:val="13"/>
            <w:u w:val="single" w:color="0000EE"/>
          </w:rPr>
        </w:r>
        <w:r>
          <w:rPr>
            <w:rFonts w:cs="Verdana" w:hAnsi="Verdana" w:eastAsia="Verdana" w:ascii="Verdana"/>
            <w:color w:val="0D0E00"/>
            <w:spacing w:val="1"/>
            <w:w w:val="100"/>
            <w:sz w:val="13"/>
            <w:szCs w:val="13"/>
            <w:u w:val="single" w:color="0000EE"/>
          </w:rPr>
          <w:t>j</w:t>
        </w:r>
        <w:r>
          <w:rPr>
            <w:rFonts w:cs="Verdana" w:hAnsi="Verdana" w:eastAsia="Verdana" w:ascii="Verdana"/>
            <w:color w:val="0D0E00"/>
            <w:spacing w:val="1"/>
            <w:w w:val="100"/>
            <w:sz w:val="13"/>
            <w:szCs w:val="13"/>
            <w:u w:val="single" w:color="0000EE"/>
          </w:rPr>
        </w:r>
        <w:r>
          <w:rPr>
            <w:rFonts w:cs="Verdana" w:hAnsi="Verdana" w:eastAsia="Verdana" w:ascii="Verdana"/>
            <w:color w:val="0D0E00"/>
            <w:spacing w:val="-2"/>
            <w:w w:val="100"/>
            <w:sz w:val="13"/>
            <w:szCs w:val="13"/>
            <w:u w:val="single" w:color="0000EE"/>
          </w:rPr>
          <w:t>o</w:t>
        </w:r>
        <w:r>
          <w:rPr>
            <w:rFonts w:cs="Verdana" w:hAnsi="Verdana" w:eastAsia="Verdana" w:ascii="Verdana"/>
            <w:color w:val="0D0E00"/>
            <w:spacing w:val="-2"/>
            <w:w w:val="100"/>
            <w:sz w:val="13"/>
            <w:szCs w:val="13"/>
            <w:u w:val="single" w:color="0000EE"/>
          </w:rPr>
        </w:r>
        <w:r>
          <w:rPr>
            <w:rFonts w:cs="Verdana" w:hAnsi="Verdana" w:eastAsia="Verdana" w:ascii="Verdana"/>
            <w:color w:val="0D0E00"/>
            <w:spacing w:val="1"/>
            <w:w w:val="100"/>
            <w:sz w:val="13"/>
            <w:szCs w:val="13"/>
            <w:u w:val="single" w:color="0000EE"/>
          </w:rPr>
          <w:t>b</w:t>
        </w:r>
        <w:r>
          <w:rPr>
            <w:rFonts w:cs="Verdana" w:hAnsi="Verdana" w:eastAsia="Verdana" w:ascii="Verdana"/>
            <w:color w:val="0D0E00"/>
            <w:spacing w:val="1"/>
            <w:w w:val="100"/>
            <w:sz w:val="13"/>
            <w:szCs w:val="13"/>
            <w:u w:val="single" w:color="0000EE"/>
          </w:rPr>
        </w:r>
        <w:r>
          <w:rPr>
            <w:rFonts w:cs="Verdana" w:hAnsi="Verdana" w:eastAsia="Verdana" w:ascii="Verdana"/>
            <w:color w:val="0D0E00"/>
            <w:spacing w:val="0"/>
            <w:w w:val="100"/>
            <w:sz w:val="13"/>
            <w:szCs w:val="13"/>
            <w:u w:val="single" w:color="0000EE"/>
          </w:rPr>
          <w:t>s</w:t>
        </w:r>
        <w:r>
          <w:rPr>
            <w:rFonts w:cs="Verdana" w:hAnsi="Verdana" w:eastAsia="Verdana" w:ascii="Verdana"/>
            <w:color w:val="0D0E00"/>
            <w:spacing w:val="0"/>
            <w:w w:val="100"/>
            <w:sz w:val="13"/>
            <w:szCs w:val="13"/>
            <w:u w:val="single" w:color="0000EE"/>
          </w:rPr>
        </w:r>
        <w:r>
          <w:rPr>
            <w:rFonts w:cs="Verdana" w:hAnsi="Verdana" w:eastAsia="Verdana" w:ascii="Verdana"/>
            <w:color w:val="0D0E00"/>
            <w:spacing w:val="-2"/>
            <w:w w:val="100"/>
            <w:sz w:val="13"/>
            <w:szCs w:val="13"/>
            <w:u w:val="single" w:color="0000EE"/>
          </w:rPr>
          <w:t>.</w:t>
        </w:r>
        <w:r>
          <w:rPr>
            <w:rFonts w:cs="Verdana" w:hAnsi="Verdana" w:eastAsia="Verdana" w:ascii="Verdana"/>
            <w:color w:val="0D0E00"/>
            <w:spacing w:val="-2"/>
            <w:w w:val="100"/>
            <w:sz w:val="13"/>
            <w:szCs w:val="13"/>
            <w:u w:val="single" w:color="0000EE"/>
          </w:rPr>
        </w:r>
        <w:r>
          <w:rPr>
            <w:rFonts w:cs="Verdana" w:hAnsi="Verdana" w:eastAsia="Verdana" w:ascii="Verdana"/>
            <w:color w:val="0D0E00"/>
            <w:spacing w:val="0"/>
            <w:w w:val="100"/>
            <w:sz w:val="13"/>
            <w:szCs w:val="13"/>
            <w:u w:val="single" w:color="0000EE"/>
          </w:rPr>
          <w:t>c</w:t>
        </w:r>
        <w:r>
          <w:rPr>
            <w:rFonts w:cs="Verdana" w:hAnsi="Verdana" w:eastAsia="Verdana" w:ascii="Verdana"/>
            <w:color w:val="0D0E00"/>
            <w:spacing w:val="0"/>
            <w:w w:val="100"/>
            <w:sz w:val="13"/>
            <w:szCs w:val="13"/>
            <w:u w:val="single" w:color="0000EE"/>
          </w:rPr>
        </w:r>
        <w:r>
          <w:rPr>
            <w:rFonts w:cs="Verdana" w:hAnsi="Verdana" w:eastAsia="Verdana" w:ascii="Verdana"/>
            <w:color w:val="0D0E00"/>
            <w:spacing w:val="-2"/>
            <w:w w:val="100"/>
            <w:sz w:val="13"/>
            <w:szCs w:val="13"/>
            <w:u w:val="single" w:color="0000EE"/>
          </w:rPr>
          <w:t>o</w:t>
        </w:r>
        <w:r>
          <w:rPr>
            <w:rFonts w:cs="Verdana" w:hAnsi="Verdana" w:eastAsia="Verdana" w:ascii="Verdana"/>
            <w:color w:val="0D0E00"/>
            <w:spacing w:val="-2"/>
            <w:w w:val="100"/>
            <w:sz w:val="13"/>
            <w:szCs w:val="13"/>
            <w:u w:val="single" w:color="0000EE"/>
          </w:rPr>
        </w:r>
        <w:r>
          <w:rPr>
            <w:rFonts w:cs="Verdana" w:hAnsi="Verdana" w:eastAsia="Verdana" w:ascii="Verdana"/>
            <w:color w:val="0D0E00"/>
            <w:spacing w:val="0"/>
            <w:w w:val="100"/>
            <w:sz w:val="13"/>
            <w:szCs w:val="13"/>
            <w:u w:val="single" w:color="0000EE"/>
          </w:rPr>
          <w:t>m</w:t>
        </w:r>
      </w:hyperlink>
      <w:r>
        <w:rPr>
          <w:rFonts w:cs="Verdana" w:hAnsi="Verdana" w:eastAsia="Verdana" w:ascii="Verdana"/>
          <w:color w:val="0D0E00"/>
          <w:spacing w:val="0"/>
          <w:w w:val="100"/>
          <w:sz w:val="13"/>
          <w:szCs w:val="13"/>
        </w:rPr>
      </w:r>
      <w:r>
        <w:rPr>
          <w:rFonts w:cs="Verdana" w:hAnsi="Verdana" w:eastAsia="Verdana" w:ascii="Verdana"/>
          <w:color w:val="000000"/>
          <w:spacing w:val="0"/>
          <w:w w:val="100"/>
          <w:sz w:val="13"/>
          <w:szCs w:val="13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Verdana" w:hAnsi="Verdana" w:eastAsia="Verdana" w:ascii="Verdana"/>
          <w:sz w:val="13"/>
          <w:szCs w:val="13"/>
        </w:rPr>
        <w:jc w:val="both"/>
        <w:spacing w:lineRule="auto" w:line="247"/>
        <w:ind w:left="4526" w:right="3356"/>
      </w:pP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P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s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es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à</w:t>
      </w:r>
      <w:r>
        <w:rPr>
          <w:rFonts w:cs="Times New Roman" w:hAnsi="Times New Roman" w:eastAsia="Times New Roman" w:ascii="Times New Roman"/>
          <w:color w:val="050505"/>
          <w:spacing w:val="3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p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-3"/>
          <w:w w:val="100"/>
          <w:sz w:val="13"/>
          <w:szCs w:val="13"/>
        </w:rPr>
        <w:t>u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rv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ir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en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C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D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-3"/>
          <w:w w:val="100"/>
          <w:sz w:val="13"/>
          <w:szCs w:val="13"/>
        </w:rPr>
        <w:t>c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c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m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p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g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nés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d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es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v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g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es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d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’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une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g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d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050505"/>
          <w:spacing w:val="8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ense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i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g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ne</w:t>
      </w:r>
      <w:r>
        <w:rPr>
          <w:rFonts w:cs="Times New Roman" w:hAnsi="Times New Roman" w:eastAsia="Times New Roman" w:ascii="Times New Roman"/>
          <w:color w:val="050505"/>
          <w:spacing w:val="4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1"/>
          <w:w w:val="100"/>
          <w:sz w:val="13"/>
          <w:szCs w:val="13"/>
        </w:rPr>
        <w:t>d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050505"/>
          <w:spacing w:val="8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la</w:t>
      </w:r>
      <w:r>
        <w:rPr>
          <w:rFonts w:cs="Times New Roman" w:hAnsi="Times New Roman" w:eastAsia="Times New Roman" w:ascii="Times New Roman"/>
          <w:color w:val="050505"/>
          <w:spacing w:val="1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res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ur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color w:val="050505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i</w:t>
      </w:r>
      <w:r>
        <w:rPr>
          <w:rFonts w:cs="Verdana" w:hAnsi="Verdana" w:eastAsia="Verdana" w:ascii="Verdana"/>
          <w:color w:val="050505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color w:val="050505"/>
          <w:spacing w:val="0"/>
          <w:w w:val="100"/>
          <w:sz w:val="13"/>
          <w:szCs w:val="13"/>
        </w:rPr>
        <w:t>n.</w:t>
      </w:r>
      <w:r>
        <w:rPr>
          <w:rFonts w:cs="Verdana" w:hAnsi="Verdana" w:eastAsia="Verdana" w:ascii="Verdana"/>
          <w:color w:val="000000"/>
          <w:spacing w:val="0"/>
          <w:w w:val="100"/>
          <w:sz w:val="13"/>
          <w:szCs w:val="13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8"/>
          <w:szCs w:val="8"/>
        </w:rPr>
        <w:jc w:val="both"/>
        <w:spacing w:lineRule="auto" w:line="283"/>
        <w:ind w:left="4526" w:right="3366"/>
      </w:pPr>
      <w:r>
        <w:rPr>
          <w:rFonts w:cs="Calibri" w:hAnsi="Calibri" w:eastAsia="Calibri" w:ascii="Calibri"/>
          <w:color w:val="050505"/>
          <w:spacing w:val="-9"/>
          <w:w w:val="100"/>
          <w:sz w:val="8"/>
          <w:szCs w:val="8"/>
        </w:rPr>
        <w:t>T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A</w:t>
      </w:r>
      <w:r>
        <w:rPr>
          <w:rFonts w:cs="Calibri" w:hAnsi="Calibri" w:eastAsia="Calibri" w:ascii="Calibri"/>
          <w:color w:val="050505"/>
          <w:spacing w:val="-2"/>
          <w:w w:val="100"/>
          <w:sz w:val="8"/>
          <w:szCs w:val="8"/>
        </w:rPr>
        <w:t>G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S</w:t>
      </w:r>
      <w:r>
        <w:rPr>
          <w:rFonts w:cs="Times New Roman" w:hAnsi="Times New Roman" w:eastAsia="Times New Roman" w:ascii="Times New Roman"/>
          <w:color w:val="050505"/>
          <w:spacing w:val="14"/>
          <w:w w:val="100"/>
          <w:sz w:val="8"/>
          <w:szCs w:val="8"/>
        </w:rPr>
        <w:t> 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:</w:t>
      </w:r>
      <w:r>
        <w:rPr>
          <w:rFonts w:cs="Times New Roman" w:hAnsi="Times New Roman" w:eastAsia="Times New Roman" w:ascii="Times New Roman"/>
          <w:color w:val="050505"/>
          <w:spacing w:val="2"/>
          <w:w w:val="100"/>
          <w:sz w:val="8"/>
          <w:szCs w:val="8"/>
        </w:rPr>
        <w:t> </w:t>
      </w:r>
      <w:r>
        <w:rPr>
          <w:rFonts w:cs="Calibri" w:hAnsi="Calibri" w:eastAsia="Calibri" w:ascii="Calibri"/>
          <w:color w:val="050505"/>
          <w:spacing w:val="1"/>
          <w:w w:val="100"/>
          <w:sz w:val="8"/>
          <w:szCs w:val="8"/>
        </w:rPr>
        <w:t>m</w:t>
      </w:r>
      <w:r>
        <w:rPr>
          <w:rFonts w:cs="Calibri" w:hAnsi="Calibri" w:eastAsia="Calibri" w:ascii="Calibri"/>
          <w:color w:val="050505"/>
          <w:spacing w:val="-1"/>
          <w:w w:val="100"/>
          <w:sz w:val="8"/>
          <w:szCs w:val="8"/>
        </w:rPr>
        <w:t>a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n</w:t>
      </w:r>
      <w:r>
        <w:rPr>
          <w:rFonts w:cs="Calibri" w:hAnsi="Calibri" w:eastAsia="Calibri" w:ascii="Calibri"/>
          <w:color w:val="050505"/>
          <w:spacing w:val="-1"/>
          <w:w w:val="100"/>
          <w:sz w:val="8"/>
          <w:szCs w:val="8"/>
        </w:rPr>
        <w:t>a</w:t>
      </w:r>
      <w:r>
        <w:rPr>
          <w:rFonts w:cs="Calibri" w:hAnsi="Calibri" w:eastAsia="Calibri" w:ascii="Calibri"/>
          <w:color w:val="050505"/>
          <w:spacing w:val="-2"/>
          <w:w w:val="100"/>
          <w:sz w:val="8"/>
          <w:szCs w:val="8"/>
        </w:rPr>
        <w:t>g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er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8"/>
          <w:szCs w:val="8"/>
        </w:rPr>
        <w:t> </w:t>
      </w:r>
      <w:r>
        <w:rPr>
          <w:rFonts w:cs="Times New Roman" w:hAnsi="Times New Roman" w:eastAsia="Times New Roman" w:ascii="Times New Roman"/>
          <w:color w:val="050505"/>
          <w:spacing w:val="3"/>
          <w:w w:val="100"/>
          <w:sz w:val="8"/>
          <w:szCs w:val="8"/>
        </w:rPr>
        <w:t> </w:t>
      </w:r>
      <w:r>
        <w:rPr>
          <w:rFonts w:cs="Calibri" w:hAnsi="Calibri" w:eastAsia="Calibri" w:ascii="Calibri"/>
          <w:color w:val="050505"/>
          <w:spacing w:val="-1"/>
          <w:w w:val="108"/>
          <w:sz w:val="8"/>
          <w:szCs w:val="8"/>
        </w:rPr>
        <w:t>r</w:t>
      </w:r>
      <w:r>
        <w:rPr>
          <w:rFonts w:cs="Calibri" w:hAnsi="Calibri" w:eastAsia="Calibri" w:ascii="Calibri"/>
          <w:color w:val="050505"/>
          <w:spacing w:val="0"/>
          <w:w w:val="108"/>
          <w:sz w:val="8"/>
          <w:szCs w:val="8"/>
        </w:rPr>
        <w:t>es</w:t>
      </w:r>
      <w:r>
        <w:rPr>
          <w:rFonts w:cs="Calibri" w:hAnsi="Calibri" w:eastAsia="Calibri" w:ascii="Calibri"/>
          <w:color w:val="050505"/>
          <w:spacing w:val="-2"/>
          <w:w w:val="108"/>
          <w:sz w:val="8"/>
          <w:szCs w:val="8"/>
        </w:rPr>
        <w:t>p</w:t>
      </w:r>
      <w:r>
        <w:rPr>
          <w:rFonts w:cs="Calibri" w:hAnsi="Calibri" w:eastAsia="Calibri" w:ascii="Calibri"/>
          <w:color w:val="050505"/>
          <w:spacing w:val="0"/>
          <w:w w:val="108"/>
          <w:sz w:val="8"/>
          <w:szCs w:val="8"/>
        </w:rPr>
        <w:t>ons</w:t>
      </w:r>
      <w:r>
        <w:rPr>
          <w:rFonts w:cs="Calibri" w:hAnsi="Calibri" w:eastAsia="Calibri" w:ascii="Calibri"/>
          <w:color w:val="050505"/>
          <w:spacing w:val="-1"/>
          <w:w w:val="108"/>
          <w:sz w:val="8"/>
          <w:szCs w:val="8"/>
        </w:rPr>
        <w:t>a</w:t>
      </w:r>
      <w:r>
        <w:rPr>
          <w:rFonts w:cs="Calibri" w:hAnsi="Calibri" w:eastAsia="Calibri" w:ascii="Calibri"/>
          <w:color w:val="050505"/>
          <w:spacing w:val="0"/>
          <w:w w:val="108"/>
          <w:sz w:val="8"/>
          <w:szCs w:val="8"/>
        </w:rPr>
        <w:t>b</w:t>
      </w:r>
      <w:r>
        <w:rPr>
          <w:rFonts w:cs="Calibri" w:hAnsi="Calibri" w:eastAsia="Calibri" w:ascii="Calibri"/>
          <w:color w:val="050505"/>
          <w:spacing w:val="-1"/>
          <w:w w:val="108"/>
          <w:sz w:val="8"/>
          <w:szCs w:val="8"/>
        </w:rPr>
        <w:t>l</w:t>
      </w:r>
      <w:r>
        <w:rPr>
          <w:rFonts w:cs="Calibri" w:hAnsi="Calibri" w:eastAsia="Calibri" w:ascii="Calibri"/>
          <w:color w:val="050505"/>
          <w:spacing w:val="0"/>
          <w:w w:val="108"/>
          <w:sz w:val="8"/>
          <w:szCs w:val="8"/>
        </w:rPr>
        <w:t>e</w:t>
      </w:r>
      <w:r>
        <w:rPr>
          <w:rFonts w:cs="Times New Roman" w:hAnsi="Times New Roman" w:eastAsia="Times New Roman" w:ascii="Times New Roman"/>
          <w:color w:val="050505"/>
          <w:spacing w:val="-2"/>
          <w:w w:val="108"/>
          <w:sz w:val="8"/>
          <w:szCs w:val="8"/>
        </w:rPr>
        <w:t> 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de</w:t>
      </w:r>
      <w:r>
        <w:rPr>
          <w:rFonts w:cs="Times New Roman" w:hAnsi="Times New Roman" w:eastAsia="Times New Roman" w:ascii="Times New Roman"/>
          <w:color w:val="050505"/>
          <w:spacing w:val="9"/>
          <w:w w:val="100"/>
          <w:sz w:val="8"/>
          <w:szCs w:val="8"/>
        </w:rPr>
        <w:t> </w:t>
      </w:r>
      <w:r>
        <w:rPr>
          <w:rFonts w:cs="Calibri" w:hAnsi="Calibri" w:eastAsia="Calibri" w:ascii="Calibri"/>
          <w:color w:val="050505"/>
          <w:spacing w:val="-2"/>
          <w:w w:val="100"/>
          <w:sz w:val="8"/>
          <w:szCs w:val="8"/>
        </w:rPr>
        <w:t>m</w:t>
      </w:r>
      <w:r>
        <w:rPr>
          <w:rFonts w:cs="Calibri" w:hAnsi="Calibri" w:eastAsia="Calibri" w:ascii="Calibri"/>
          <w:color w:val="050505"/>
          <w:spacing w:val="-1"/>
          <w:w w:val="100"/>
          <w:sz w:val="8"/>
          <w:szCs w:val="8"/>
        </w:rPr>
        <w:t>a</w:t>
      </w:r>
      <w:r>
        <w:rPr>
          <w:rFonts w:cs="Calibri" w:hAnsi="Calibri" w:eastAsia="Calibri" w:ascii="Calibri"/>
          <w:color w:val="050505"/>
          <w:spacing w:val="-2"/>
          <w:w w:val="100"/>
          <w:sz w:val="8"/>
          <w:szCs w:val="8"/>
        </w:rPr>
        <w:t>g</w:t>
      </w:r>
      <w:r>
        <w:rPr>
          <w:rFonts w:cs="Calibri" w:hAnsi="Calibri" w:eastAsia="Calibri" w:ascii="Calibri"/>
          <w:color w:val="050505"/>
          <w:spacing w:val="-1"/>
          <w:w w:val="100"/>
          <w:sz w:val="8"/>
          <w:szCs w:val="8"/>
        </w:rPr>
        <w:t>a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s</w:t>
      </w:r>
      <w:r>
        <w:rPr>
          <w:rFonts w:cs="Calibri" w:hAnsi="Calibri" w:eastAsia="Calibri" w:ascii="Calibri"/>
          <w:color w:val="050505"/>
          <w:spacing w:val="2"/>
          <w:w w:val="100"/>
          <w:sz w:val="8"/>
          <w:szCs w:val="8"/>
        </w:rPr>
        <w:t>i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n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8"/>
          <w:szCs w:val="8"/>
        </w:rPr>
        <w:t> </w:t>
      </w:r>
      <w:r>
        <w:rPr>
          <w:rFonts w:cs="Times New Roman" w:hAnsi="Times New Roman" w:eastAsia="Times New Roman" w:ascii="Times New Roman"/>
          <w:color w:val="050505"/>
          <w:spacing w:val="1"/>
          <w:w w:val="100"/>
          <w:sz w:val="8"/>
          <w:szCs w:val="8"/>
        </w:rPr>
        <w:t> </w:t>
      </w:r>
      <w:r>
        <w:rPr>
          <w:rFonts w:cs="Calibri" w:hAnsi="Calibri" w:eastAsia="Calibri" w:ascii="Calibri"/>
          <w:color w:val="050505"/>
          <w:spacing w:val="-1"/>
          <w:w w:val="100"/>
          <w:sz w:val="8"/>
          <w:szCs w:val="8"/>
        </w:rPr>
        <w:t>a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ss</w:t>
      </w:r>
      <w:r>
        <w:rPr>
          <w:rFonts w:cs="Calibri" w:hAnsi="Calibri" w:eastAsia="Calibri" w:ascii="Calibri"/>
          <w:color w:val="050505"/>
          <w:spacing w:val="-1"/>
          <w:w w:val="100"/>
          <w:sz w:val="8"/>
          <w:szCs w:val="8"/>
        </w:rPr>
        <w:t>i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s</w:t>
      </w:r>
      <w:r>
        <w:rPr>
          <w:rFonts w:cs="Calibri" w:hAnsi="Calibri" w:eastAsia="Calibri" w:ascii="Calibri"/>
          <w:color w:val="050505"/>
          <w:spacing w:val="-3"/>
          <w:w w:val="100"/>
          <w:sz w:val="8"/>
          <w:szCs w:val="8"/>
        </w:rPr>
        <w:t>t</w:t>
      </w:r>
      <w:r>
        <w:rPr>
          <w:rFonts w:cs="Calibri" w:hAnsi="Calibri" w:eastAsia="Calibri" w:ascii="Calibri"/>
          <w:color w:val="050505"/>
          <w:spacing w:val="-1"/>
          <w:w w:val="100"/>
          <w:sz w:val="8"/>
          <w:szCs w:val="8"/>
        </w:rPr>
        <w:t>a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nt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8"/>
          <w:szCs w:val="8"/>
        </w:rPr>
        <w:t> </w:t>
      </w:r>
      <w:r>
        <w:rPr>
          <w:rFonts w:cs="Times New Roman" w:hAnsi="Times New Roman" w:eastAsia="Times New Roman" w:ascii="Times New Roman"/>
          <w:color w:val="050505"/>
          <w:spacing w:val="2"/>
          <w:w w:val="100"/>
          <w:sz w:val="8"/>
          <w:szCs w:val="8"/>
        </w:rPr>
        <w:t> </w:t>
      </w:r>
      <w:r>
        <w:rPr>
          <w:rFonts w:cs="Calibri" w:hAnsi="Calibri" w:eastAsia="Calibri" w:ascii="Calibri"/>
          <w:color w:val="050505"/>
          <w:spacing w:val="1"/>
          <w:w w:val="100"/>
          <w:sz w:val="8"/>
          <w:szCs w:val="8"/>
        </w:rPr>
        <w:t>m</w:t>
      </w:r>
      <w:r>
        <w:rPr>
          <w:rFonts w:cs="Calibri" w:hAnsi="Calibri" w:eastAsia="Calibri" w:ascii="Calibri"/>
          <w:color w:val="050505"/>
          <w:spacing w:val="-1"/>
          <w:w w:val="100"/>
          <w:sz w:val="8"/>
          <w:szCs w:val="8"/>
        </w:rPr>
        <w:t>a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n</w:t>
      </w:r>
      <w:r>
        <w:rPr>
          <w:rFonts w:cs="Calibri" w:hAnsi="Calibri" w:eastAsia="Calibri" w:ascii="Calibri"/>
          <w:color w:val="050505"/>
          <w:spacing w:val="-1"/>
          <w:w w:val="100"/>
          <w:sz w:val="8"/>
          <w:szCs w:val="8"/>
        </w:rPr>
        <w:t>a</w:t>
      </w:r>
      <w:r>
        <w:rPr>
          <w:rFonts w:cs="Calibri" w:hAnsi="Calibri" w:eastAsia="Calibri" w:ascii="Calibri"/>
          <w:color w:val="050505"/>
          <w:spacing w:val="-2"/>
          <w:w w:val="100"/>
          <w:sz w:val="8"/>
          <w:szCs w:val="8"/>
        </w:rPr>
        <w:t>g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er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8"/>
          <w:szCs w:val="8"/>
        </w:rPr>
        <w:t> </w:t>
      </w:r>
      <w:r>
        <w:rPr>
          <w:rFonts w:cs="Times New Roman" w:hAnsi="Times New Roman" w:eastAsia="Times New Roman" w:ascii="Times New Roman"/>
          <w:color w:val="050505"/>
          <w:spacing w:val="3"/>
          <w:w w:val="100"/>
          <w:sz w:val="8"/>
          <w:szCs w:val="8"/>
        </w:rPr>
        <w:t> </w:t>
      </w:r>
      <w:r>
        <w:rPr>
          <w:rFonts w:cs="Calibri" w:hAnsi="Calibri" w:eastAsia="Calibri" w:ascii="Calibri"/>
          <w:color w:val="050505"/>
          <w:spacing w:val="-1"/>
          <w:w w:val="100"/>
          <w:sz w:val="8"/>
          <w:szCs w:val="8"/>
        </w:rPr>
        <w:t>c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h</w:t>
      </w:r>
      <w:r>
        <w:rPr>
          <w:rFonts w:cs="Calibri" w:hAnsi="Calibri" w:eastAsia="Calibri" w:ascii="Calibri"/>
          <w:color w:val="050505"/>
          <w:spacing w:val="-2"/>
          <w:w w:val="100"/>
          <w:sz w:val="8"/>
          <w:szCs w:val="8"/>
        </w:rPr>
        <w:t>e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f</w:t>
      </w:r>
      <w:r>
        <w:rPr>
          <w:rFonts w:cs="Times New Roman" w:hAnsi="Times New Roman" w:eastAsia="Times New Roman" w:ascii="Times New Roman"/>
          <w:color w:val="050505"/>
          <w:spacing w:val="13"/>
          <w:w w:val="100"/>
          <w:sz w:val="8"/>
          <w:szCs w:val="8"/>
        </w:rPr>
        <w:t> 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de</w:t>
      </w:r>
      <w:r>
        <w:rPr>
          <w:rFonts w:cs="Times New Roman" w:hAnsi="Times New Roman" w:eastAsia="Times New Roman" w:ascii="Times New Roman"/>
          <w:color w:val="050505"/>
          <w:spacing w:val="6"/>
          <w:w w:val="100"/>
          <w:sz w:val="8"/>
          <w:szCs w:val="8"/>
        </w:rPr>
        <w:t> </w:t>
      </w:r>
      <w:r>
        <w:rPr>
          <w:rFonts w:cs="Calibri" w:hAnsi="Calibri" w:eastAsia="Calibri" w:ascii="Calibri"/>
          <w:color w:val="050505"/>
          <w:spacing w:val="-1"/>
          <w:w w:val="100"/>
          <w:sz w:val="8"/>
          <w:szCs w:val="8"/>
        </w:rPr>
        <w:t>r</w:t>
      </w:r>
      <w:r>
        <w:rPr>
          <w:rFonts w:cs="Calibri" w:hAnsi="Calibri" w:eastAsia="Calibri" w:ascii="Calibri"/>
          <w:color w:val="050505"/>
          <w:spacing w:val="-3"/>
          <w:w w:val="100"/>
          <w:sz w:val="8"/>
          <w:szCs w:val="8"/>
        </w:rPr>
        <w:t>a</w:t>
      </w:r>
      <w:r>
        <w:rPr>
          <w:rFonts w:cs="Calibri" w:hAnsi="Calibri" w:eastAsia="Calibri" w:ascii="Calibri"/>
          <w:color w:val="050505"/>
          <w:spacing w:val="-1"/>
          <w:w w:val="100"/>
          <w:sz w:val="8"/>
          <w:szCs w:val="8"/>
        </w:rPr>
        <w:t>y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on</w:t>
      </w:r>
      <w:r>
        <w:rPr>
          <w:rFonts w:cs="Times New Roman" w:hAnsi="Times New Roman" w:eastAsia="Times New Roman" w:ascii="Times New Roman"/>
          <w:color w:val="050505"/>
          <w:spacing w:val="14"/>
          <w:w w:val="100"/>
          <w:sz w:val="8"/>
          <w:szCs w:val="8"/>
        </w:rPr>
        <w:t> 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g</w:t>
      </w:r>
      <w:r>
        <w:rPr>
          <w:rFonts w:cs="Calibri" w:hAnsi="Calibri" w:eastAsia="Calibri" w:ascii="Calibri"/>
          <w:color w:val="050505"/>
          <w:spacing w:val="-1"/>
          <w:w w:val="100"/>
          <w:sz w:val="8"/>
          <w:szCs w:val="8"/>
        </w:rPr>
        <w:t>r</w:t>
      </w:r>
      <w:r>
        <w:rPr>
          <w:rFonts w:cs="Calibri" w:hAnsi="Calibri" w:eastAsia="Calibri" w:ascii="Calibri"/>
          <w:color w:val="050505"/>
          <w:spacing w:val="-1"/>
          <w:w w:val="100"/>
          <w:sz w:val="8"/>
          <w:szCs w:val="8"/>
        </w:rPr>
        <w:t>a</w:t>
      </w:r>
      <w:r>
        <w:rPr>
          <w:rFonts w:cs="Calibri" w:hAnsi="Calibri" w:eastAsia="Calibri" w:ascii="Calibri"/>
          <w:color w:val="050505"/>
          <w:spacing w:val="-2"/>
          <w:w w:val="100"/>
          <w:sz w:val="8"/>
          <w:szCs w:val="8"/>
        </w:rPr>
        <w:t>n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de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8"/>
          <w:szCs w:val="8"/>
        </w:rPr>
        <w:t> 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8"/>
          <w:szCs w:val="8"/>
        </w:rPr>
        <w:t> </w:t>
      </w:r>
      <w:r>
        <w:rPr>
          <w:rFonts w:cs="Calibri" w:hAnsi="Calibri" w:eastAsia="Calibri" w:ascii="Calibri"/>
          <w:color w:val="050505"/>
          <w:spacing w:val="-2"/>
          <w:w w:val="100"/>
          <w:sz w:val="8"/>
          <w:szCs w:val="8"/>
        </w:rPr>
        <w:t>d</w:t>
      </w:r>
      <w:r>
        <w:rPr>
          <w:rFonts w:cs="Calibri" w:hAnsi="Calibri" w:eastAsia="Calibri" w:ascii="Calibri"/>
          <w:color w:val="050505"/>
          <w:spacing w:val="-1"/>
          <w:w w:val="100"/>
          <w:sz w:val="8"/>
          <w:szCs w:val="8"/>
        </w:rPr>
        <w:t>i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st</w:t>
      </w:r>
      <w:r>
        <w:rPr>
          <w:rFonts w:cs="Calibri" w:hAnsi="Calibri" w:eastAsia="Calibri" w:ascii="Calibri"/>
          <w:color w:val="050505"/>
          <w:spacing w:val="-1"/>
          <w:w w:val="100"/>
          <w:sz w:val="8"/>
          <w:szCs w:val="8"/>
        </w:rPr>
        <w:t>r</w:t>
      </w:r>
      <w:r>
        <w:rPr>
          <w:rFonts w:cs="Calibri" w:hAnsi="Calibri" w:eastAsia="Calibri" w:ascii="Calibri"/>
          <w:color w:val="050505"/>
          <w:spacing w:val="2"/>
          <w:w w:val="100"/>
          <w:sz w:val="8"/>
          <w:szCs w:val="8"/>
        </w:rPr>
        <w:t>i</w:t>
      </w:r>
      <w:r>
        <w:rPr>
          <w:rFonts w:cs="Calibri" w:hAnsi="Calibri" w:eastAsia="Calibri" w:ascii="Calibri"/>
          <w:color w:val="050505"/>
          <w:spacing w:val="-2"/>
          <w:w w:val="100"/>
          <w:sz w:val="8"/>
          <w:szCs w:val="8"/>
        </w:rPr>
        <w:t>b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u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  </w:t>
      </w:r>
      <w:r>
        <w:rPr>
          <w:rFonts w:cs="Calibri" w:hAnsi="Calibri" w:eastAsia="Calibri" w:ascii="Calibri"/>
          <w:color w:val="050505"/>
          <w:spacing w:val="14"/>
          <w:w w:val="100"/>
          <w:sz w:val="8"/>
          <w:szCs w:val="8"/>
        </w:rPr>
        <w:t> 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on</w:t>
      </w:r>
      <w:r>
        <w:rPr>
          <w:rFonts w:cs="Times New Roman" w:hAnsi="Times New Roman" w:eastAsia="Times New Roman" w:ascii="Times New Roman"/>
          <w:color w:val="050505"/>
          <w:spacing w:val="6"/>
          <w:w w:val="100"/>
          <w:sz w:val="8"/>
          <w:szCs w:val="8"/>
        </w:rPr>
        <w:t> 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d</w:t>
      </w:r>
      <w:r>
        <w:rPr>
          <w:rFonts w:cs="Calibri" w:hAnsi="Calibri" w:eastAsia="Calibri" w:ascii="Calibri"/>
          <w:color w:val="050505"/>
          <w:spacing w:val="-1"/>
          <w:w w:val="100"/>
          <w:sz w:val="8"/>
          <w:szCs w:val="8"/>
        </w:rPr>
        <w:t>i</w:t>
      </w:r>
      <w:r>
        <w:rPr>
          <w:rFonts w:cs="Calibri" w:hAnsi="Calibri" w:eastAsia="Calibri" w:ascii="Calibri"/>
          <w:color w:val="050505"/>
          <w:spacing w:val="-1"/>
          <w:w w:val="100"/>
          <w:sz w:val="8"/>
          <w:szCs w:val="8"/>
        </w:rPr>
        <w:t>r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e</w:t>
      </w:r>
      <w:r>
        <w:rPr>
          <w:rFonts w:cs="Calibri" w:hAnsi="Calibri" w:eastAsia="Calibri" w:ascii="Calibri"/>
          <w:color w:val="050505"/>
          <w:spacing w:val="-1"/>
          <w:w w:val="100"/>
          <w:sz w:val="8"/>
          <w:szCs w:val="8"/>
        </w:rPr>
        <w:t>c</w:t>
      </w:r>
      <w:r>
        <w:rPr>
          <w:rFonts w:cs="Calibri" w:hAnsi="Calibri" w:eastAsia="Calibri" w:ascii="Calibri"/>
          <w:color w:val="050505"/>
          <w:spacing w:val="-3"/>
          <w:w w:val="100"/>
          <w:sz w:val="8"/>
          <w:szCs w:val="8"/>
        </w:rPr>
        <w:t>t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eur</w:t>
      </w:r>
      <w:r>
        <w:rPr>
          <w:rFonts w:cs="Times New Roman" w:hAnsi="Times New Roman" w:eastAsia="Times New Roman" w:ascii="Times New Roman"/>
          <w:color w:val="050505"/>
          <w:spacing w:val="0"/>
          <w:w w:val="100"/>
          <w:sz w:val="8"/>
          <w:szCs w:val="8"/>
        </w:rPr>
        <w:t> </w:t>
      </w:r>
      <w:r>
        <w:rPr>
          <w:rFonts w:cs="Times New Roman" w:hAnsi="Times New Roman" w:eastAsia="Times New Roman" w:ascii="Times New Roman"/>
          <w:color w:val="050505"/>
          <w:spacing w:val="4"/>
          <w:w w:val="100"/>
          <w:sz w:val="8"/>
          <w:szCs w:val="8"/>
        </w:rPr>
        <w:t> 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de</w:t>
      </w:r>
      <w:r>
        <w:rPr>
          <w:rFonts w:cs="Times New Roman" w:hAnsi="Times New Roman" w:eastAsia="Times New Roman" w:ascii="Times New Roman"/>
          <w:color w:val="050505"/>
          <w:spacing w:val="7"/>
          <w:w w:val="100"/>
          <w:sz w:val="8"/>
          <w:szCs w:val="8"/>
        </w:rPr>
        <w:t> </w:t>
      </w:r>
      <w:r>
        <w:rPr>
          <w:rFonts w:cs="Calibri" w:hAnsi="Calibri" w:eastAsia="Calibri" w:ascii="Calibri"/>
          <w:color w:val="050505"/>
          <w:spacing w:val="1"/>
          <w:w w:val="108"/>
          <w:sz w:val="8"/>
          <w:szCs w:val="8"/>
        </w:rPr>
        <w:t>m</w:t>
      </w:r>
      <w:r>
        <w:rPr>
          <w:rFonts w:cs="Calibri" w:hAnsi="Calibri" w:eastAsia="Calibri" w:ascii="Calibri"/>
          <w:color w:val="050505"/>
          <w:spacing w:val="-1"/>
          <w:w w:val="108"/>
          <w:sz w:val="8"/>
          <w:szCs w:val="8"/>
        </w:rPr>
        <w:t>a</w:t>
      </w:r>
      <w:r>
        <w:rPr>
          <w:rFonts w:cs="Calibri" w:hAnsi="Calibri" w:eastAsia="Calibri" w:ascii="Calibri"/>
          <w:color w:val="050505"/>
          <w:spacing w:val="-2"/>
          <w:w w:val="108"/>
          <w:sz w:val="8"/>
          <w:szCs w:val="8"/>
        </w:rPr>
        <w:t>g</w:t>
      </w:r>
      <w:r>
        <w:rPr>
          <w:rFonts w:cs="Calibri" w:hAnsi="Calibri" w:eastAsia="Calibri" w:ascii="Calibri"/>
          <w:color w:val="050505"/>
          <w:spacing w:val="-1"/>
          <w:w w:val="108"/>
          <w:sz w:val="8"/>
          <w:szCs w:val="8"/>
        </w:rPr>
        <w:t>a</w:t>
      </w:r>
      <w:r>
        <w:rPr>
          <w:rFonts w:cs="Calibri" w:hAnsi="Calibri" w:eastAsia="Calibri" w:ascii="Calibri"/>
          <w:color w:val="050505"/>
          <w:spacing w:val="0"/>
          <w:w w:val="108"/>
          <w:sz w:val="8"/>
          <w:szCs w:val="8"/>
        </w:rPr>
        <w:t>s</w:t>
      </w:r>
      <w:r>
        <w:rPr>
          <w:rFonts w:cs="Calibri" w:hAnsi="Calibri" w:eastAsia="Calibri" w:ascii="Calibri"/>
          <w:color w:val="050505"/>
          <w:spacing w:val="-1"/>
          <w:w w:val="108"/>
          <w:sz w:val="8"/>
          <w:szCs w:val="8"/>
        </w:rPr>
        <w:t>i</w:t>
      </w:r>
      <w:r>
        <w:rPr>
          <w:rFonts w:cs="Calibri" w:hAnsi="Calibri" w:eastAsia="Calibri" w:ascii="Calibri"/>
          <w:color w:val="050505"/>
          <w:spacing w:val="0"/>
          <w:w w:val="108"/>
          <w:sz w:val="8"/>
          <w:szCs w:val="8"/>
        </w:rPr>
        <w:t>n</w:t>
      </w:r>
      <w:r>
        <w:rPr>
          <w:rFonts w:cs="Times New Roman" w:hAnsi="Times New Roman" w:eastAsia="Times New Roman" w:ascii="Times New Roman"/>
          <w:color w:val="050505"/>
          <w:spacing w:val="0"/>
          <w:w w:val="108"/>
          <w:sz w:val="8"/>
          <w:szCs w:val="8"/>
        </w:rPr>
        <w:t> </w:t>
      </w:r>
      <w:r>
        <w:rPr>
          <w:rFonts w:cs="Calibri" w:hAnsi="Calibri" w:eastAsia="Calibri" w:ascii="Calibri"/>
          <w:color w:val="050505"/>
          <w:spacing w:val="-1"/>
          <w:w w:val="108"/>
          <w:sz w:val="8"/>
          <w:szCs w:val="8"/>
        </w:rPr>
        <w:t>r</w:t>
      </w:r>
      <w:r>
        <w:rPr>
          <w:rFonts w:cs="Calibri" w:hAnsi="Calibri" w:eastAsia="Calibri" w:ascii="Calibri"/>
          <w:color w:val="050505"/>
          <w:spacing w:val="-2"/>
          <w:w w:val="108"/>
          <w:sz w:val="8"/>
          <w:szCs w:val="8"/>
        </w:rPr>
        <w:t>e</w:t>
      </w:r>
      <w:r>
        <w:rPr>
          <w:rFonts w:cs="Calibri" w:hAnsi="Calibri" w:eastAsia="Calibri" w:ascii="Calibri"/>
          <w:color w:val="050505"/>
          <w:spacing w:val="0"/>
          <w:w w:val="108"/>
          <w:sz w:val="8"/>
          <w:szCs w:val="8"/>
        </w:rPr>
        <w:t>spons</w:t>
      </w:r>
      <w:r>
        <w:rPr>
          <w:rFonts w:cs="Calibri" w:hAnsi="Calibri" w:eastAsia="Calibri" w:ascii="Calibri"/>
          <w:color w:val="050505"/>
          <w:spacing w:val="-1"/>
          <w:w w:val="108"/>
          <w:sz w:val="8"/>
          <w:szCs w:val="8"/>
        </w:rPr>
        <w:t>a</w:t>
      </w:r>
      <w:r>
        <w:rPr>
          <w:rFonts w:cs="Calibri" w:hAnsi="Calibri" w:eastAsia="Calibri" w:ascii="Calibri"/>
          <w:color w:val="050505"/>
          <w:spacing w:val="-2"/>
          <w:w w:val="108"/>
          <w:sz w:val="8"/>
          <w:szCs w:val="8"/>
        </w:rPr>
        <w:t>b</w:t>
      </w:r>
      <w:r>
        <w:rPr>
          <w:rFonts w:cs="Calibri" w:hAnsi="Calibri" w:eastAsia="Calibri" w:ascii="Calibri"/>
          <w:color w:val="050505"/>
          <w:spacing w:val="2"/>
          <w:w w:val="108"/>
          <w:sz w:val="8"/>
          <w:szCs w:val="8"/>
        </w:rPr>
        <w:t>l</w:t>
      </w:r>
      <w:r>
        <w:rPr>
          <w:rFonts w:cs="Calibri" w:hAnsi="Calibri" w:eastAsia="Calibri" w:ascii="Calibri"/>
          <w:color w:val="050505"/>
          <w:spacing w:val="0"/>
          <w:w w:val="108"/>
          <w:sz w:val="8"/>
          <w:szCs w:val="8"/>
        </w:rPr>
        <w:t>e</w:t>
      </w:r>
      <w:r>
        <w:rPr>
          <w:rFonts w:cs="Times New Roman" w:hAnsi="Times New Roman" w:eastAsia="Times New Roman" w:ascii="Times New Roman"/>
          <w:color w:val="050505"/>
          <w:spacing w:val="-2"/>
          <w:w w:val="108"/>
          <w:sz w:val="8"/>
          <w:szCs w:val="8"/>
        </w:rPr>
        <w:t> </w:t>
      </w:r>
      <w:r>
        <w:rPr>
          <w:rFonts w:cs="Calibri" w:hAnsi="Calibri" w:eastAsia="Calibri" w:ascii="Calibri"/>
          <w:color w:val="050505"/>
          <w:spacing w:val="-2"/>
          <w:w w:val="100"/>
          <w:sz w:val="8"/>
          <w:szCs w:val="8"/>
        </w:rPr>
        <w:t>d</w:t>
      </w:r>
      <w:r>
        <w:rPr>
          <w:rFonts w:cs="Calibri" w:hAnsi="Calibri" w:eastAsia="Calibri" w:ascii="Calibri"/>
          <w:color w:val="050505"/>
          <w:spacing w:val="0"/>
          <w:w w:val="100"/>
          <w:sz w:val="8"/>
          <w:szCs w:val="8"/>
        </w:rPr>
        <w:t>e</w:t>
      </w:r>
      <w:r>
        <w:rPr>
          <w:rFonts w:cs="Times New Roman" w:hAnsi="Times New Roman" w:eastAsia="Times New Roman" w:ascii="Times New Roman"/>
          <w:color w:val="050505"/>
          <w:spacing w:val="6"/>
          <w:w w:val="100"/>
          <w:sz w:val="8"/>
          <w:szCs w:val="8"/>
        </w:rPr>
        <w:t> </w:t>
      </w:r>
      <w:r>
        <w:rPr>
          <w:rFonts w:cs="Calibri" w:hAnsi="Calibri" w:eastAsia="Calibri" w:ascii="Calibri"/>
          <w:color w:val="050505"/>
          <w:spacing w:val="-1"/>
          <w:w w:val="108"/>
          <w:sz w:val="8"/>
          <w:szCs w:val="8"/>
        </w:rPr>
        <w:t>r</w:t>
      </w:r>
      <w:r>
        <w:rPr>
          <w:rFonts w:cs="Calibri" w:hAnsi="Calibri" w:eastAsia="Calibri" w:ascii="Calibri"/>
          <w:color w:val="050505"/>
          <w:spacing w:val="0"/>
          <w:w w:val="108"/>
          <w:sz w:val="8"/>
          <w:szCs w:val="8"/>
        </w:rPr>
        <w:t>e</w:t>
      </w:r>
      <w:r>
        <w:rPr>
          <w:rFonts w:cs="Calibri" w:hAnsi="Calibri" w:eastAsia="Calibri" w:ascii="Calibri"/>
          <w:color w:val="050505"/>
          <w:spacing w:val="-3"/>
          <w:w w:val="108"/>
          <w:sz w:val="8"/>
          <w:szCs w:val="8"/>
        </w:rPr>
        <w:t>s</w:t>
      </w:r>
      <w:r>
        <w:rPr>
          <w:rFonts w:cs="Calibri" w:hAnsi="Calibri" w:eastAsia="Calibri" w:ascii="Calibri"/>
          <w:color w:val="050505"/>
          <w:spacing w:val="0"/>
          <w:w w:val="108"/>
          <w:sz w:val="8"/>
          <w:szCs w:val="8"/>
        </w:rPr>
        <w:t>t</w:t>
      </w:r>
      <w:r>
        <w:rPr>
          <w:rFonts w:cs="Calibri" w:hAnsi="Calibri" w:eastAsia="Calibri" w:ascii="Calibri"/>
          <w:color w:val="050505"/>
          <w:spacing w:val="-1"/>
          <w:w w:val="108"/>
          <w:sz w:val="8"/>
          <w:szCs w:val="8"/>
        </w:rPr>
        <w:t>a</w:t>
      </w:r>
      <w:r>
        <w:rPr>
          <w:rFonts w:cs="Calibri" w:hAnsi="Calibri" w:eastAsia="Calibri" w:ascii="Calibri"/>
          <w:color w:val="050505"/>
          <w:spacing w:val="0"/>
          <w:w w:val="108"/>
          <w:sz w:val="8"/>
          <w:szCs w:val="8"/>
        </w:rPr>
        <w:t>u</w:t>
      </w:r>
      <w:r>
        <w:rPr>
          <w:rFonts w:cs="Calibri" w:hAnsi="Calibri" w:eastAsia="Calibri" w:ascii="Calibri"/>
          <w:color w:val="050505"/>
          <w:spacing w:val="-1"/>
          <w:w w:val="108"/>
          <w:sz w:val="8"/>
          <w:szCs w:val="8"/>
        </w:rPr>
        <w:t>r</w:t>
      </w:r>
      <w:r>
        <w:rPr>
          <w:rFonts w:cs="Calibri" w:hAnsi="Calibri" w:eastAsia="Calibri" w:ascii="Calibri"/>
          <w:color w:val="050505"/>
          <w:spacing w:val="-1"/>
          <w:w w:val="108"/>
          <w:sz w:val="8"/>
          <w:szCs w:val="8"/>
        </w:rPr>
        <w:t>a</w:t>
      </w:r>
      <w:r>
        <w:rPr>
          <w:rFonts w:cs="Calibri" w:hAnsi="Calibri" w:eastAsia="Calibri" w:ascii="Calibri"/>
          <w:color w:val="050505"/>
          <w:spacing w:val="-2"/>
          <w:w w:val="108"/>
          <w:sz w:val="8"/>
          <w:szCs w:val="8"/>
        </w:rPr>
        <w:t>n</w:t>
      </w:r>
      <w:r>
        <w:rPr>
          <w:rFonts w:cs="Calibri" w:hAnsi="Calibri" w:eastAsia="Calibri" w:ascii="Calibri"/>
          <w:color w:val="050505"/>
          <w:spacing w:val="0"/>
          <w:w w:val="108"/>
          <w:sz w:val="8"/>
          <w:szCs w:val="8"/>
        </w:rPr>
        <w:t>t</w:t>
      </w:r>
      <w:r>
        <w:rPr>
          <w:rFonts w:cs="Times New Roman" w:hAnsi="Times New Roman" w:eastAsia="Times New Roman" w:ascii="Times New Roman"/>
          <w:color w:val="050505"/>
          <w:spacing w:val="-2"/>
          <w:w w:val="108"/>
          <w:sz w:val="8"/>
          <w:szCs w:val="8"/>
        </w:rPr>
        <w:t> </w:t>
      </w:r>
      <w:r>
        <w:rPr>
          <w:rFonts w:cs="Calibri" w:hAnsi="Calibri" w:eastAsia="Calibri" w:ascii="Calibri"/>
          <w:color w:val="050505"/>
          <w:spacing w:val="-1"/>
          <w:w w:val="108"/>
          <w:sz w:val="8"/>
          <w:szCs w:val="8"/>
        </w:rPr>
        <w:t>r</w:t>
      </w:r>
      <w:r>
        <w:rPr>
          <w:rFonts w:cs="Calibri" w:hAnsi="Calibri" w:eastAsia="Calibri" w:ascii="Calibri"/>
          <w:color w:val="050505"/>
          <w:spacing w:val="0"/>
          <w:w w:val="108"/>
          <w:sz w:val="8"/>
          <w:szCs w:val="8"/>
        </w:rPr>
        <w:t>e</w:t>
      </w:r>
      <w:r>
        <w:rPr>
          <w:rFonts w:cs="Calibri" w:hAnsi="Calibri" w:eastAsia="Calibri" w:ascii="Calibri"/>
          <w:color w:val="050505"/>
          <w:spacing w:val="-3"/>
          <w:w w:val="108"/>
          <w:sz w:val="8"/>
          <w:szCs w:val="8"/>
        </w:rPr>
        <w:t>s</w:t>
      </w:r>
      <w:r>
        <w:rPr>
          <w:rFonts w:cs="Calibri" w:hAnsi="Calibri" w:eastAsia="Calibri" w:ascii="Calibri"/>
          <w:color w:val="050505"/>
          <w:spacing w:val="0"/>
          <w:w w:val="108"/>
          <w:sz w:val="8"/>
          <w:szCs w:val="8"/>
        </w:rPr>
        <w:t>t</w:t>
      </w:r>
      <w:r>
        <w:rPr>
          <w:rFonts w:cs="Calibri" w:hAnsi="Calibri" w:eastAsia="Calibri" w:ascii="Calibri"/>
          <w:color w:val="050505"/>
          <w:spacing w:val="-1"/>
          <w:w w:val="108"/>
          <w:sz w:val="8"/>
          <w:szCs w:val="8"/>
        </w:rPr>
        <w:t>a</w:t>
      </w:r>
      <w:r>
        <w:rPr>
          <w:rFonts w:cs="Calibri" w:hAnsi="Calibri" w:eastAsia="Calibri" w:ascii="Calibri"/>
          <w:color w:val="050505"/>
          <w:spacing w:val="0"/>
          <w:w w:val="108"/>
          <w:sz w:val="8"/>
          <w:szCs w:val="8"/>
        </w:rPr>
        <w:t>u</w:t>
      </w:r>
      <w:r>
        <w:rPr>
          <w:rFonts w:cs="Calibri" w:hAnsi="Calibri" w:eastAsia="Calibri" w:ascii="Calibri"/>
          <w:color w:val="050505"/>
          <w:spacing w:val="-1"/>
          <w:w w:val="108"/>
          <w:sz w:val="8"/>
          <w:szCs w:val="8"/>
        </w:rPr>
        <w:t>r</w:t>
      </w:r>
      <w:r>
        <w:rPr>
          <w:rFonts w:cs="Calibri" w:hAnsi="Calibri" w:eastAsia="Calibri" w:ascii="Calibri"/>
          <w:color w:val="050505"/>
          <w:spacing w:val="-3"/>
          <w:w w:val="108"/>
          <w:sz w:val="8"/>
          <w:szCs w:val="8"/>
        </w:rPr>
        <w:t>a</w:t>
      </w:r>
      <w:r>
        <w:rPr>
          <w:rFonts w:cs="Calibri" w:hAnsi="Calibri" w:eastAsia="Calibri" w:ascii="Calibri"/>
          <w:color w:val="050505"/>
          <w:spacing w:val="0"/>
          <w:w w:val="108"/>
          <w:sz w:val="8"/>
          <w:szCs w:val="8"/>
        </w:rPr>
        <w:t> </w:t>
      </w:r>
      <w:r>
        <w:rPr>
          <w:rFonts w:cs="Calibri" w:hAnsi="Calibri" w:eastAsia="Calibri" w:ascii="Calibri"/>
          <w:color w:val="050505"/>
          <w:spacing w:val="10"/>
          <w:w w:val="108"/>
          <w:sz w:val="8"/>
          <w:szCs w:val="8"/>
        </w:rPr>
        <w:t> </w:t>
      </w:r>
      <w:r>
        <w:rPr>
          <w:rFonts w:cs="Calibri" w:hAnsi="Calibri" w:eastAsia="Calibri" w:ascii="Calibri"/>
          <w:color w:val="050505"/>
          <w:spacing w:val="0"/>
          <w:w w:val="108"/>
          <w:sz w:val="8"/>
          <w:szCs w:val="8"/>
        </w:rPr>
        <w:t>on</w:t>
      </w:r>
      <w:r>
        <w:rPr>
          <w:rFonts w:cs="Calibri" w:hAnsi="Calibri" w:eastAsia="Calibri" w:ascii="Calibri"/>
          <w:color w:val="000000"/>
          <w:spacing w:val="0"/>
          <w:w w:val="100"/>
          <w:sz w:val="8"/>
          <w:szCs w:val="8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13"/>
          <w:szCs w:val="13"/>
        </w:rPr>
        <w:jc w:val="center"/>
        <w:spacing w:before="36" w:lineRule="exact" w:line="140"/>
        <w:ind w:left="5471" w:right="4326"/>
      </w:pPr>
      <w:r>
        <w:rPr>
          <w:rFonts w:cs="Verdana" w:hAnsi="Verdana" w:eastAsia="Verdana" w:ascii="Verdana"/>
          <w:b/>
          <w:color w:val="050505"/>
          <w:w w:val="99"/>
          <w:position w:val="-1"/>
          <w:sz w:val="13"/>
          <w:szCs w:val="13"/>
        </w:rPr>
      </w:r>
      <w:r>
        <w:rPr>
          <w:rFonts w:cs="Verdana" w:hAnsi="Verdana" w:eastAsia="Verdana" w:ascii="Verdana"/>
          <w:b/>
          <w:color w:val="050505"/>
          <w:spacing w:val="-2"/>
          <w:w w:val="99"/>
          <w:position w:val="-1"/>
          <w:sz w:val="13"/>
          <w:szCs w:val="13"/>
          <w:u w:val="single" w:color="050505"/>
        </w:rPr>
        <w:t>E</w:t>
      </w:r>
      <w:r>
        <w:rPr>
          <w:rFonts w:cs="Verdana" w:hAnsi="Verdana" w:eastAsia="Verdana" w:ascii="Verdana"/>
          <w:b/>
          <w:color w:val="050505"/>
          <w:spacing w:val="-2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1"/>
          <w:w w:val="99"/>
          <w:position w:val="-1"/>
          <w:sz w:val="13"/>
          <w:szCs w:val="13"/>
          <w:u w:val="single" w:color="050505"/>
        </w:rPr>
        <w:t>n</w:t>
      </w:r>
      <w:r>
        <w:rPr>
          <w:rFonts w:cs="Verdana" w:hAnsi="Verdana" w:eastAsia="Verdana" w:ascii="Verdana"/>
          <w:b/>
          <w:color w:val="050505"/>
          <w:spacing w:val="-1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  <w:u w:val="single" w:color="050505"/>
        </w:rPr>
        <w:t>v</w:t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  <w:u w:val="single" w:color="050505"/>
        </w:rPr>
        <w:t>o</w:t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  <w:u w:val="single" w:color="050505"/>
        </w:rPr>
        <w:t>y</w:t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2"/>
          <w:w w:val="99"/>
          <w:position w:val="-1"/>
          <w:sz w:val="13"/>
          <w:szCs w:val="13"/>
          <w:u w:val="single" w:color="050505"/>
        </w:rPr>
        <w:t>e</w:t>
      </w:r>
      <w:r>
        <w:rPr>
          <w:rFonts w:cs="Verdana" w:hAnsi="Verdana" w:eastAsia="Verdana" w:ascii="Verdana"/>
          <w:b/>
          <w:color w:val="050505"/>
          <w:spacing w:val="-2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  <w:u w:val="single" w:color="050505"/>
        </w:rPr>
        <w:t>r</w:t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50"/>
          <w:w w:val="99"/>
          <w:position w:val="-1"/>
          <w:sz w:val="13"/>
          <w:szCs w:val="13"/>
          <w:u w:val="single" w:color="050505"/>
        </w:rPr>
        <w:t> </w:t>
      </w:r>
      <w:r>
        <w:rPr>
          <w:rFonts w:cs="Verdana" w:hAnsi="Verdana" w:eastAsia="Verdana" w:ascii="Verdana"/>
          <w:b/>
          <w:color w:val="050505"/>
          <w:spacing w:val="-50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  <w:u w:val="single" w:color="050505"/>
        </w:rPr>
        <w:t>c</w:t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2"/>
          <w:w w:val="99"/>
          <w:position w:val="-1"/>
          <w:sz w:val="13"/>
          <w:szCs w:val="13"/>
          <w:u w:val="single" w:color="050505"/>
        </w:rPr>
        <w:t>e</w:t>
      </w:r>
      <w:r>
        <w:rPr>
          <w:rFonts w:cs="Verdana" w:hAnsi="Verdana" w:eastAsia="Verdana" w:ascii="Verdana"/>
          <w:b/>
          <w:color w:val="050505"/>
          <w:spacing w:val="-2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  <w:u w:val="single" w:color="050505"/>
        </w:rPr>
        <w:t>t</w:t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50"/>
          <w:w w:val="99"/>
          <w:position w:val="-1"/>
          <w:sz w:val="13"/>
          <w:szCs w:val="13"/>
          <w:u w:val="single" w:color="050505"/>
        </w:rPr>
        <w:t> </w:t>
      </w:r>
      <w:r>
        <w:rPr>
          <w:rFonts w:cs="Verdana" w:hAnsi="Verdana" w:eastAsia="Verdana" w:ascii="Verdana"/>
          <w:b/>
          <w:color w:val="050505"/>
          <w:spacing w:val="-50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  <w:u w:val="single" w:color="050505"/>
        </w:rPr>
        <w:t>e</w:t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3"/>
          <w:w w:val="99"/>
          <w:position w:val="-1"/>
          <w:sz w:val="13"/>
          <w:szCs w:val="13"/>
          <w:u w:val="single" w:color="050505"/>
        </w:rPr>
        <w:t>m</w:t>
      </w:r>
      <w:r>
        <w:rPr>
          <w:rFonts w:cs="Verdana" w:hAnsi="Verdana" w:eastAsia="Verdana" w:ascii="Verdana"/>
          <w:b/>
          <w:color w:val="050505"/>
          <w:spacing w:val="-3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1"/>
          <w:w w:val="99"/>
          <w:position w:val="-1"/>
          <w:sz w:val="13"/>
          <w:szCs w:val="13"/>
          <w:u w:val="single" w:color="050505"/>
        </w:rPr>
        <w:t>p</w:t>
      </w:r>
      <w:r>
        <w:rPr>
          <w:rFonts w:cs="Verdana" w:hAnsi="Verdana" w:eastAsia="Verdana" w:ascii="Verdana"/>
          <w:b/>
          <w:color w:val="050505"/>
          <w:spacing w:val="1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1"/>
          <w:w w:val="99"/>
          <w:position w:val="-1"/>
          <w:sz w:val="13"/>
          <w:szCs w:val="13"/>
          <w:u w:val="single" w:color="050505"/>
        </w:rPr>
        <w:t>l</w:t>
      </w:r>
      <w:r>
        <w:rPr>
          <w:rFonts w:cs="Verdana" w:hAnsi="Verdana" w:eastAsia="Verdana" w:ascii="Verdana"/>
          <w:b/>
          <w:color w:val="050505"/>
          <w:spacing w:val="-1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  <w:u w:val="single" w:color="050505"/>
        </w:rPr>
        <w:t>o</w:t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  <w:u w:val="single" w:color="050505"/>
        </w:rPr>
        <w:t>i</w:t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52"/>
          <w:w w:val="99"/>
          <w:position w:val="-1"/>
          <w:sz w:val="13"/>
          <w:szCs w:val="13"/>
          <w:u w:val="single" w:color="050505"/>
        </w:rPr>
        <w:t> </w:t>
      </w:r>
      <w:r>
        <w:rPr>
          <w:rFonts w:cs="Verdana" w:hAnsi="Verdana" w:eastAsia="Verdana" w:ascii="Verdana"/>
          <w:b/>
          <w:color w:val="050505"/>
          <w:spacing w:val="-52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  <w:u w:val="single" w:color="050505"/>
        </w:rPr>
        <w:t>à</w:t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51"/>
          <w:w w:val="99"/>
          <w:position w:val="-1"/>
          <w:sz w:val="13"/>
          <w:szCs w:val="13"/>
          <w:u w:val="single" w:color="050505"/>
        </w:rPr>
        <w:t> </w:t>
      </w:r>
      <w:r>
        <w:rPr>
          <w:rFonts w:cs="Verdana" w:hAnsi="Verdana" w:eastAsia="Verdana" w:ascii="Verdana"/>
          <w:b/>
          <w:color w:val="050505"/>
          <w:spacing w:val="-51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1"/>
          <w:w w:val="99"/>
          <w:position w:val="-1"/>
          <w:sz w:val="13"/>
          <w:szCs w:val="13"/>
          <w:u w:val="single" w:color="050505"/>
        </w:rPr>
        <w:t>u</w:t>
      </w:r>
      <w:r>
        <w:rPr>
          <w:rFonts w:cs="Verdana" w:hAnsi="Verdana" w:eastAsia="Verdana" w:ascii="Verdana"/>
          <w:b/>
          <w:color w:val="050505"/>
          <w:spacing w:val="-1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  <w:u w:val="single" w:color="050505"/>
        </w:rPr>
        <w:t>n</w:t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49"/>
          <w:w w:val="99"/>
          <w:position w:val="-1"/>
          <w:sz w:val="13"/>
          <w:szCs w:val="13"/>
          <w:u w:val="single" w:color="050505"/>
        </w:rPr>
        <w:t> </w:t>
      </w:r>
      <w:r>
        <w:rPr>
          <w:rFonts w:cs="Verdana" w:hAnsi="Verdana" w:eastAsia="Verdana" w:ascii="Verdana"/>
          <w:b/>
          <w:color w:val="050505"/>
          <w:spacing w:val="-49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  <w:u w:val="single" w:color="050505"/>
        </w:rPr>
        <w:t>a</w:t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3"/>
          <w:w w:val="99"/>
          <w:position w:val="-1"/>
          <w:sz w:val="13"/>
          <w:szCs w:val="13"/>
          <w:u w:val="single" w:color="050505"/>
        </w:rPr>
        <w:t>m</w:t>
      </w:r>
      <w:r>
        <w:rPr>
          <w:rFonts w:cs="Verdana" w:hAnsi="Verdana" w:eastAsia="Verdana" w:ascii="Verdana"/>
          <w:b/>
          <w:color w:val="050505"/>
          <w:spacing w:val="-3"/>
          <w:w w:val="99"/>
          <w:position w:val="-1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  <w:u w:val="single" w:color="050505"/>
        </w:rPr>
        <w:t>i</w:t>
      </w:r>
      <w:r>
        <w:rPr>
          <w:rFonts w:cs="Verdana" w:hAnsi="Verdana" w:eastAsia="Verdana" w:ascii="Verdana"/>
          <w:b/>
          <w:color w:val="050505"/>
          <w:spacing w:val="0"/>
          <w:w w:val="99"/>
          <w:position w:val="-1"/>
          <w:sz w:val="13"/>
          <w:szCs w:val="13"/>
        </w:rPr>
      </w:r>
      <w:r>
        <w:rPr>
          <w:rFonts w:cs="Verdana" w:hAnsi="Verdana" w:eastAsia="Verdana" w:ascii="Verdana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Verdana" w:hAnsi="Verdana" w:eastAsia="Verdana" w:ascii="Verdana"/>
          <w:sz w:val="13"/>
          <w:szCs w:val="13"/>
        </w:rPr>
        <w:jc w:val="center"/>
        <w:ind w:left="5344" w:right="4198"/>
      </w:pPr>
      <w:r>
        <w:rPr>
          <w:rFonts w:cs="Verdana" w:hAnsi="Verdana" w:eastAsia="Verdana" w:ascii="Verdana"/>
          <w:b/>
          <w:color w:val="050505"/>
          <w:w w:val="99"/>
          <w:sz w:val="13"/>
          <w:szCs w:val="13"/>
        </w:rPr>
      </w:r>
      <w:r>
        <w:rPr>
          <w:rFonts w:cs="Verdana" w:hAnsi="Verdana" w:eastAsia="Verdana" w:ascii="Verdana"/>
          <w:b/>
          <w:color w:val="050505"/>
          <w:spacing w:val="-1"/>
          <w:w w:val="99"/>
          <w:sz w:val="13"/>
          <w:szCs w:val="13"/>
          <w:u w:val="single" w:color="050505"/>
        </w:rPr>
        <w:t>I</w:t>
      </w:r>
      <w:r>
        <w:rPr>
          <w:rFonts w:cs="Verdana" w:hAnsi="Verdana" w:eastAsia="Verdana" w:ascii="Verdana"/>
          <w:b/>
          <w:color w:val="050505"/>
          <w:spacing w:val="-1"/>
          <w:w w:val="99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2"/>
          <w:w w:val="99"/>
          <w:sz w:val="13"/>
          <w:szCs w:val="13"/>
          <w:u w:val="single" w:color="050505"/>
        </w:rPr>
        <w:t>N</w:t>
      </w:r>
      <w:r>
        <w:rPr>
          <w:rFonts w:cs="Verdana" w:hAnsi="Verdana" w:eastAsia="Verdana" w:ascii="Verdana"/>
          <w:b/>
          <w:color w:val="050505"/>
          <w:spacing w:val="-2"/>
          <w:w w:val="99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1"/>
          <w:w w:val="99"/>
          <w:sz w:val="13"/>
          <w:szCs w:val="13"/>
          <w:u w:val="single" w:color="050505"/>
        </w:rPr>
        <w:t>S</w:t>
      </w:r>
      <w:r>
        <w:rPr>
          <w:rFonts w:cs="Verdana" w:hAnsi="Verdana" w:eastAsia="Verdana" w:ascii="Verdana"/>
          <w:b/>
          <w:color w:val="050505"/>
          <w:spacing w:val="-1"/>
          <w:w w:val="99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0"/>
          <w:w w:val="99"/>
          <w:sz w:val="13"/>
          <w:szCs w:val="13"/>
          <w:u w:val="single" w:color="050505"/>
        </w:rPr>
        <w:t>C</w:t>
      </w:r>
      <w:r>
        <w:rPr>
          <w:rFonts w:cs="Verdana" w:hAnsi="Verdana" w:eastAsia="Verdana" w:ascii="Verdana"/>
          <w:b/>
          <w:color w:val="050505"/>
          <w:spacing w:val="0"/>
          <w:w w:val="99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1"/>
          <w:w w:val="99"/>
          <w:sz w:val="13"/>
          <w:szCs w:val="13"/>
          <w:u w:val="single" w:color="050505"/>
        </w:rPr>
        <w:t>R</w:t>
      </w:r>
      <w:r>
        <w:rPr>
          <w:rFonts w:cs="Verdana" w:hAnsi="Verdana" w:eastAsia="Verdana" w:ascii="Verdana"/>
          <w:b/>
          <w:color w:val="050505"/>
          <w:spacing w:val="-1"/>
          <w:w w:val="99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1"/>
          <w:w w:val="99"/>
          <w:sz w:val="13"/>
          <w:szCs w:val="13"/>
          <w:u w:val="single" w:color="050505"/>
        </w:rPr>
        <w:t>I</w:t>
      </w:r>
      <w:r>
        <w:rPr>
          <w:rFonts w:cs="Verdana" w:hAnsi="Verdana" w:eastAsia="Verdana" w:ascii="Verdana"/>
          <w:b/>
          <w:color w:val="050505"/>
          <w:spacing w:val="-1"/>
          <w:w w:val="99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1"/>
          <w:w w:val="99"/>
          <w:sz w:val="13"/>
          <w:szCs w:val="13"/>
          <w:u w:val="single" w:color="050505"/>
        </w:rPr>
        <w:t>V</w:t>
      </w:r>
      <w:r>
        <w:rPr>
          <w:rFonts w:cs="Verdana" w:hAnsi="Verdana" w:eastAsia="Verdana" w:ascii="Verdana"/>
          <w:b/>
          <w:color w:val="050505"/>
          <w:spacing w:val="-1"/>
          <w:w w:val="99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0"/>
          <w:w w:val="99"/>
          <w:sz w:val="13"/>
          <w:szCs w:val="13"/>
          <w:u w:val="single" w:color="050505"/>
        </w:rPr>
        <w:t>E</w:t>
      </w:r>
      <w:r>
        <w:rPr>
          <w:rFonts w:cs="Verdana" w:hAnsi="Verdana" w:eastAsia="Verdana" w:ascii="Verdana"/>
          <w:b/>
          <w:color w:val="050505"/>
          <w:spacing w:val="0"/>
          <w:w w:val="99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1"/>
          <w:w w:val="99"/>
          <w:sz w:val="13"/>
          <w:szCs w:val="13"/>
          <w:u w:val="single" w:color="050505"/>
        </w:rPr>
        <w:t>Z</w:t>
      </w:r>
      <w:r>
        <w:rPr>
          <w:rFonts w:cs="Verdana" w:hAnsi="Verdana" w:eastAsia="Verdana" w:ascii="Verdana"/>
          <w:b/>
          <w:color w:val="050505"/>
          <w:spacing w:val="-1"/>
          <w:w w:val="99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0"/>
          <w:w w:val="99"/>
          <w:sz w:val="13"/>
          <w:szCs w:val="13"/>
          <w:u w:val="single" w:color="050505"/>
        </w:rPr>
        <w:t>-</w:t>
      </w:r>
      <w:r>
        <w:rPr>
          <w:rFonts w:cs="Verdana" w:hAnsi="Verdana" w:eastAsia="Verdana" w:ascii="Verdana"/>
          <w:b/>
          <w:color w:val="050505"/>
          <w:spacing w:val="0"/>
          <w:w w:val="99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3"/>
          <w:w w:val="99"/>
          <w:sz w:val="13"/>
          <w:szCs w:val="13"/>
          <w:u w:val="single" w:color="050505"/>
        </w:rPr>
        <w:t>V</w:t>
      </w:r>
      <w:r>
        <w:rPr>
          <w:rFonts w:cs="Verdana" w:hAnsi="Verdana" w:eastAsia="Verdana" w:ascii="Verdana"/>
          <w:b/>
          <w:color w:val="050505"/>
          <w:spacing w:val="-3"/>
          <w:w w:val="99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0"/>
          <w:w w:val="99"/>
          <w:sz w:val="13"/>
          <w:szCs w:val="13"/>
          <w:u w:val="single" w:color="050505"/>
        </w:rPr>
        <w:t>O</w:t>
      </w:r>
      <w:r>
        <w:rPr>
          <w:rFonts w:cs="Verdana" w:hAnsi="Verdana" w:eastAsia="Verdana" w:ascii="Verdana"/>
          <w:b/>
          <w:color w:val="050505"/>
          <w:spacing w:val="0"/>
          <w:w w:val="99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2"/>
          <w:w w:val="99"/>
          <w:sz w:val="13"/>
          <w:szCs w:val="13"/>
          <w:u w:val="single" w:color="050505"/>
        </w:rPr>
        <w:t>U</w:t>
      </w:r>
      <w:r>
        <w:rPr>
          <w:rFonts w:cs="Verdana" w:hAnsi="Verdana" w:eastAsia="Verdana" w:ascii="Verdana"/>
          <w:b/>
          <w:color w:val="050505"/>
          <w:spacing w:val="-2"/>
          <w:w w:val="99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0"/>
          <w:w w:val="99"/>
          <w:sz w:val="13"/>
          <w:szCs w:val="13"/>
          <w:u w:val="single" w:color="050505"/>
        </w:rPr>
        <w:t>S</w:t>
      </w:r>
      <w:r>
        <w:rPr>
          <w:rFonts w:cs="Verdana" w:hAnsi="Verdana" w:eastAsia="Verdana" w:ascii="Verdana"/>
          <w:b/>
          <w:color w:val="050505"/>
          <w:spacing w:val="0"/>
          <w:w w:val="99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49"/>
          <w:w w:val="99"/>
          <w:sz w:val="13"/>
          <w:szCs w:val="13"/>
          <w:u w:val="single" w:color="050505"/>
        </w:rPr>
        <w:t> </w:t>
      </w:r>
      <w:r>
        <w:rPr>
          <w:rFonts w:cs="Verdana" w:hAnsi="Verdana" w:eastAsia="Verdana" w:ascii="Verdana"/>
          <w:b/>
          <w:color w:val="050505"/>
          <w:spacing w:val="-49"/>
          <w:w w:val="99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0"/>
          <w:w w:val="99"/>
          <w:sz w:val="13"/>
          <w:szCs w:val="13"/>
          <w:u w:val="single" w:color="050505"/>
        </w:rPr>
        <w:t>M</w:t>
      </w:r>
      <w:r>
        <w:rPr>
          <w:rFonts w:cs="Verdana" w:hAnsi="Verdana" w:eastAsia="Verdana" w:ascii="Verdana"/>
          <w:b/>
          <w:color w:val="050505"/>
          <w:spacing w:val="0"/>
          <w:w w:val="99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2"/>
          <w:w w:val="99"/>
          <w:sz w:val="13"/>
          <w:szCs w:val="13"/>
          <w:u w:val="single" w:color="050505"/>
        </w:rPr>
        <w:t>A</w:t>
      </w:r>
      <w:r>
        <w:rPr>
          <w:rFonts w:cs="Verdana" w:hAnsi="Verdana" w:eastAsia="Verdana" w:ascii="Verdana"/>
          <w:b/>
          <w:color w:val="050505"/>
          <w:spacing w:val="-2"/>
          <w:w w:val="99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1"/>
          <w:w w:val="99"/>
          <w:sz w:val="13"/>
          <w:szCs w:val="13"/>
          <w:u w:val="single" w:color="050505"/>
        </w:rPr>
        <w:t>I</w:t>
      </w:r>
      <w:r>
        <w:rPr>
          <w:rFonts w:cs="Verdana" w:hAnsi="Verdana" w:eastAsia="Verdana" w:ascii="Verdana"/>
          <w:b/>
          <w:color w:val="050505"/>
          <w:spacing w:val="-1"/>
          <w:w w:val="99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1"/>
          <w:w w:val="99"/>
          <w:sz w:val="13"/>
          <w:szCs w:val="13"/>
          <w:u w:val="single" w:color="050505"/>
        </w:rPr>
        <w:t>N</w:t>
      </w:r>
      <w:r>
        <w:rPr>
          <w:rFonts w:cs="Verdana" w:hAnsi="Verdana" w:eastAsia="Verdana" w:ascii="Verdana"/>
          <w:b/>
          <w:color w:val="050505"/>
          <w:spacing w:val="1"/>
          <w:w w:val="99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2"/>
          <w:w w:val="99"/>
          <w:sz w:val="13"/>
          <w:szCs w:val="13"/>
          <w:u w:val="single" w:color="050505"/>
        </w:rPr>
        <w:t>T</w:t>
      </w:r>
      <w:r>
        <w:rPr>
          <w:rFonts w:cs="Verdana" w:hAnsi="Verdana" w:eastAsia="Verdana" w:ascii="Verdana"/>
          <w:b/>
          <w:color w:val="050505"/>
          <w:spacing w:val="-2"/>
          <w:w w:val="99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0"/>
          <w:w w:val="99"/>
          <w:sz w:val="13"/>
          <w:szCs w:val="13"/>
          <w:u w:val="single" w:color="050505"/>
        </w:rPr>
        <w:t>E</w:t>
      </w:r>
      <w:r>
        <w:rPr>
          <w:rFonts w:cs="Verdana" w:hAnsi="Verdana" w:eastAsia="Verdana" w:ascii="Verdana"/>
          <w:b/>
          <w:color w:val="050505"/>
          <w:spacing w:val="0"/>
          <w:w w:val="99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2"/>
          <w:w w:val="99"/>
          <w:sz w:val="13"/>
          <w:szCs w:val="13"/>
          <w:u w:val="single" w:color="050505"/>
        </w:rPr>
        <w:t>N</w:t>
      </w:r>
      <w:r>
        <w:rPr>
          <w:rFonts w:cs="Verdana" w:hAnsi="Verdana" w:eastAsia="Verdana" w:ascii="Verdana"/>
          <w:b/>
          <w:color w:val="050505"/>
          <w:spacing w:val="-2"/>
          <w:w w:val="99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0"/>
          <w:w w:val="99"/>
          <w:sz w:val="13"/>
          <w:szCs w:val="13"/>
          <w:u w:val="single" w:color="050505"/>
        </w:rPr>
        <w:t>A</w:t>
      </w:r>
      <w:r>
        <w:rPr>
          <w:rFonts w:cs="Verdana" w:hAnsi="Verdana" w:eastAsia="Verdana" w:ascii="Verdana"/>
          <w:b/>
          <w:color w:val="050505"/>
          <w:spacing w:val="0"/>
          <w:w w:val="99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-2"/>
          <w:w w:val="99"/>
          <w:sz w:val="13"/>
          <w:szCs w:val="13"/>
          <w:u w:val="single" w:color="050505"/>
        </w:rPr>
        <w:t>N</w:t>
      </w:r>
      <w:r>
        <w:rPr>
          <w:rFonts w:cs="Verdana" w:hAnsi="Verdana" w:eastAsia="Verdana" w:ascii="Verdana"/>
          <w:b/>
          <w:color w:val="050505"/>
          <w:spacing w:val="-2"/>
          <w:w w:val="99"/>
          <w:sz w:val="13"/>
          <w:szCs w:val="13"/>
          <w:u w:val="single" w:color="050505"/>
        </w:rPr>
      </w:r>
      <w:r>
        <w:rPr>
          <w:rFonts w:cs="Verdana" w:hAnsi="Verdana" w:eastAsia="Verdana" w:ascii="Verdana"/>
          <w:b/>
          <w:color w:val="050505"/>
          <w:spacing w:val="0"/>
          <w:w w:val="99"/>
          <w:sz w:val="13"/>
          <w:szCs w:val="13"/>
          <w:u w:val="single" w:color="050505"/>
        </w:rPr>
        <w:t>T</w:t>
      </w:r>
      <w:r>
        <w:rPr>
          <w:rFonts w:cs="Verdana" w:hAnsi="Verdana" w:eastAsia="Verdana" w:ascii="Verdana"/>
          <w:b/>
          <w:color w:val="050505"/>
          <w:spacing w:val="0"/>
          <w:w w:val="99"/>
          <w:sz w:val="13"/>
          <w:szCs w:val="13"/>
        </w:rPr>
      </w:r>
      <w:r>
        <w:rPr>
          <w:rFonts w:cs="Verdana" w:hAnsi="Verdana" w:eastAsia="Verdana" w:ascii="Verdana"/>
          <w:color w:val="000000"/>
          <w:spacing w:val="0"/>
          <w:w w:val="10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"/>
        <w:ind w:left="3274"/>
      </w:pPr>
      <w:r>
        <w:pict>
          <v:shape type="#_x0000_t75" style="width:267.6pt;height:123.12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right="-48"/>
        <w:sectPr>
          <w:type w:val="continuous"/>
          <w:pgSz w:w="11900" w:h="16840"/>
          <w:pgMar w:top="200" w:bottom="0" w:left="0" w:right="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right="-4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sectPr>
      <w:pgMar w:header="19" w:footer="0" w:top="200" w:bottom="0" w:left="0" w:right="0"/>
      <w:pgSz w:w="1190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-1pt;margin-top:-0.0142139pt;width:292.61pt;height:11.96pt;mso-position-horizontal-relative:page;mso-position-vertical-relative:page;z-index:-21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ect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Di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ecte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ta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t,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ce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(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H/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0"/>
                    <w:szCs w:val="20"/>
                  </w:rPr>
                  <w:t>)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02.24pt;margin-top:-0.0142139pt;width:293.69pt;height:11.96pt;mso-position-horizontal-relative:page;mso-position-vertical-relative:page;z-index:-21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hyperlink r:id="rId1"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h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tt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://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spacing w:val="-4"/>
                      <w:w w:val="100"/>
                      <w:sz w:val="20"/>
                      <w:szCs w:val="20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0"/>
                      <w:szCs w:val="20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l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.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0"/>
                      <w:szCs w:val="20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0"/>
                      <w:szCs w:val="20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te</w:t>
                  </w:r>
                  <w:r>
                    <w:rPr>
                      <w:rFonts w:cs="Times New Roman" w:hAnsi="Times New Roman" w:eastAsia="Times New Roman" w:ascii="Times New Roman"/>
                      <w:spacing w:val="-11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.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/A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j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0"/>
                      <w:szCs w:val="20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0"/>
                      <w:szCs w:val="20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ecti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0"/>
                      <w:szCs w:val="20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u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u</w:t>
                  </w:r>
                  <w:r>
                    <w:rPr>
                      <w:rFonts w:cs="Times New Roman" w:hAnsi="Times New Roman" w:eastAsia="Times New Roman" w:ascii="Times New Roman"/>
                      <w:spacing w:val="-4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Di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ecte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0"/>
                      <w:szCs w:val="20"/>
                    </w:rPr>
                    <w:t>u</w:t>
                  </w:r>
                  <w:r>
                    <w:rPr>
                      <w:rFonts w:cs="Times New Roman" w:hAnsi="Times New Roman" w:eastAsia="Times New Roman" w:ascii="Times New Roman"/>
                      <w:spacing w:val="-4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e</w:t>
                  </w:r>
                </w:hyperlink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0"/>
                    <w:szCs w:val="20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header" Target="header1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hyperlink" Target="http://www.flunchjobs.com" TargetMode="External"/><Relationship Id="rId9" Type="http://schemas.openxmlformats.org/officeDocument/2006/relationships/image" Target="media/image5.jpg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hyperlink" Target="http://offre-emploi.monster.fr/Adjoint-de-direction-Futur-Directeur-de-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