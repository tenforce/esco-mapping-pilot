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Extension="jpg" ContentType="image/jp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00"/>
        <w:ind w:right="-48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ô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|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                                            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/ca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at/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etail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2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5191"/>
      </w:pPr>
      <w:r>
        <w:pict>
          <v:shape type="#_x0000_t75" style="width:75.84pt;height:49.2pt">
            <v:imagedata o:title="" r:id="rId3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1" w:lineRule="exact" w:line="120"/>
      </w:pPr>
      <w:r>
        <w:rPr>
          <w:sz w:val="13"/>
          <w:szCs w:val="13"/>
        </w:rPr>
      </w:r>
    </w:p>
    <w:p>
      <w:pPr>
        <w:rPr>
          <w:rFonts w:cs="Arial" w:hAnsi="Arial" w:eastAsia="Arial" w:ascii="Arial"/>
          <w:sz w:val="17"/>
          <w:szCs w:val="17"/>
        </w:rPr>
        <w:jc w:val="left"/>
        <w:ind w:left="782"/>
      </w:pPr>
      <w:r>
        <w:pict>
          <v:group style="position:absolute;margin-left:39.12pt;margin-top:12.5922pt;width:516.6pt;height:0pt;mso-position-horizontal-relative:page;mso-position-vertical-relative:paragraph;z-index:-157" coordorigin="782,252" coordsize="10332,0">
            <v:shape style="position:absolute;left:782;top:252;width:10332;height:0" coordorigin="782,252" coordsize="10332,0" path="m782,252l11114,252e" filled="f" stroked="t" strokeweight="0.46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b/>
          <w:spacing w:val="1"/>
          <w:w w:val="100"/>
          <w:sz w:val="17"/>
          <w:szCs w:val="17"/>
        </w:rPr>
        <w:t>R</w:t>
      </w:r>
      <w:r>
        <w:rPr>
          <w:rFonts w:cs="Arial" w:hAnsi="Arial" w:eastAsia="Arial" w:ascii="Arial"/>
          <w:b/>
          <w:spacing w:val="-1"/>
          <w:w w:val="100"/>
          <w:sz w:val="17"/>
          <w:szCs w:val="17"/>
        </w:rPr>
        <w:t>e</w:t>
      </w:r>
      <w:r>
        <w:rPr>
          <w:rFonts w:cs="Arial" w:hAnsi="Arial" w:eastAsia="Arial" w:ascii="Arial"/>
          <w:b/>
          <w:spacing w:val="-1"/>
          <w:w w:val="100"/>
          <w:sz w:val="17"/>
          <w:szCs w:val="17"/>
        </w:rPr>
        <w:t>c</w:t>
      </w:r>
      <w:r>
        <w:rPr>
          <w:rFonts w:cs="Arial" w:hAnsi="Arial" w:eastAsia="Arial" w:ascii="Arial"/>
          <w:b/>
          <w:spacing w:val="-1"/>
          <w:w w:val="100"/>
          <w:sz w:val="17"/>
          <w:szCs w:val="17"/>
        </w:rPr>
        <w:t>h</w:t>
      </w:r>
      <w:r>
        <w:rPr>
          <w:rFonts w:cs="Arial" w:hAnsi="Arial" w:eastAsia="Arial" w:ascii="Arial"/>
          <w:b/>
          <w:spacing w:val="1"/>
          <w:w w:val="100"/>
          <w:sz w:val="17"/>
          <w:szCs w:val="17"/>
        </w:rPr>
        <w:t>e</w:t>
      </w:r>
      <w:r>
        <w:rPr>
          <w:rFonts w:cs="Arial" w:hAnsi="Arial" w:eastAsia="Arial" w:ascii="Arial"/>
          <w:b/>
          <w:spacing w:val="-1"/>
          <w:w w:val="100"/>
          <w:sz w:val="17"/>
          <w:szCs w:val="17"/>
        </w:rPr>
        <w:t>r</w:t>
      </w:r>
      <w:r>
        <w:rPr>
          <w:rFonts w:cs="Arial" w:hAnsi="Arial" w:eastAsia="Arial" w:ascii="Arial"/>
          <w:b/>
          <w:spacing w:val="-1"/>
          <w:w w:val="100"/>
          <w:sz w:val="17"/>
          <w:szCs w:val="17"/>
        </w:rPr>
        <w:t>c</w:t>
      </w:r>
      <w:r>
        <w:rPr>
          <w:rFonts w:cs="Arial" w:hAnsi="Arial" w:eastAsia="Arial" w:ascii="Arial"/>
          <w:b/>
          <w:spacing w:val="1"/>
          <w:w w:val="100"/>
          <w:sz w:val="17"/>
          <w:szCs w:val="17"/>
        </w:rPr>
        <w:t>h</w:t>
      </w:r>
      <w:r>
        <w:rPr>
          <w:rFonts w:cs="Arial" w:hAnsi="Arial" w:eastAsia="Arial" w:ascii="Arial"/>
          <w:b/>
          <w:spacing w:val="0"/>
          <w:w w:val="100"/>
          <w:sz w:val="17"/>
          <w:szCs w:val="17"/>
        </w:rPr>
        <w:t>e</w:t>
      </w:r>
      <w:r>
        <w:rPr>
          <w:rFonts w:cs="Arial" w:hAnsi="Arial" w:eastAsia="Arial" w:ascii="Arial"/>
          <w:b/>
          <w:spacing w:val="25"/>
          <w:w w:val="100"/>
          <w:sz w:val="17"/>
          <w:szCs w:val="17"/>
        </w:rPr>
        <w:t> </w:t>
      </w:r>
      <w:r>
        <w:rPr>
          <w:rFonts w:cs="Arial" w:hAnsi="Arial" w:eastAsia="Arial" w:ascii="Arial"/>
          <w:b/>
          <w:spacing w:val="-1"/>
          <w:w w:val="100"/>
          <w:sz w:val="17"/>
          <w:szCs w:val="17"/>
        </w:rPr>
        <w:t>d</w:t>
      </w:r>
      <w:r>
        <w:rPr>
          <w:rFonts w:cs="Arial" w:hAnsi="Arial" w:eastAsia="Arial" w:ascii="Arial"/>
          <w:b/>
          <w:spacing w:val="2"/>
          <w:w w:val="100"/>
          <w:sz w:val="17"/>
          <w:szCs w:val="17"/>
        </w:rPr>
        <w:t>'</w:t>
      </w:r>
      <w:r>
        <w:rPr>
          <w:rFonts w:cs="Arial" w:hAnsi="Arial" w:eastAsia="Arial" w:ascii="Arial"/>
          <w:b/>
          <w:spacing w:val="-1"/>
          <w:w w:val="100"/>
          <w:sz w:val="17"/>
          <w:szCs w:val="17"/>
        </w:rPr>
        <w:t>o</w:t>
      </w:r>
      <w:r>
        <w:rPr>
          <w:rFonts w:cs="Arial" w:hAnsi="Arial" w:eastAsia="Arial" w:ascii="Arial"/>
          <w:b/>
          <w:spacing w:val="-1"/>
          <w:w w:val="100"/>
          <w:sz w:val="17"/>
          <w:szCs w:val="17"/>
        </w:rPr>
        <w:t>f</w:t>
      </w:r>
      <w:r>
        <w:rPr>
          <w:rFonts w:cs="Arial" w:hAnsi="Arial" w:eastAsia="Arial" w:ascii="Arial"/>
          <w:b/>
          <w:spacing w:val="-1"/>
          <w:w w:val="100"/>
          <w:sz w:val="17"/>
          <w:szCs w:val="17"/>
        </w:rPr>
        <w:t>f</w:t>
      </w:r>
      <w:r>
        <w:rPr>
          <w:rFonts w:cs="Arial" w:hAnsi="Arial" w:eastAsia="Arial" w:ascii="Arial"/>
          <w:b/>
          <w:spacing w:val="1"/>
          <w:w w:val="100"/>
          <w:sz w:val="17"/>
          <w:szCs w:val="17"/>
        </w:rPr>
        <w:t>r</w:t>
      </w:r>
      <w:r>
        <w:rPr>
          <w:rFonts w:cs="Arial" w:hAnsi="Arial" w:eastAsia="Arial" w:ascii="Arial"/>
          <w:b/>
          <w:spacing w:val="-1"/>
          <w:w w:val="100"/>
          <w:sz w:val="17"/>
          <w:szCs w:val="17"/>
        </w:rPr>
        <w:t>e</w:t>
      </w:r>
      <w:r>
        <w:rPr>
          <w:rFonts w:cs="Arial" w:hAnsi="Arial" w:eastAsia="Arial" w:ascii="Arial"/>
          <w:b/>
          <w:spacing w:val="0"/>
          <w:w w:val="100"/>
          <w:sz w:val="17"/>
          <w:szCs w:val="17"/>
        </w:rPr>
        <w:t>s</w:t>
      </w:r>
      <w:r>
        <w:rPr>
          <w:rFonts w:cs="Arial" w:hAnsi="Arial" w:eastAsia="Arial" w:ascii="Arial"/>
          <w:b/>
          <w:spacing w:val="17"/>
          <w:w w:val="100"/>
          <w:sz w:val="17"/>
          <w:szCs w:val="17"/>
        </w:rPr>
        <w:t> </w:t>
      </w:r>
      <w:r>
        <w:rPr>
          <w:rFonts w:cs="Arial" w:hAnsi="Arial" w:eastAsia="Arial" w:ascii="Arial"/>
          <w:b/>
          <w:spacing w:val="1"/>
          <w:w w:val="103"/>
          <w:sz w:val="17"/>
          <w:szCs w:val="17"/>
        </w:rPr>
        <w:t>d</w:t>
      </w:r>
      <w:r>
        <w:rPr>
          <w:rFonts w:cs="Arial" w:hAnsi="Arial" w:eastAsia="Arial" w:ascii="Arial"/>
          <w:b/>
          <w:spacing w:val="-1"/>
          <w:w w:val="103"/>
          <w:sz w:val="17"/>
          <w:szCs w:val="17"/>
        </w:rPr>
        <w:t>'</w:t>
      </w:r>
      <w:r>
        <w:rPr>
          <w:rFonts w:cs="Arial" w:hAnsi="Arial" w:eastAsia="Arial" w:ascii="Arial"/>
          <w:b/>
          <w:spacing w:val="-1"/>
          <w:w w:val="103"/>
          <w:sz w:val="17"/>
          <w:szCs w:val="17"/>
        </w:rPr>
        <w:t>e</w:t>
      </w:r>
      <w:r>
        <w:rPr>
          <w:rFonts w:cs="Arial" w:hAnsi="Arial" w:eastAsia="Arial" w:ascii="Arial"/>
          <w:b/>
          <w:spacing w:val="0"/>
          <w:w w:val="103"/>
          <w:sz w:val="17"/>
          <w:szCs w:val="17"/>
        </w:rPr>
        <w:t>m</w:t>
      </w:r>
      <w:r>
        <w:rPr>
          <w:rFonts w:cs="Arial" w:hAnsi="Arial" w:eastAsia="Arial" w:ascii="Arial"/>
          <w:b/>
          <w:spacing w:val="-1"/>
          <w:w w:val="103"/>
          <w:sz w:val="17"/>
          <w:szCs w:val="17"/>
        </w:rPr>
        <w:t>p</w:t>
      </w:r>
      <w:r>
        <w:rPr>
          <w:rFonts w:cs="Arial" w:hAnsi="Arial" w:eastAsia="Arial" w:ascii="Arial"/>
          <w:b/>
          <w:spacing w:val="-1"/>
          <w:w w:val="103"/>
          <w:sz w:val="17"/>
          <w:szCs w:val="17"/>
        </w:rPr>
        <w:t>l</w:t>
      </w:r>
      <w:r>
        <w:rPr>
          <w:rFonts w:cs="Arial" w:hAnsi="Arial" w:eastAsia="Arial" w:ascii="Arial"/>
          <w:b/>
          <w:spacing w:val="-1"/>
          <w:w w:val="103"/>
          <w:sz w:val="17"/>
          <w:szCs w:val="17"/>
        </w:rPr>
        <w:t>o</w:t>
      </w:r>
      <w:r>
        <w:rPr>
          <w:rFonts w:cs="Arial" w:hAnsi="Arial" w:eastAsia="Arial" w:ascii="Arial"/>
          <w:b/>
          <w:spacing w:val="0"/>
          <w:w w:val="103"/>
          <w:sz w:val="17"/>
          <w:szCs w:val="17"/>
        </w:rPr>
        <w:t>i</w:t>
      </w:r>
      <w:r>
        <w:rPr>
          <w:rFonts w:cs="Arial" w:hAnsi="Arial" w:eastAsia="Arial" w:ascii="Arial"/>
          <w:spacing w:val="0"/>
          <w:w w:val="100"/>
          <w:sz w:val="17"/>
          <w:szCs w:val="17"/>
        </w:rPr>
      </w:r>
    </w:p>
    <w:p>
      <w:pPr>
        <w:rPr>
          <w:sz w:val="10"/>
          <w:szCs w:val="10"/>
        </w:rPr>
        <w:jc w:val="left"/>
        <w:spacing w:before="1" w:lineRule="exact" w:line="100"/>
      </w:pPr>
      <w:r>
        <w:rPr>
          <w:sz w:val="10"/>
          <w:szCs w:val="10"/>
        </w:rPr>
      </w:r>
    </w:p>
    <w:p>
      <w:pPr>
        <w:rPr>
          <w:rFonts w:cs="Arial" w:hAnsi="Arial" w:eastAsia="Arial" w:ascii="Arial"/>
          <w:sz w:val="13"/>
          <w:szCs w:val="13"/>
        </w:rPr>
        <w:jc w:val="left"/>
        <w:spacing w:lineRule="exact" w:line="140"/>
        <w:ind w:left="782"/>
      </w:pPr>
      <w:r>
        <w:pict>
          <v:group style="position:absolute;margin-left:39.12pt;margin-top:20.4962pt;width:516.6pt;height:0pt;mso-position-horizontal-relative:page;mso-position-vertical-relative:paragraph;z-index:-160" coordorigin="782,410" coordsize="10332,0">
            <v:shape style="position:absolute;left:782;top:410;width:10332;height:0" coordorigin="782,410" coordsize="10332,0" path="m782,410l11114,410e" filled="f" stroked="t" strokeweight="0.58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b/>
          <w:spacing w:val="1"/>
          <w:w w:val="100"/>
          <w:sz w:val="13"/>
          <w:szCs w:val="13"/>
        </w:rPr>
        <w:t>D</w:t>
      </w:r>
      <w:r>
        <w:rPr>
          <w:rFonts w:cs="Arial" w:hAnsi="Arial" w:eastAsia="Arial" w:ascii="Arial"/>
          <w:b/>
          <w:spacing w:val="0"/>
          <w:w w:val="100"/>
          <w:sz w:val="13"/>
          <w:szCs w:val="13"/>
        </w:rPr>
        <w:t>é</w:t>
      </w:r>
      <w:r>
        <w:rPr>
          <w:rFonts w:cs="Arial" w:hAnsi="Arial" w:eastAsia="Arial" w:ascii="Arial"/>
          <w:b/>
          <w:spacing w:val="1"/>
          <w:w w:val="100"/>
          <w:sz w:val="13"/>
          <w:szCs w:val="13"/>
        </w:rPr>
        <w:t>t</w:t>
      </w:r>
      <w:r>
        <w:rPr>
          <w:rFonts w:cs="Arial" w:hAnsi="Arial" w:eastAsia="Arial" w:ascii="Arial"/>
          <w:b/>
          <w:spacing w:val="0"/>
          <w:w w:val="100"/>
          <w:sz w:val="13"/>
          <w:szCs w:val="13"/>
        </w:rPr>
        <w:t>a</w:t>
      </w:r>
      <w:r>
        <w:rPr>
          <w:rFonts w:cs="Arial" w:hAnsi="Arial" w:eastAsia="Arial" w:ascii="Arial"/>
          <w:b/>
          <w:spacing w:val="1"/>
          <w:w w:val="100"/>
          <w:sz w:val="13"/>
          <w:szCs w:val="13"/>
        </w:rPr>
        <w:t>i</w:t>
      </w:r>
      <w:r>
        <w:rPr>
          <w:rFonts w:cs="Arial" w:hAnsi="Arial" w:eastAsia="Arial" w:ascii="Arial"/>
          <w:b/>
          <w:spacing w:val="0"/>
          <w:w w:val="100"/>
          <w:sz w:val="13"/>
          <w:szCs w:val="13"/>
        </w:rPr>
        <w:t>l</w:t>
      </w:r>
      <w:r>
        <w:rPr>
          <w:rFonts w:cs="Arial" w:hAnsi="Arial" w:eastAsia="Arial" w:ascii="Arial"/>
          <w:b/>
          <w:spacing w:val="14"/>
          <w:w w:val="100"/>
          <w:sz w:val="13"/>
          <w:szCs w:val="13"/>
        </w:rPr>
        <w:t> </w:t>
      </w:r>
      <w:r>
        <w:rPr>
          <w:rFonts w:cs="Arial" w:hAnsi="Arial" w:eastAsia="Arial" w:ascii="Arial"/>
          <w:b/>
          <w:spacing w:val="-1"/>
          <w:w w:val="100"/>
          <w:sz w:val="13"/>
          <w:szCs w:val="13"/>
        </w:rPr>
        <w:t>d</w:t>
      </w:r>
      <w:r>
        <w:rPr>
          <w:rFonts w:cs="Arial" w:hAnsi="Arial" w:eastAsia="Arial" w:ascii="Arial"/>
          <w:b/>
          <w:spacing w:val="0"/>
          <w:w w:val="100"/>
          <w:sz w:val="13"/>
          <w:szCs w:val="13"/>
        </w:rPr>
        <w:t>e</w:t>
      </w:r>
      <w:r>
        <w:rPr>
          <w:rFonts w:cs="Arial" w:hAnsi="Arial" w:eastAsia="Arial" w:ascii="Arial"/>
          <w:b/>
          <w:spacing w:val="7"/>
          <w:w w:val="100"/>
          <w:sz w:val="13"/>
          <w:szCs w:val="13"/>
        </w:rPr>
        <w:t> </w:t>
      </w:r>
      <w:r>
        <w:rPr>
          <w:rFonts w:cs="Arial" w:hAnsi="Arial" w:eastAsia="Arial" w:ascii="Arial"/>
          <w:b/>
          <w:spacing w:val="1"/>
          <w:w w:val="103"/>
          <w:sz w:val="13"/>
          <w:szCs w:val="13"/>
        </w:rPr>
        <w:t>l</w:t>
      </w:r>
      <w:r>
        <w:rPr>
          <w:rFonts w:cs="Arial" w:hAnsi="Arial" w:eastAsia="Arial" w:ascii="Arial"/>
          <w:b/>
          <w:spacing w:val="-1"/>
          <w:w w:val="103"/>
          <w:sz w:val="13"/>
          <w:szCs w:val="13"/>
        </w:rPr>
        <w:t>'</w:t>
      </w:r>
      <w:r>
        <w:rPr>
          <w:rFonts w:cs="Arial" w:hAnsi="Arial" w:eastAsia="Arial" w:ascii="Arial"/>
          <w:b/>
          <w:spacing w:val="2"/>
          <w:w w:val="103"/>
          <w:sz w:val="13"/>
          <w:szCs w:val="13"/>
        </w:rPr>
        <w:t>o</w:t>
      </w:r>
      <w:r>
        <w:rPr>
          <w:rFonts w:cs="Arial" w:hAnsi="Arial" w:eastAsia="Arial" w:ascii="Arial"/>
          <w:b/>
          <w:spacing w:val="-2"/>
          <w:w w:val="103"/>
          <w:sz w:val="13"/>
          <w:szCs w:val="13"/>
        </w:rPr>
        <w:t>f</w:t>
      </w:r>
      <w:r>
        <w:rPr>
          <w:rFonts w:cs="Arial" w:hAnsi="Arial" w:eastAsia="Arial" w:ascii="Arial"/>
          <w:b/>
          <w:spacing w:val="1"/>
          <w:w w:val="103"/>
          <w:sz w:val="13"/>
          <w:szCs w:val="13"/>
        </w:rPr>
        <w:t>f</w:t>
      </w:r>
      <w:r>
        <w:rPr>
          <w:rFonts w:cs="Arial" w:hAnsi="Arial" w:eastAsia="Arial" w:ascii="Arial"/>
          <w:b/>
          <w:spacing w:val="1"/>
          <w:w w:val="103"/>
          <w:sz w:val="13"/>
          <w:szCs w:val="13"/>
        </w:rPr>
        <w:t>r</w:t>
      </w:r>
      <w:r>
        <w:rPr>
          <w:rFonts w:cs="Arial" w:hAnsi="Arial" w:eastAsia="Arial" w:ascii="Arial"/>
          <w:b/>
          <w:spacing w:val="0"/>
          <w:w w:val="103"/>
          <w:sz w:val="13"/>
          <w:szCs w:val="13"/>
        </w:rPr>
        <w:t>e</w:t>
      </w:r>
      <w:r>
        <w:rPr>
          <w:rFonts w:cs="Arial" w:hAnsi="Arial" w:eastAsia="Arial" w:ascii="Arial"/>
          <w:spacing w:val="0"/>
          <w:w w:val="100"/>
          <w:sz w:val="13"/>
          <w:szCs w:val="13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1"/>
          <w:szCs w:val="11"/>
        </w:rPr>
        <w:jc w:val="left"/>
        <w:spacing w:before="50"/>
        <w:ind w:left="1099"/>
      </w:pPr>
      <w:r>
        <w:rPr>
          <w:rFonts w:cs="Arial" w:hAnsi="Arial" w:eastAsia="Arial" w:ascii="Arial"/>
          <w:b/>
          <w:w w:val="104"/>
          <w:sz w:val="11"/>
          <w:szCs w:val="11"/>
        </w:rPr>
      </w:r>
      <w:r>
        <w:rPr>
          <w:rFonts w:cs="Arial" w:hAnsi="Arial" w:eastAsia="Arial" w:ascii="Arial"/>
          <w:b/>
          <w:spacing w:val="1"/>
          <w:w w:val="100"/>
          <w:sz w:val="11"/>
          <w:szCs w:val="11"/>
          <w:u w:val="single" w:color="000000"/>
        </w:rPr>
        <w:t>A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  <w:u w:val="single" w:color="000000"/>
        </w:rPr>
      </w:r>
      <w:r>
        <w:rPr>
          <w:rFonts w:cs="Arial" w:hAnsi="Arial" w:eastAsia="Arial" w:ascii="Arial"/>
          <w:b/>
          <w:spacing w:val="0"/>
          <w:w w:val="100"/>
          <w:sz w:val="11"/>
          <w:szCs w:val="11"/>
          <w:u w:val="single" w:color="000000"/>
        </w:rPr>
        <w:t>f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  <w:u w:val="single" w:color="000000"/>
        </w:rPr>
      </w:r>
      <w:r>
        <w:rPr>
          <w:rFonts w:cs="Arial" w:hAnsi="Arial" w:eastAsia="Arial" w:ascii="Arial"/>
          <w:b/>
          <w:spacing w:val="0"/>
          <w:w w:val="100"/>
          <w:sz w:val="11"/>
          <w:szCs w:val="11"/>
          <w:u w:val="single" w:color="000000"/>
        </w:rPr>
        <w:t>f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  <w:u w:val="single" w:color="000000"/>
        </w:rPr>
      </w:r>
      <w:r>
        <w:rPr>
          <w:rFonts w:cs="Arial" w:hAnsi="Arial" w:eastAsia="Arial" w:ascii="Arial"/>
          <w:b/>
          <w:spacing w:val="-1"/>
          <w:w w:val="100"/>
          <w:sz w:val="11"/>
          <w:szCs w:val="11"/>
          <w:u w:val="single" w:color="000000"/>
        </w:rPr>
        <w:t>i</w:t>
      </w:r>
      <w:r>
        <w:rPr>
          <w:rFonts w:cs="Arial" w:hAnsi="Arial" w:eastAsia="Arial" w:ascii="Arial"/>
          <w:b/>
          <w:spacing w:val="-1"/>
          <w:w w:val="100"/>
          <w:sz w:val="11"/>
          <w:szCs w:val="11"/>
          <w:u w:val="single" w:color="000000"/>
        </w:rPr>
      </w:r>
      <w:r>
        <w:rPr>
          <w:rFonts w:cs="Arial" w:hAnsi="Arial" w:eastAsia="Arial" w:ascii="Arial"/>
          <w:b/>
          <w:spacing w:val="1"/>
          <w:w w:val="100"/>
          <w:sz w:val="11"/>
          <w:szCs w:val="11"/>
          <w:u w:val="single" w:color="000000"/>
        </w:rPr>
        <w:t>c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  <w:u w:val="single" w:color="000000"/>
        </w:rPr>
      </w:r>
      <w:r>
        <w:rPr>
          <w:rFonts w:cs="Arial" w:hAnsi="Arial" w:eastAsia="Arial" w:ascii="Arial"/>
          <w:b/>
          <w:spacing w:val="2"/>
          <w:w w:val="100"/>
          <w:sz w:val="11"/>
          <w:szCs w:val="11"/>
          <w:u w:val="single" w:color="000000"/>
        </w:rPr>
        <w:t>h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  <w:u w:val="single" w:color="000000"/>
        </w:rPr>
      </w:r>
      <w:r>
        <w:rPr>
          <w:rFonts w:cs="Arial" w:hAnsi="Arial" w:eastAsia="Arial" w:ascii="Arial"/>
          <w:b/>
          <w:spacing w:val="-2"/>
          <w:w w:val="100"/>
          <w:sz w:val="11"/>
          <w:szCs w:val="11"/>
          <w:u w:val="single" w:color="000000"/>
        </w:rPr>
        <w:t>e</w:t>
      </w:r>
      <w:r>
        <w:rPr>
          <w:rFonts w:cs="Arial" w:hAnsi="Arial" w:eastAsia="Arial" w:ascii="Arial"/>
          <w:b/>
          <w:spacing w:val="-2"/>
          <w:w w:val="100"/>
          <w:sz w:val="11"/>
          <w:szCs w:val="11"/>
          <w:u w:val="single" w:color="000000"/>
        </w:rPr>
      </w:r>
      <w:r>
        <w:rPr>
          <w:rFonts w:cs="Arial" w:hAnsi="Arial" w:eastAsia="Arial" w:ascii="Arial"/>
          <w:b/>
          <w:spacing w:val="0"/>
          <w:w w:val="100"/>
          <w:sz w:val="11"/>
          <w:szCs w:val="11"/>
          <w:u w:val="single" w:color="000000"/>
        </w:rPr>
        <w:t>r</w:t>
      </w:r>
      <w:r>
        <w:rPr>
          <w:rFonts w:cs="Arial" w:hAnsi="Arial" w:eastAsia="Arial" w:ascii="Arial"/>
          <w:b/>
          <w:spacing w:val="20"/>
          <w:w w:val="100"/>
          <w:sz w:val="11"/>
          <w:szCs w:val="11"/>
          <w:u w:val="single" w:color="000000"/>
        </w:rPr>
        <w:t> </w:t>
      </w:r>
      <w:r>
        <w:rPr>
          <w:rFonts w:cs="Arial" w:hAnsi="Arial" w:eastAsia="Arial" w:ascii="Arial"/>
          <w:b/>
          <w:spacing w:val="-1"/>
          <w:w w:val="100"/>
          <w:sz w:val="11"/>
          <w:szCs w:val="11"/>
          <w:u w:val="single" w:color="000000"/>
        </w:rPr>
        <w:t>l</w:t>
      </w:r>
      <w:r>
        <w:rPr>
          <w:rFonts w:cs="Arial" w:hAnsi="Arial" w:eastAsia="Arial" w:ascii="Arial"/>
          <w:b/>
          <w:spacing w:val="-1"/>
          <w:w w:val="100"/>
          <w:sz w:val="11"/>
          <w:szCs w:val="11"/>
          <w:u w:val="single" w:color="000000"/>
        </w:rPr>
      </w:r>
      <w:r>
        <w:rPr>
          <w:rFonts w:cs="Arial" w:hAnsi="Arial" w:eastAsia="Arial" w:ascii="Arial"/>
          <w:b/>
          <w:spacing w:val="1"/>
          <w:w w:val="100"/>
          <w:sz w:val="11"/>
          <w:szCs w:val="11"/>
          <w:u w:val="single" w:color="000000"/>
        </w:rPr>
        <w:t>e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  <w:u w:val="single" w:color="000000"/>
        </w:rPr>
      </w:r>
      <w:r>
        <w:rPr>
          <w:rFonts w:cs="Arial" w:hAnsi="Arial" w:eastAsia="Arial" w:ascii="Arial"/>
          <w:b/>
          <w:spacing w:val="0"/>
          <w:w w:val="100"/>
          <w:sz w:val="11"/>
          <w:szCs w:val="11"/>
          <w:u w:val="single" w:color="000000"/>
        </w:rPr>
        <w:t>s</w:t>
      </w:r>
      <w:r>
        <w:rPr>
          <w:rFonts w:cs="Arial" w:hAnsi="Arial" w:eastAsia="Arial" w:ascii="Arial"/>
          <w:b/>
          <w:spacing w:val="8"/>
          <w:w w:val="100"/>
          <w:sz w:val="11"/>
          <w:szCs w:val="11"/>
          <w:u w:val="single" w:color="000000"/>
        </w:rPr>
        <w:t> 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  <w:u w:val="single" w:color="000000"/>
        </w:rPr>
        <w:t>c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  <w:u w:val="single" w:color="000000"/>
        </w:rPr>
      </w:r>
      <w:r>
        <w:rPr>
          <w:rFonts w:cs="Arial" w:hAnsi="Arial" w:eastAsia="Arial" w:ascii="Arial"/>
          <w:b/>
          <w:spacing w:val="1"/>
          <w:w w:val="104"/>
          <w:sz w:val="11"/>
          <w:szCs w:val="11"/>
          <w:u w:val="single" w:color="000000"/>
        </w:rPr>
        <w:t>r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  <w:u w:val="single" w:color="000000"/>
        </w:rPr>
      </w:r>
      <w:r>
        <w:rPr>
          <w:rFonts w:cs="Arial" w:hAnsi="Arial" w:eastAsia="Arial" w:ascii="Arial"/>
          <w:b/>
          <w:spacing w:val="2"/>
          <w:w w:val="105"/>
          <w:sz w:val="11"/>
          <w:szCs w:val="11"/>
          <w:u w:val="single" w:color="000000"/>
        </w:rPr>
        <w:t>i</w:t>
      </w:r>
      <w:r>
        <w:rPr>
          <w:rFonts w:cs="Arial" w:hAnsi="Arial" w:eastAsia="Arial" w:ascii="Arial"/>
          <w:b/>
          <w:spacing w:val="2"/>
          <w:w w:val="105"/>
          <w:sz w:val="11"/>
          <w:szCs w:val="11"/>
          <w:u w:val="single" w:color="000000"/>
        </w:rPr>
      </w:r>
      <w:r>
        <w:rPr>
          <w:rFonts w:cs="Arial" w:hAnsi="Arial" w:eastAsia="Arial" w:ascii="Arial"/>
          <w:b/>
          <w:spacing w:val="0"/>
          <w:w w:val="104"/>
          <w:sz w:val="11"/>
          <w:szCs w:val="11"/>
          <w:u w:val="single" w:color="000000"/>
        </w:rPr>
        <w:t>t</w:t>
      </w:r>
      <w:r>
        <w:rPr>
          <w:rFonts w:cs="Arial" w:hAnsi="Arial" w:eastAsia="Arial" w:ascii="Arial"/>
          <w:b/>
          <w:spacing w:val="0"/>
          <w:w w:val="104"/>
          <w:sz w:val="11"/>
          <w:szCs w:val="11"/>
          <w:u w:val="single" w:color="000000"/>
        </w:rPr>
      </w:r>
      <w:r>
        <w:rPr>
          <w:rFonts w:cs="Arial" w:hAnsi="Arial" w:eastAsia="Arial" w:ascii="Arial"/>
          <w:b/>
          <w:spacing w:val="1"/>
          <w:w w:val="104"/>
          <w:sz w:val="11"/>
          <w:szCs w:val="11"/>
          <w:u w:val="single" w:color="000000"/>
        </w:rPr>
        <w:t>è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  <w:u w:val="single" w:color="000000"/>
        </w:rPr>
      </w:r>
      <w:r>
        <w:rPr>
          <w:rFonts w:cs="Arial" w:hAnsi="Arial" w:eastAsia="Arial" w:ascii="Arial"/>
          <w:b/>
          <w:spacing w:val="-2"/>
          <w:w w:val="104"/>
          <w:sz w:val="11"/>
          <w:szCs w:val="11"/>
          <w:u w:val="single" w:color="000000"/>
        </w:rPr>
        <w:t>r</w:t>
      </w:r>
      <w:r>
        <w:rPr>
          <w:rFonts w:cs="Arial" w:hAnsi="Arial" w:eastAsia="Arial" w:ascii="Arial"/>
          <w:b/>
          <w:spacing w:val="-2"/>
          <w:w w:val="104"/>
          <w:sz w:val="11"/>
          <w:szCs w:val="11"/>
          <w:u w:val="single" w:color="000000"/>
        </w:rPr>
      </w:r>
      <w:r>
        <w:rPr>
          <w:rFonts w:cs="Arial" w:hAnsi="Arial" w:eastAsia="Arial" w:ascii="Arial"/>
          <w:b/>
          <w:spacing w:val="1"/>
          <w:w w:val="104"/>
          <w:sz w:val="11"/>
          <w:szCs w:val="11"/>
          <w:u w:val="single" w:color="000000"/>
        </w:rPr>
        <w:t>e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  <w:u w:val="single" w:color="000000"/>
        </w:rPr>
      </w:r>
      <w:r>
        <w:rPr>
          <w:rFonts w:cs="Arial" w:hAnsi="Arial" w:eastAsia="Arial" w:ascii="Arial"/>
          <w:b/>
          <w:spacing w:val="0"/>
          <w:w w:val="104"/>
          <w:sz w:val="11"/>
          <w:szCs w:val="11"/>
          <w:u w:val="single" w:color="000000"/>
        </w:rPr>
        <w:t>s</w:t>
      </w:r>
      <w:r>
        <w:rPr>
          <w:rFonts w:cs="Arial" w:hAnsi="Arial" w:eastAsia="Arial" w:ascii="Arial"/>
          <w:b/>
          <w:spacing w:val="0"/>
          <w:w w:val="104"/>
          <w:sz w:val="11"/>
          <w:szCs w:val="11"/>
        </w:rPr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1"/>
          <w:szCs w:val="11"/>
        </w:rPr>
        <w:jc w:val="left"/>
        <w:spacing w:lineRule="exact" w:line="120"/>
        <w:ind w:left="943"/>
      </w:pPr>
      <w:r>
        <w:rPr>
          <w:rFonts w:cs="Arial" w:hAnsi="Arial" w:eastAsia="Arial" w:ascii="Arial"/>
          <w:spacing w:val="1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m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é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ro</w:t>
      </w:r>
      <w:r>
        <w:rPr>
          <w:rFonts w:cs="Arial" w:hAnsi="Arial" w:eastAsia="Arial" w:ascii="Arial"/>
          <w:spacing w:val="17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6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'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f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f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re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6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0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1</w:t>
      </w:r>
      <w:r>
        <w:rPr>
          <w:rFonts w:cs="Arial" w:hAnsi="Arial" w:eastAsia="Arial" w:ascii="Arial"/>
          <w:b/>
          <w:spacing w:val="-2"/>
          <w:w w:val="100"/>
          <w:sz w:val="11"/>
          <w:szCs w:val="11"/>
        </w:rPr>
        <w:t>9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Q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T</w:t>
      </w:r>
      <w:r>
        <w:rPr>
          <w:rFonts w:cs="Arial" w:hAnsi="Arial" w:eastAsia="Arial" w:ascii="Arial"/>
          <w:b/>
          <w:spacing w:val="-2"/>
          <w:w w:val="100"/>
          <w:sz w:val="11"/>
          <w:szCs w:val="11"/>
        </w:rPr>
        <w:t>J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Z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Arial" w:hAnsi="Arial" w:eastAsia="Arial" w:ascii="Arial"/>
          <w:b/>
          <w:spacing w:val="27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f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f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re</w:t>
      </w:r>
      <w:r>
        <w:rPr>
          <w:rFonts w:cs="Arial" w:hAnsi="Arial" w:eastAsia="Arial" w:ascii="Arial"/>
          <w:spacing w:val="11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c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é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24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30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0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5</w:t>
      </w:r>
      <w:r>
        <w:rPr>
          <w:rFonts w:cs="Arial" w:hAnsi="Arial" w:eastAsia="Arial" w:ascii="Arial"/>
          <w:b/>
          <w:spacing w:val="-1"/>
          <w:w w:val="105"/>
          <w:sz w:val="11"/>
          <w:szCs w:val="11"/>
        </w:rPr>
        <w:t>/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0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9</w:t>
      </w:r>
      <w:r>
        <w:rPr>
          <w:rFonts w:cs="Arial" w:hAnsi="Arial" w:eastAsia="Arial" w:ascii="Arial"/>
          <w:b/>
          <w:spacing w:val="2"/>
          <w:w w:val="105"/>
          <w:sz w:val="11"/>
          <w:szCs w:val="11"/>
        </w:rPr>
        <w:t>/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2</w:t>
      </w:r>
      <w:r>
        <w:rPr>
          <w:rFonts w:cs="Arial" w:hAnsi="Arial" w:eastAsia="Arial" w:ascii="Arial"/>
          <w:b/>
          <w:spacing w:val="-2"/>
          <w:w w:val="104"/>
          <w:sz w:val="11"/>
          <w:szCs w:val="11"/>
        </w:rPr>
        <w:t>0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1</w:t>
      </w:r>
      <w:r>
        <w:rPr>
          <w:rFonts w:cs="Arial" w:hAnsi="Arial" w:eastAsia="Arial" w:ascii="Arial"/>
          <w:b/>
          <w:spacing w:val="0"/>
          <w:w w:val="104"/>
          <w:sz w:val="11"/>
          <w:szCs w:val="11"/>
        </w:rPr>
        <w:t>4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sz w:val="17"/>
          <w:szCs w:val="17"/>
        </w:rPr>
        <w:jc w:val="left"/>
        <w:spacing w:before="10" w:lineRule="exact" w:line="160"/>
      </w:pPr>
      <w:r>
        <w:rPr>
          <w:sz w:val="17"/>
          <w:szCs w:val="17"/>
        </w:rPr>
      </w:r>
    </w:p>
    <w:p>
      <w:pPr>
        <w:rPr>
          <w:rFonts w:cs="Arial" w:hAnsi="Arial" w:eastAsia="Arial" w:ascii="Arial"/>
          <w:sz w:val="11"/>
          <w:szCs w:val="11"/>
        </w:rPr>
        <w:jc w:val="left"/>
        <w:ind w:left="943"/>
      </w:pP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b/>
          <w:spacing w:val="-2"/>
          <w:w w:val="100"/>
          <w:sz w:val="11"/>
          <w:szCs w:val="11"/>
        </w:rPr>
        <w:t>s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s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i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s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t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b/>
          <w:spacing w:val="-1"/>
          <w:w w:val="100"/>
          <w:sz w:val="11"/>
          <w:szCs w:val="11"/>
        </w:rPr>
        <w:t>n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t</w:t>
      </w:r>
      <w:r>
        <w:rPr>
          <w:rFonts w:cs="Arial" w:hAnsi="Arial" w:eastAsia="Arial" w:ascii="Arial"/>
          <w:b/>
          <w:spacing w:val="23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/</w:t>
      </w:r>
      <w:r>
        <w:rPr>
          <w:rFonts w:cs="Arial" w:hAnsi="Arial" w:eastAsia="Arial" w:ascii="Arial"/>
          <w:b/>
          <w:spacing w:val="4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b/>
          <w:spacing w:val="-2"/>
          <w:w w:val="100"/>
          <w:sz w:val="11"/>
          <w:szCs w:val="11"/>
        </w:rPr>
        <w:t>s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s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i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s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t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b/>
          <w:spacing w:val="-1"/>
          <w:w w:val="100"/>
          <w:sz w:val="11"/>
          <w:szCs w:val="11"/>
        </w:rPr>
        <w:t>n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te</w:t>
      </w:r>
      <w:r>
        <w:rPr>
          <w:rFonts w:cs="Arial" w:hAnsi="Arial" w:eastAsia="Arial" w:ascii="Arial"/>
          <w:b/>
          <w:spacing w:val="27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à</w:t>
      </w:r>
      <w:r>
        <w:rPr>
          <w:rFonts w:cs="Arial" w:hAnsi="Arial" w:eastAsia="Arial" w:ascii="Arial"/>
          <w:b/>
          <w:spacing w:val="3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-1"/>
          <w:w w:val="100"/>
          <w:sz w:val="11"/>
          <w:szCs w:val="11"/>
        </w:rPr>
        <w:t>l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a</w:t>
      </w:r>
      <w:r>
        <w:rPr>
          <w:rFonts w:cs="Arial" w:hAnsi="Arial" w:eastAsia="Arial" w:ascii="Arial"/>
          <w:b/>
          <w:spacing w:val="8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-1"/>
          <w:w w:val="100"/>
          <w:sz w:val="11"/>
          <w:szCs w:val="11"/>
        </w:rPr>
        <w:t>d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i</w:t>
      </w:r>
      <w:r>
        <w:rPr>
          <w:rFonts w:cs="Arial" w:hAnsi="Arial" w:eastAsia="Arial" w:ascii="Arial"/>
          <w:b/>
          <w:spacing w:val="-2"/>
          <w:w w:val="100"/>
          <w:sz w:val="11"/>
          <w:szCs w:val="11"/>
        </w:rPr>
        <w:t>r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c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t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i</w:t>
      </w:r>
      <w:r>
        <w:rPr>
          <w:rFonts w:cs="Arial" w:hAnsi="Arial" w:eastAsia="Arial" w:ascii="Arial"/>
          <w:b/>
          <w:spacing w:val="-1"/>
          <w:w w:val="100"/>
          <w:sz w:val="11"/>
          <w:szCs w:val="11"/>
        </w:rPr>
        <w:t>o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n</w:t>
      </w:r>
      <w:r>
        <w:rPr>
          <w:rFonts w:cs="Arial" w:hAnsi="Arial" w:eastAsia="Arial" w:ascii="Arial"/>
          <w:b/>
          <w:spacing w:val="21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d</w:t>
      </w:r>
      <w:r>
        <w:rPr>
          <w:rFonts w:cs="Arial" w:hAnsi="Arial" w:eastAsia="Arial" w:ascii="Arial"/>
          <w:b/>
          <w:spacing w:val="-1"/>
          <w:w w:val="100"/>
          <w:sz w:val="11"/>
          <w:szCs w:val="11"/>
        </w:rPr>
        <w:t>'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u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n</w:t>
      </w:r>
      <w:r>
        <w:rPr>
          <w:rFonts w:cs="Arial" w:hAnsi="Arial" w:eastAsia="Arial" w:ascii="Arial"/>
          <w:b/>
          <w:spacing w:val="11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r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e</w:t>
      </w:r>
      <w:r>
        <w:rPr>
          <w:rFonts w:cs="Arial" w:hAnsi="Arial" w:eastAsia="Arial" w:ascii="Arial"/>
          <w:b/>
          <w:spacing w:val="-2"/>
          <w:w w:val="104"/>
          <w:sz w:val="11"/>
          <w:szCs w:val="11"/>
        </w:rPr>
        <w:t>s</w:t>
      </w:r>
      <w:r>
        <w:rPr>
          <w:rFonts w:cs="Arial" w:hAnsi="Arial" w:eastAsia="Arial" w:ascii="Arial"/>
          <w:b/>
          <w:spacing w:val="2"/>
          <w:w w:val="104"/>
          <w:sz w:val="11"/>
          <w:szCs w:val="11"/>
        </w:rPr>
        <w:t>t</w:t>
      </w:r>
      <w:r>
        <w:rPr>
          <w:rFonts w:cs="Arial" w:hAnsi="Arial" w:eastAsia="Arial" w:ascii="Arial"/>
          <w:b/>
          <w:spacing w:val="-2"/>
          <w:w w:val="104"/>
          <w:sz w:val="11"/>
          <w:szCs w:val="11"/>
        </w:rPr>
        <w:t>a</w:t>
      </w:r>
      <w:r>
        <w:rPr>
          <w:rFonts w:cs="Arial" w:hAnsi="Arial" w:eastAsia="Arial" w:ascii="Arial"/>
          <w:b/>
          <w:spacing w:val="2"/>
          <w:w w:val="104"/>
          <w:sz w:val="11"/>
          <w:szCs w:val="11"/>
        </w:rPr>
        <w:t>u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r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a</w:t>
      </w:r>
      <w:r>
        <w:rPr>
          <w:rFonts w:cs="Arial" w:hAnsi="Arial" w:eastAsia="Arial" w:ascii="Arial"/>
          <w:b/>
          <w:spacing w:val="-1"/>
          <w:w w:val="104"/>
          <w:sz w:val="11"/>
          <w:szCs w:val="11"/>
        </w:rPr>
        <w:t>n</w:t>
      </w:r>
      <w:r>
        <w:rPr>
          <w:rFonts w:cs="Arial" w:hAnsi="Arial" w:eastAsia="Arial" w:ascii="Arial"/>
          <w:b/>
          <w:spacing w:val="0"/>
          <w:w w:val="104"/>
          <w:sz w:val="11"/>
          <w:szCs w:val="11"/>
        </w:rPr>
        <w:t>t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rFonts w:cs="Arial" w:hAnsi="Arial" w:eastAsia="Arial" w:ascii="Arial"/>
          <w:sz w:val="11"/>
          <w:szCs w:val="11"/>
        </w:rPr>
        <w:jc w:val="left"/>
        <w:spacing w:before="72" w:lineRule="exact" w:line="120"/>
        <w:ind w:left="943"/>
      </w:pPr>
      <w:r>
        <w:rPr>
          <w:rFonts w:cs="Arial" w:hAnsi="Arial" w:eastAsia="Arial" w:ascii="Arial"/>
          <w:spacing w:val="0"/>
          <w:w w:val="100"/>
          <w:sz w:val="11"/>
          <w:szCs w:val="11"/>
        </w:rPr>
        <w:t>M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é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14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9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ME</w:t>
      </w:r>
      <w:r>
        <w:rPr>
          <w:rFonts w:cs="Arial" w:hAnsi="Arial" w:eastAsia="Arial" w:ascii="Arial"/>
          <w:spacing w:val="16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G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1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4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0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1</w:t>
      </w:r>
      <w:r>
        <w:rPr>
          <w:rFonts w:cs="Arial" w:hAnsi="Arial" w:eastAsia="Arial" w:ascii="Arial"/>
          <w:spacing w:val="17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-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ss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ce</w:t>
      </w:r>
      <w:r>
        <w:rPr>
          <w:rFonts w:cs="Arial" w:hAnsi="Arial" w:eastAsia="Arial" w:ascii="Arial"/>
          <w:spacing w:val="25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9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c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18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d</w:t>
      </w:r>
      <w:r>
        <w:rPr>
          <w:rFonts w:cs="Arial" w:hAnsi="Arial" w:eastAsia="Arial" w:ascii="Arial"/>
          <w:spacing w:val="0"/>
          <w:w w:val="105"/>
          <w:sz w:val="11"/>
          <w:szCs w:val="11"/>
        </w:rPr>
        <w:t>'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h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ô</w:t>
      </w:r>
      <w:r>
        <w:rPr>
          <w:rFonts w:cs="Arial" w:hAnsi="Arial" w:eastAsia="Arial" w:ascii="Arial"/>
          <w:spacing w:val="-1"/>
          <w:w w:val="105"/>
          <w:sz w:val="11"/>
          <w:szCs w:val="11"/>
        </w:rPr>
        <w:t>t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e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l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-r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s</w:t>
      </w:r>
      <w:r>
        <w:rPr>
          <w:rFonts w:cs="Arial" w:hAnsi="Arial" w:eastAsia="Arial" w:ascii="Arial"/>
          <w:spacing w:val="2"/>
          <w:w w:val="104"/>
          <w:sz w:val="11"/>
          <w:szCs w:val="11"/>
        </w:rPr>
        <w:t>t</w:t>
      </w:r>
      <w:r>
        <w:rPr>
          <w:rFonts w:cs="Arial" w:hAnsi="Arial" w:eastAsia="Arial" w:ascii="Arial"/>
          <w:spacing w:val="-2"/>
          <w:w w:val="104"/>
          <w:sz w:val="11"/>
          <w:szCs w:val="11"/>
        </w:rPr>
        <w:t>a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u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r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a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n</w:t>
      </w:r>
      <w:r>
        <w:rPr>
          <w:rFonts w:cs="Arial" w:hAnsi="Arial" w:eastAsia="Arial" w:ascii="Arial"/>
          <w:spacing w:val="0"/>
          <w:w w:val="105"/>
          <w:sz w:val="11"/>
          <w:szCs w:val="11"/>
        </w:rPr>
        <w:t>t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sz w:val="24"/>
          <w:szCs w:val="24"/>
        </w:rPr>
        <w:jc w:val="left"/>
        <w:spacing w:before="14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11"/>
          <w:szCs w:val="11"/>
        </w:rPr>
        <w:tabs>
          <w:tab w:pos="10940" w:val="left"/>
        </w:tabs>
        <w:jc w:val="left"/>
        <w:spacing w:before="50" w:lineRule="exact" w:line="120"/>
        <w:ind w:left="943"/>
      </w:pP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D</w:t>
      </w:r>
      <w:r>
        <w:rPr>
          <w:rFonts w:cs="Arial" w:hAnsi="Arial" w:eastAsia="Arial" w:ascii="Arial"/>
          <w:b/>
          <w:spacing w:val="-2"/>
          <w:w w:val="104"/>
          <w:sz w:val="11"/>
          <w:szCs w:val="11"/>
        </w:rPr>
        <w:t>e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s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c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r</w:t>
      </w:r>
      <w:r>
        <w:rPr>
          <w:rFonts w:cs="Arial" w:hAnsi="Arial" w:eastAsia="Arial" w:ascii="Arial"/>
          <w:b/>
          <w:spacing w:val="2"/>
          <w:w w:val="105"/>
          <w:sz w:val="11"/>
          <w:szCs w:val="11"/>
        </w:rPr>
        <w:t>i</w:t>
      </w:r>
      <w:r>
        <w:rPr>
          <w:rFonts w:cs="Arial" w:hAnsi="Arial" w:eastAsia="Arial" w:ascii="Arial"/>
          <w:b/>
          <w:spacing w:val="-1"/>
          <w:w w:val="104"/>
          <w:sz w:val="11"/>
          <w:szCs w:val="11"/>
        </w:rPr>
        <w:t>p</w:t>
      </w:r>
      <w:r>
        <w:rPr>
          <w:rFonts w:cs="Arial" w:hAnsi="Arial" w:eastAsia="Arial" w:ascii="Arial"/>
          <w:b/>
          <w:spacing w:val="0"/>
          <w:w w:val="104"/>
          <w:sz w:val="11"/>
          <w:szCs w:val="11"/>
        </w:rPr>
        <w:t>t</w:t>
      </w:r>
      <w:r>
        <w:rPr>
          <w:rFonts w:cs="Arial" w:hAnsi="Arial" w:eastAsia="Arial" w:ascii="Arial"/>
          <w:b/>
          <w:spacing w:val="2"/>
          <w:w w:val="105"/>
          <w:sz w:val="11"/>
          <w:szCs w:val="11"/>
        </w:rPr>
        <w:t>i</w:t>
      </w:r>
      <w:r>
        <w:rPr>
          <w:rFonts w:cs="Arial" w:hAnsi="Arial" w:eastAsia="Arial" w:ascii="Arial"/>
          <w:b/>
          <w:spacing w:val="-1"/>
          <w:w w:val="104"/>
          <w:sz w:val="11"/>
          <w:szCs w:val="11"/>
        </w:rPr>
        <w:t>o</w:t>
      </w:r>
      <w:r>
        <w:rPr>
          <w:rFonts w:cs="Arial" w:hAnsi="Arial" w:eastAsia="Arial" w:ascii="Arial"/>
          <w:b/>
          <w:spacing w:val="0"/>
          <w:w w:val="104"/>
          <w:sz w:val="11"/>
          <w:szCs w:val="11"/>
        </w:rPr>
        <w:t>n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2"/>
          <w:w w:val="104"/>
          <w:sz w:val="11"/>
          <w:szCs w:val="11"/>
        </w:rPr>
        <w:t>d</w:t>
      </w:r>
      <w:r>
        <w:rPr>
          <w:rFonts w:cs="Arial" w:hAnsi="Arial" w:eastAsia="Arial" w:ascii="Arial"/>
          <w:b/>
          <w:spacing w:val="0"/>
          <w:w w:val="104"/>
          <w:sz w:val="11"/>
          <w:szCs w:val="11"/>
        </w:rPr>
        <w:t>e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-1"/>
          <w:w w:val="105"/>
          <w:sz w:val="11"/>
          <w:szCs w:val="11"/>
        </w:rPr>
        <w:t>l</w:t>
      </w:r>
      <w:r>
        <w:rPr>
          <w:rFonts w:cs="Arial" w:hAnsi="Arial" w:eastAsia="Arial" w:ascii="Arial"/>
          <w:b/>
          <w:spacing w:val="1"/>
          <w:w w:val="105"/>
          <w:sz w:val="11"/>
          <w:szCs w:val="11"/>
        </w:rPr>
        <w:t>'</w:t>
      </w:r>
      <w:r>
        <w:rPr>
          <w:rFonts w:cs="Arial" w:hAnsi="Arial" w:eastAsia="Arial" w:ascii="Arial"/>
          <w:b/>
          <w:spacing w:val="-1"/>
          <w:w w:val="104"/>
          <w:sz w:val="11"/>
          <w:szCs w:val="11"/>
        </w:rPr>
        <w:t>o</w:t>
      </w:r>
      <w:r>
        <w:rPr>
          <w:rFonts w:cs="Arial" w:hAnsi="Arial" w:eastAsia="Arial" w:ascii="Arial"/>
          <w:b/>
          <w:spacing w:val="2"/>
          <w:w w:val="104"/>
          <w:sz w:val="11"/>
          <w:szCs w:val="11"/>
        </w:rPr>
        <w:t>f</w:t>
      </w:r>
      <w:r>
        <w:rPr>
          <w:rFonts w:cs="Arial" w:hAnsi="Arial" w:eastAsia="Arial" w:ascii="Arial"/>
          <w:b/>
          <w:spacing w:val="0"/>
          <w:w w:val="104"/>
          <w:sz w:val="11"/>
          <w:szCs w:val="11"/>
        </w:rPr>
        <w:t>f</w:t>
      </w:r>
      <w:r>
        <w:rPr>
          <w:rFonts w:cs="Arial" w:hAnsi="Arial" w:eastAsia="Arial" w:ascii="Arial"/>
          <w:b/>
          <w:spacing w:val="-2"/>
          <w:w w:val="104"/>
          <w:sz w:val="11"/>
          <w:szCs w:val="11"/>
        </w:rPr>
        <w:t>r</w:t>
      </w:r>
      <w:r>
        <w:rPr>
          <w:rFonts w:cs="Arial" w:hAnsi="Arial" w:eastAsia="Arial" w:ascii="Arial"/>
          <w:b/>
          <w:spacing w:val="0"/>
          <w:w w:val="104"/>
          <w:sz w:val="11"/>
          <w:szCs w:val="11"/>
        </w:rPr>
        <w:t>e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-7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-7"/>
          <w:w w:val="105"/>
          <w:sz w:val="11"/>
          <w:szCs w:val="11"/>
        </w:rPr>
      </w:r>
      <w:r>
        <w:rPr>
          <w:rFonts w:cs="Arial" w:hAnsi="Arial" w:eastAsia="Arial" w:ascii="Arial"/>
          <w:b/>
          <w:spacing w:val="0"/>
          <w:w w:val="105"/>
          <w:sz w:val="11"/>
          <w:szCs w:val="11"/>
          <w:u w:val="single" w:color="000000"/>
        </w:rPr>
        <w:t> 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  <w:u w:val="single" w:color="000000"/>
        </w:rPr>
        <w:tab/>
      </w:r>
      <w:r>
        <w:rPr>
          <w:rFonts w:cs="Arial" w:hAnsi="Arial" w:eastAsia="Arial" w:ascii="Arial"/>
          <w:b/>
          <w:spacing w:val="0"/>
          <w:w w:val="100"/>
          <w:sz w:val="11"/>
          <w:szCs w:val="11"/>
          <w:u w:val="single" w:color="000000"/>
        </w:rPr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rFonts w:cs="Arial" w:hAnsi="Arial" w:eastAsia="Arial" w:ascii="Arial"/>
          <w:sz w:val="11"/>
          <w:szCs w:val="11"/>
        </w:rPr>
        <w:jc w:val="left"/>
        <w:ind w:left="943"/>
      </w:pPr>
      <w:r>
        <w:rPr>
          <w:rFonts w:cs="Arial" w:hAnsi="Arial" w:eastAsia="Arial" w:ascii="Arial"/>
          <w:spacing w:val="0"/>
          <w:w w:val="100"/>
          <w:sz w:val="11"/>
          <w:szCs w:val="11"/>
        </w:rPr>
        <w:t>Ac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v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é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18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6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p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12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5"/>
          <w:sz w:val="11"/>
          <w:szCs w:val="11"/>
        </w:rPr>
        <w:t>: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rFonts w:cs="Arial" w:hAnsi="Arial" w:eastAsia="Arial" w:ascii="Arial"/>
          <w:sz w:val="11"/>
          <w:szCs w:val="11"/>
        </w:rPr>
        <w:jc w:val="left"/>
        <w:spacing w:before="70"/>
        <w:ind w:left="943"/>
      </w:pPr>
      <w:r>
        <w:rPr>
          <w:rFonts w:cs="Arial" w:hAnsi="Arial" w:eastAsia="Arial" w:ascii="Arial"/>
          <w:spacing w:val="0"/>
          <w:w w:val="100"/>
          <w:sz w:val="11"/>
          <w:szCs w:val="11"/>
        </w:rPr>
        <w:t>_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É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b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14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7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p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g</w:t>
      </w:r>
      <w:r>
        <w:rPr>
          <w:rFonts w:cs="Arial" w:hAnsi="Arial" w:eastAsia="Arial" w:ascii="Arial"/>
          <w:spacing w:val="21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8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m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p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y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é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22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(s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rv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rs,</w:t>
      </w:r>
      <w:r>
        <w:rPr>
          <w:rFonts w:cs="Arial" w:hAnsi="Arial" w:eastAsia="Arial" w:ascii="Arial"/>
          <w:spacing w:val="22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é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q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p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rs,</w:t>
      </w:r>
      <w:r>
        <w:rPr>
          <w:rFonts w:cs="Arial" w:hAnsi="Arial" w:eastAsia="Arial" w:ascii="Arial"/>
          <w:spacing w:val="21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1"/>
          <w:w w:val="105"/>
          <w:sz w:val="11"/>
          <w:szCs w:val="11"/>
        </w:rPr>
        <w:t>.</w:t>
      </w:r>
      <w:r>
        <w:rPr>
          <w:rFonts w:cs="Arial" w:hAnsi="Arial" w:eastAsia="Arial" w:ascii="Arial"/>
          <w:spacing w:val="2"/>
          <w:w w:val="105"/>
          <w:sz w:val="11"/>
          <w:szCs w:val="11"/>
        </w:rPr>
        <w:t>.</w:t>
      </w:r>
      <w:r>
        <w:rPr>
          <w:rFonts w:cs="Arial" w:hAnsi="Arial" w:eastAsia="Arial" w:ascii="Arial"/>
          <w:spacing w:val="-1"/>
          <w:w w:val="105"/>
          <w:sz w:val="11"/>
          <w:szCs w:val="11"/>
        </w:rPr>
        <w:t>.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)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rFonts w:cs="Arial" w:hAnsi="Arial" w:eastAsia="Arial" w:ascii="Arial"/>
          <w:sz w:val="11"/>
          <w:szCs w:val="11"/>
        </w:rPr>
        <w:jc w:val="left"/>
        <w:spacing w:before="70"/>
        <w:ind w:left="943"/>
      </w:pPr>
      <w:r>
        <w:rPr>
          <w:rFonts w:cs="Arial" w:hAnsi="Arial" w:eastAsia="Arial" w:ascii="Arial"/>
          <w:spacing w:val="0"/>
          <w:w w:val="100"/>
          <w:sz w:val="11"/>
          <w:szCs w:val="11"/>
        </w:rPr>
        <w:t>_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p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rv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24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'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c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v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é</w:t>
      </w:r>
      <w:r>
        <w:rPr>
          <w:rFonts w:cs="Arial" w:hAnsi="Arial" w:eastAsia="Arial" w:ascii="Arial"/>
          <w:spacing w:val="17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10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é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q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p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18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6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c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ô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20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'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p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p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c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24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10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è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g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15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'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h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y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g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è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,</w:t>
      </w:r>
      <w:r>
        <w:rPr>
          <w:rFonts w:cs="Arial" w:hAnsi="Arial" w:eastAsia="Arial" w:ascii="Arial"/>
          <w:spacing w:val="22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6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é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c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é</w:t>
      </w:r>
      <w:r>
        <w:rPr>
          <w:rFonts w:cs="Arial" w:hAnsi="Arial" w:eastAsia="Arial" w:ascii="Arial"/>
          <w:spacing w:val="17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6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8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p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c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é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25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q</w:t>
      </w:r>
      <w:r>
        <w:rPr>
          <w:rFonts w:cs="Arial" w:hAnsi="Arial" w:eastAsia="Arial" w:ascii="Arial"/>
          <w:spacing w:val="-2"/>
          <w:w w:val="104"/>
          <w:sz w:val="11"/>
          <w:szCs w:val="11"/>
        </w:rPr>
        <w:t>u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a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l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i</w:t>
      </w:r>
      <w:r>
        <w:rPr>
          <w:rFonts w:cs="Arial" w:hAnsi="Arial" w:eastAsia="Arial" w:ascii="Arial"/>
          <w:spacing w:val="-1"/>
          <w:w w:val="105"/>
          <w:sz w:val="11"/>
          <w:szCs w:val="11"/>
        </w:rPr>
        <w:t>t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é</w:t>
      </w:r>
      <w:r>
        <w:rPr>
          <w:rFonts w:cs="Arial" w:hAnsi="Arial" w:eastAsia="Arial" w:ascii="Arial"/>
          <w:spacing w:val="0"/>
          <w:w w:val="105"/>
          <w:sz w:val="11"/>
          <w:szCs w:val="11"/>
        </w:rPr>
        <w:t>,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rFonts w:cs="Arial" w:hAnsi="Arial" w:eastAsia="Arial" w:ascii="Arial"/>
          <w:sz w:val="11"/>
          <w:szCs w:val="11"/>
        </w:rPr>
        <w:jc w:val="left"/>
        <w:spacing w:before="72"/>
        <w:ind w:left="943"/>
      </w:pPr>
      <w:r>
        <w:rPr>
          <w:rFonts w:cs="Arial" w:hAnsi="Arial" w:eastAsia="Arial" w:ascii="Arial"/>
          <w:spacing w:val="0"/>
          <w:w w:val="100"/>
          <w:sz w:val="11"/>
          <w:szCs w:val="11"/>
        </w:rPr>
        <w:t>_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M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re</w:t>
      </w:r>
      <w:r>
        <w:rPr>
          <w:rFonts w:cs="Arial" w:hAnsi="Arial" w:eastAsia="Arial" w:ascii="Arial"/>
          <w:spacing w:val="14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9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?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v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re</w:t>
      </w:r>
      <w:r>
        <w:rPr>
          <w:rFonts w:cs="Arial" w:hAnsi="Arial" w:eastAsia="Arial" w:ascii="Arial"/>
          <w:spacing w:val="12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4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p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q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21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c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mm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rc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26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6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'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é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b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ss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m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6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f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é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18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7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c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l</w:t>
      </w:r>
      <w:r>
        <w:rPr>
          <w:rFonts w:cs="Arial" w:hAnsi="Arial" w:eastAsia="Arial" w:ascii="Arial"/>
          <w:spacing w:val="-2"/>
          <w:w w:val="104"/>
          <w:sz w:val="11"/>
          <w:szCs w:val="11"/>
        </w:rPr>
        <w:t>i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e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n</w:t>
      </w:r>
      <w:r>
        <w:rPr>
          <w:rFonts w:cs="Arial" w:hAnsi="Arial" w:eastAsia="Arial" w:ascii="Arial"/>
          <w:spacing w:val="2"/>
          <w:w w:val="105"/>
          <w:sz w:val="11"/>
          <w:szCs w:val="11"/>
        </w:rPr>
        <w:t>t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è</w:t>
      </w:r>
      <w:r>
        <w:rPr>
          <w:rFonts w:cs="Arial" w:hAnsi="Arial" w:eastAsia="Arial" w:ascii="Arial"/>
          <w:spacing w:val="-2"/>
          <w:w w:val="104"/>
          <w:sz w:val="11"/>
          <w:szCs w:val="11"/>
        </w:rPr>
        <w:t>l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5"/>
          <w:sz w:val="11"/>
          <w:szCs w:val="11"/>
        </w:rPr>
        <w:t>,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rFonts w:cs="Arial" w:hAnsi="Arial" w:eastAsia="Arial" w:ascii="Arial"/>
          <w:sz w:val="11"/>
          <w:szCs w:val="11"/>
        </w:rPr>
        <w:jc w:val="left"/>
        <w:spacing w:before="70"/>
        <w:ind w:left="943"/>
      </w:pPr>
      <w:r>
        <w:rPr>
          <w:rFonts w:cs="Arial" w:hAnsi="Arial" w:eastAsia="Arial" w:ascii="Arial"/>
          <w:spacing w:val="0"/>
          <w:w w:val="100"/>
          <w:sz w:val="11"/>
          <w:szCs w:val="11"/>
        </w:rPr>
        <w:t>_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vre</w:t>
      </w:r>
      <w:r>
        <w:rPr>
          <w:rFonts w:cs="Arial" w:hAnsi="Arial" w:eastAsia="Arial" w:ascii="Arial"/>
          <w:spacing w:val="13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'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c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v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é</w:t>
      </w:r>
      <w:r>
        <w:rPr>
          <w:rFonts w:cs="Arial" w:hAnsi="Arial" w:eastAsia="Arial" w:ascii="Arial"/>
          <w:spacing w:val="17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9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'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é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b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ss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m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6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v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14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à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4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f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c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23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9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c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l</w:t>
      </w:r>
      <w:r>
        <w:rPr>
          <w:rFonts w:cs="Arial" w:hAnsi="Arial" w:eastAsia="Arial" w:ascii="Arial"/>
          <w:spacing w:val="-2"/>
          <w:w w:val="104"/>
          <w:sz w:val="11"/>
          <w:szCs w:val="11"/>
        </w:rPr>
        <w:t>i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e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n</w:t>
      </w:r>
      <w:r>
        <w:rPr>
          <w:rFonts w:cs="Arial" w:hAnsi="Arial" w:eastAsia="Arial" w:ascii="Arial"/>
          <w:spacing w:val="-1"/>
          <w:w w:val="105"/>
          <w:sz w:val="11"/>
          <w:szCs w:val="11"/>
        </w:rPr>
        <w:t>t</w:t>
      </w:r>
      <w:r>
        <w:rPr>
          <w:rFonts w:cs="Arial" w:hAnsi="Arial" w:eastAsia="Arial" w:ascii="Arial"/>
          <w:spacing w:val="0"/>
          <w:w w:val="105"/>
          <w:sz w:val="11"/>
          <w:szCs w:val="11"/>
        </w:rPr>
        <w:t>,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rFonts w:cs="Arial" w:hAnsi="Arial" w:eastAsia="Arial" w:ascii="Arial"/>
          <w:sz w:val="11"/>
          <w:szCs w:val="11"/>
        </w:rPr>
        <w:jc w:val="left"/>
        <w:spacing w:before="70"/>
        <w:ind w:left="943"/>
      </w:pPr>
      <w:r>
        <w:rPr>
          <w:rFonts w:cs="Arial" w:hAnsi="Arial" w:eastAsia="Arial" w:ascii="Arial"/>
          <w:spacing w:val="0"/>
          <w:w w:val="100"/>
          <w:sz w:val="11"/>
          <w:szCs w:val="11"/>
        </w:rPr>
        <w:t>_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f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f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c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19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4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vi</w:t>
      </w:r>
      <w:r>
        <w:rPr>
          <w:rFonts w:cs="Arial" w:hAnsi="Arial" w:eastAsia="Arial" w:ascii="Arial"/>
          <w:spacing w:val="11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c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m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m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rc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24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6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m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f</w:t>
      </w:r>
      <w:r>
        <w:rPr>
          <w:rFonts w:cs="Arial" w:hAnsi="Arial" w:eastAsia="Arial" w:ascii="Arial"/>
          <w:spacing w:val="26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6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l</w:t>
      </w:r>
      <w:r>
        <w:rPr>
          <w:rFonts w:cs="Arial" w:hAnsi="Arial" w:eastAsia="Arial" w:ascii="Arial"/>
          <w:spacing w:val="0"/>
          <w:w w:val="105"/>
          <w:sz w:val="11"/>
          <w:szCs w:val="11"/>
        </w:rPr>
        <w:t>'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é</w:t>
      </w:r>
      <w:r>
        <w:rPr>
          <w:rFonts w:cs="Arial" w:hAnsi="Arial" w:eastAsia="Arial" w:ascii="Arial"/>
          <w:spacing w:val="-1"/>
          <w:w w:val="105"/>
          <w:sz w:val="11"/>
          <w:szCs w:val="11"/>
        </w:rPr>
        <w:t>t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a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b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l</w:t>
      </w:r>
      <w:r>
        <w:rPr>
          <w:rFonts w:cs="Arial" w:hAnsi="Arial" w:eastAsia="Arial" w:ascii="Arial"/>
          <w:spacing w:val="-2"/>
          <w:w w:val="104"/>
          <w:sz w:val="11"/>
          <w:szCs w:val="11"/>
        </w:rPr>
        <w:t>i</w:t>
      </w:r>
      <w:r>
        <w:rPr>
          <w:rFonts w:cs="Arial" w:hAnsi="Arial" w:eastAsia="Arial" w:ascii="Arial"/>
          <w:spacing w:val="2"/>
          <w:w w:val="104"/>
          <w:sz w:val="11"/>
          <w:szCs w:val="11"/>
        </w:rPr>
        <w:t>s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s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m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e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n</w:t>
      </w:r>
      <w:r>
        <w:rPr>
          <w:rFonts w:cs="Arial" w:hAnsi="Arial" w:eastAsia="Arial" w:ascii="Arial"/>
          <w:spacing w:val="-1"/>
          <w:w w:val="105"/>
          <w:sz w:val="11"/>
          <w:szCs w:val="11"/>
        </w:rPr>
        <w:t>t</w:t>
      </w:r>
      <w:r>
        <w:rPr>
          <w:rFonts w:cs="Arial" w:hAnsi="Arial" w:eastAsia="Arial" w:ascii="Arial"/>
          <w:spacing w:val="0"/>
          <w:w w:val="105"/>
          <w:sz w:val="11"/>
          <w:szCs w:val="11"/>
        </w:rPr>
        <w:t>,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rFonts w:cs="Arial" w:hAnsi="Arial" w:eastAsia="Arial" w:ascii="Arial"/>
          <w:sz w:val="11"/>
          <w:szCs w:val="11"/>
        </w:rPr>
        <w:jc w:val="left"/>
        <w:spacing w:before="70"/>
        <w:ind w:left="943"/>
      </w:pPr>
      <w:r>
        <w:rPr>
          <w:rFonts w:cs="Arial" w:hAnsi="Arial" w:eastAsia="Arial" w:ascii="Arial"/>
          <w:spacing w:val="0"/>
          <w:w w:val="100"/>
          <w:sz w:val="11"/>
          <w:szCs w:val="11"/>
        </w:rPr>
        <w:t>_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cr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20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6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p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rs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21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6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7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f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rm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16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x</w:t>
      </w:r>
      <w:r>
        <w:rPr>
          <w:rFonts w:cs="Arial" w:hAnsi="Arial" w:eastAsia="Arial" w:ascii="Arial"/>
          <w:spacing w:val="8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p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c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é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23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9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2"/>
          <w:w w:val="104"/>
          <w:sz w:val="11"/>
          <w:szCs w:val="11"/>
        </w:rPr>
        <w:t>l</w:t>
      </w:r>
      <w:r>
        <w:rPr>
          <w:rFonts w:cs="Arial" w:hAnsi="Arial" w:eastAsia="Arial" w:ascii="Arial"/>
          <w:spacing w:val="2"/>
          <w:w w:val="105"/>
          <w:sz w:val="11"/>
          <w:szCs w:val="11"/>
        </w:rPr>
        <w:t>'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é</w:t>
      </w:r>
      <w:r>
        <w:rPr>
          <w:rFonts w:cs="Arial" w:hAnsi="Arial" w:eastAsia="Arial" w:ascii="Arial"/>
          <w:spacing w:val="-1"/>
          <w:w w:val="105"/>
          <w:sz w:val="11"/>
          <w:szCs w:val="11"/>
        </w:rPr>
        <w:t>t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a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b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l</w:t>
      </w:r>
      <w:r>
        <w:rPr>
          <w:rFonts w:cs="Arial" w:hAnsi="Arial" w:eastAsia="Arial" w:ascii="Arial"/>
          <w:spacing w:val="-2"/>
          <w:w w:val="104"/>
          <w:sz w:val="11"/>
          <w:szCs w:val="11"/>
        </w:rPr>
        <w:t>i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s</w:t>
      </w:r>
      <w:r>
        <w:rPr>
          <w:rFonts w:cs="Arial" w:hAnsi="Arial" w:eastAsia="Arial" w:ascii="Arial"/>
          <w:spacing w:val="2"/>
          <w:w w:val="104"/>
          <w:sz w:val="11"/>
          <w:szCs w:val="11"/>
        </w:rPr>
        <w:t>s</w:t>
      </w:r>
      <w:r>
        <w:rPr>
          <w:rFonts w:cs="Arial" w:hAnsi="Arial" w:eastAsia="Arial" w:ascii="Arial"/>
          <w:spacing w:val="-2"/>
          <w:w w:val="104"/>
          <w:sz w:val="11"/>
          <w:szCs w:val="11"/>
        </w:rPr>
        <w:t>e</w:t>
      </w:r>
      <w:r>
        <w:rPr>
          <w:rFonts w:cs="Arial" w:hAnsi="Arial" w:eastAsia="Arial" w:ascii="Arial"/>
          <w:spacing w:val="2"/>
          <w:w w:val="104"/>
          <w:sz w:val="11"/>
          <w:szCs w:val="11"/>
        </w:rPr>
        <w:t>m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e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n</w:t>
      </w:r>
      <w:r>
        <w:rPr>
          <w:rFonts w:cs="Arial" w:hAnsi="Arial" w:eastAsia="Arial" w:ascii="Arial"/>
          <w:spacing w:val="-1"/>
          <w:w w:val="105"/>
          <w:sz w:val="11"/>
          <w:szCs w:val="11"/>
        </w:rPr>
        <w:t>t</w:t>
      </w:r>
      <w:r>
        <w:rPr>
          <w:rFonts w:cs="Arial" w:hAnsi="Arial" w:eastAsia="Arial" w:ascii="Arial"/>
          <w:spacing w:val="0"/>
          <w:w w:val="105"/>
          <w:sz w:val="11"/>
          <w:szCs w:val="11"/>
        </w:rPr>
        <w:t>,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rFonts w:cs="Arial" w:hAnsi="Arial" w:eastAsia="Arial" w:ascii="Arial"/>
          <w:sz w:val="11"/>
          <w:szCs w:val="11"/>
        </w:rPr>
        <w:jc w:val="left"/>
        <w:spacing w:before="70"/>
        <w:ind w:left="943"/>
      </w:pPr>
      <w:r>
        <w:rPr>
          <w:rFonts w:cs="Arial" w:hAnsi="Arial" w:eastAsia="Arial" w:ascii="Arial"/>
          <w:spacing w:val="0"/>
          <w:w w:val="100"/>
          <w:sz w:val="11"/>
          <w:szCs w:val="11"/>
        </w:rPr>
        <w:t>_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C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m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p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é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c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30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6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b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se</w:t>
      </w:r>
      <w:r>
        <w:rPr>
          <w:rFonts w:cs="Arial" w:hAnsi="Arial" w:eastAsia="Arial" w:ascii="Arial"/>
          <w:spacing w:val="11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6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rc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23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h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m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20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(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m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g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m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,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c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mm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c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,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m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rk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g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,</w:t>
      </w:r>
      <w:r>
        <w:rPr>
          <w:rFonts w:cs="Arial" w:hAnsi="Arial" w:eastAsia="Arial" w:ascii="Arial"/>
          <w:spacing w:val="23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r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cr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u</w:t>
      </w:r>
      <w:r>
        <w:rPr>
          <w:rFonts w:cs="Arial" w:hAnsi="Arial" w:eastAsia="Arial" w:ascii="Arial"/>
          <w:spacing w:val="-1"/>
          <w:w w:val="105"/>
          <w:sz w:val="11"/>
          <w:szCs w:val="11"/>
        </w:rPr>
        <w:t>t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m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e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n</w:t>
      </w:r>
      <w:r>
        <w:rPr>
          <w:rFonts w:cs="Arial" w:hAnsi="Arial" w:eastAsia="Arial" w:ascii="Arial"/>
          <w:spacing w:val="2"/>
          <w:w w:val="105"/>
          <w:sz w:val="11"/>
          <w:szCs w:val="11"/>
        </w:rPr>
        <w:t>t</w:t>
      </w:r>
      <w:r>
        <w:rPr>
          <w:rFonts w:cs="Arial" w:hAnsi="Arial" w:eastAsia="Arial" w:ascii="Arial"/>
          <w:spacing w:val="-1"/>
          <w:w w:val="105"/>
          <w:sz w:val="11"/>
          <w:szCs w:val="11"/>
        </w:rPr>
        <w:t>.</w:t>
      </w:r>
      <w:r>
        <w:rPr>
          <w:rFonts w:cs="Arial" w:hAnsi="Arial" w:eastAsia="Arial" w:ascii="Arial"/>
          <w:spacing w:val="2"/>
          <w:w w:val="105"/>
          <w:sz w:val="11"/>
          <w:szCs w:val="11"/>
        </w:rPr>
        <w:t>.</w:t>
      </w:r>
      <w:r>
        <w:rPr>
          <w:rFonts w:cs="Arial" w:hAnsi="Arial" w:eastAsia="Arial" w:ascii="Arial"/>
          <w:spacing w:val="-1"/>
          <w:w w:val="105"/>
          <w:sz w:val="11"/>
          <w:szCs w:val="11"/>
        </w:rPr>
        <w:t>.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)</w:t>
      </w:r>
      <w:r>
        <w:rPr>
          <w:rFonts w:cs="Arial" w:hAnsi="Arial" w:eastAsia="Arial" w:ascii="Arial"/>
          <w:spacing w:val="0"/>
          <w:w w:val="105"/>
          <w:sz w:val="11"/>
          <w:szCs w:val="11"/>
        </w:rPr>
        <w:t>,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rFonts w:cs="Arial" w:hAnsi="Arial" w:eastAsia="Arial" w:ascii="Arial"/>
          <w:sz w:val="11"/>
          <w:szCs w:val="11"/>
        </w:rPr>
        <w:jc w:val="left"/>
        <w:spacing w:before="70"/>
        <w:ind w:left="943"/>
      </w:pPr>
      <w:r>
        <w:rPr>
          <w:rFonts w:cs="Arial" w:hAnsi="Arial" w:eastAsia="Arial" w:ascii="Arial"/>
          <w:spacing w:val="0"/>
          <w:w w:val="100"/>
          <w:sz w:val="11"/>
          <w:szCs w:val="11"/>
        </w:rPr>
        <w:t>_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21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6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g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c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19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9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r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é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s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rv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a</w:t>
      </w:r>
      <w:r>
        <w:rPr>
          <w:rFonts w:cs="Arial" w:hAnsi="Arial" w:eastAsia="Arial" w:ascii="Arial"/>
          <w:spacing w:val="-1"/>
          <w:w w:val="105"/>
          <w:sz w:val="11"/>
          <w:szCs w:val="11"/>
        </w:rPr>
        <w:t>t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i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o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n</w:t>
      </w:r>
      <w:r>
        <w:rPr>
          <w:rFonts w:cs="Arial" w:hAnsi="Arial" w:eastAsia="Arial" w:ascii="Arial"/>
          <w:spacing w:val="0"/>
          <w:w w:val="105"/>
          <w:sz w:val="11"/>
          <w:szCs w:val="11"/>
        </w:rPr>
        <w:t>,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rFonts w:cs="Arial" w:hAnsi="Arial" w:eastAsia="Arial" w:ascii="Arial"/>
          <w:sz w:val="11"/>
          <w:szCs w:val="11"/>
        </w:rPr>
        <w:jc w:val="left"/>
        <w:spacing w:before="72"/>
        <w:ind w:left="943"/>
      </w:pPr>
      <w:r>
        <w:rPr>
          <w:rFonts w:cs="Arial" w:hAnsi="Arial" w:eastAsia="Arial" w:ascii="Arial"/>
          <w:spacing w:val="0"/>
          <w:w w:val="100"/>
          <w:sz w:val="11"/>
          <w:szCs w:val="11"/>
        </w:rPr>
        <w:t>_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13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c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h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q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26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6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m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g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m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28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6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'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c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m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29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10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é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q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u</w:t>
      </w:r>
      <w:r>
        <w:rPr>
          <w:rFonts w:cs="Arial" w:hAnsi="Arial" w:eastAsia="Arial" w:ascii="Arial"/>
          <w:spacing w:val="-2"/>
          <w:w w:val="104"/>
          <w:sz w:val="11"/>
          <w:szCs w:val="11"/>
        </w:rPr>
        <w:t>i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p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s,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rFonts w:cs="Arial" w:hAnsi="Arial" w:eastAsia="Arial" w:ascii="Arial"/>
          <w:sz w:val="11"/>
          <w:szCs w:val="11"/>
        </w:rPr>
        <w:jc w:val="left"/>
        <w:spacing w:before="70"/>
        <w:ind w:left="943"/>
      </w:pPr>
      <w:r>
        <w:rPr>
          <w:rFonts w:cs="Arial" w:hAnsi="Arial" w:eastAsia="Arial" w:ascii="Arial"/>
          <w:spacing w:val="0"/>
          <w:w w:val="100"/>
          <w:sz w:val="11"/>
          <w:szCs w:val="11"/>
        </w:rPr>
        <w:t>_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è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g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17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'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h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y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g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è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23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6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6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é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c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é</w:t>
      </w:r>
      <w:r>
        <w:rPr>
          <w:rFonts w:cs="Arial" w:hAnsi="Arial" w:eastAsia="Arial" w:ascii="Arial"/>
          <w:spacing w:val="20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m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re</w:t>
      </w:r>
      <w:r>
        <w:rPr>
          <w:rFonts w:cs="Arial" w:hAnsi="Arial" w:eastAsia="Arial" w:ascii="Arial"/>
          <w:spacing w:val="23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H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z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rd</w:t>
      </w:r>
      <w:r>
        <w:rPr>
          <w:rFonts w:cs="Arial" w:hAnsi="Arial" w:eastAsia="Arial" w:ascii="Arial"/>
          <w:spacing w:val="18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y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17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C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c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16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C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18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P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12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-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H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A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C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C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P-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rFonts w:cs="Arial" w:hAnsi="Arial" w:eastAsia="Arial" w:ascii="Arial"/>
          <w:sz w:val="11"/>
          <w:szCs w:val="11"/>
        </w:rPr>
        <w:jc w:val="left"/>
        <w:spacing w:before="70"/>
        <w:ind w:left="943"/>
      </w:pPr>
      <w:r>
        <w:rPr>
          <w:rFonts w:cs="Arial" w:hAnsi="Arial" w:eastAsia="Arial" w:ascii="Arial"/>
          <w:spacing w:val="0"/>
          <w:w w:val="100"/>
          <w:sz w:val="11"/>
          <w:szCs w:val="11"/>
        </w:rPr>
        <w:t>_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é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g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25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s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o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c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i</w:t>
      </w:r>
      <w:r>
        <w:rPr>
          <w:rFonts w:cs="Arial" w:hAnsi="Arial" w:eastAsia="Arial" w:ascii="Arial"/>
          <w:spacing w:val="-2"/>
          <w:w w:val="104"/>
          <w:sz w:val="11"/>
          <w:szCs w:val="11"/>
        </w:rPr>
        <w:t>a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l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5"/>
          <w:sz w:val="11"/>
          <w:szCs w:val="11"/>
        </w:rPr>
        <w:t>,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rFonts w:cs="Arial" w:hAnsi="Arial" w:eastAsia="Arial" w:ascii="Arial"/>
          <w:sz w:val="11"/>
          <w:szCs w:val="11"/>
        </w:rPr>
        <w:jc w:val="left"/>
        <w:spacing w:before="70" w:lineRule="exact" w:line="120"/>
        <w:ind w:left="943"/>
      </w:pPr>
      <w:r>
        <w:rPr>
          <w:rFonts w:cs="Arial" w:hAnsi="Arial" w:eastAsia="Arial" w:ascii="Arial"/>
          <w:spacing w:val="0"/>
          <w:w w:val="100"/>
          <w:sz w:val="11"/>
          <w:szCs w:val="11"/>
        </w:rPr>
        <w:t>_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13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c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h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q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26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6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r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c</w:t>
      </w:r>
      <w:r>
        <w:rPr>
          <w:rFonts w:cs="Arial" w:hAnsi="Arial" w:eastAsia="Arial" w:ascii="Arial"/>
          <w:spacing w:val="2"/>
          <w:w w:val="104"/>
          <w:sz w:val="11"/>
          <w:szCs w:val="11"/>
        </w:rPr>
        <w:t>r</w:t>
      </w:r>
      <w:r>
        <w:rPr>
          <w:rFonts w:cs="Arial" w:hAnsi="Arial" w:eastAsia="Arial" w:ascii="Arial"/>
          <w:spacing w:val="-2"/>
          <w:w w:val="104"/>
          <w:sz w:val="11"/>
          <w:szCs w:val="11"/>
        </w:rPr>
        <w:t>u</w:t>
      </w:r>
      <w:r>
        <w:rPr>
          <w:rFonts w:cs="Arial" w:hAnsi="Arial" w:eastAsia="Arial" w:ascii="Arial"/>
          <w:spacing w:val="2"/>
          <w:w w:val="105"/>
          <w:sz w:val="11"/>
          <w:szCs w:val="11"/>
        </w:rPr>
        <w:t>t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m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e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n</w:t>
      </w:r>
      <w:r>
        <w:rPr>
          <w:rFonts w:cs="Arial" w:hAnsi="Arial" w:eastAsia="Arial" w:ascii="Arial"/>
          <w:spacing w:val="-1"/>
          <w:w w:val="105"/>
          <w:sz w:val="11"/>
          <w:szCs w:val="11"/>
        </w:rPr>
        <w:t>t</w:t>
      </w:r>
      <w:r>
        <w:rPr>
          <w:rFonts w:cs="Arial" w:hAnsi="Arial" w:eastAsia="Arial" w:ascii="Arial"/>
          <w:spacing w:val="0"/>
          <w:w w:val="105"/>
          <w:sz w:val="11"/>
          <w:szCs w:val="11"/>
        </w:rPr>
        <w:t>.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sz w:val="24"/>
          <w:szCs w:val="24"/>
        </w:rPr>
        <w:jc w:val="left"/>
        <w:spacing w:before="14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11"/>
          <w:szCs w:val="11"/>
        </w:rPr>
        <w:tabs>
          <w:tab w:pos="10940" w:val="left"/>
        </w:tabs>
        <w:jc w:val="left"/>
        <w:spacing w:before="50" w:lineRule="exact" w:line="120"/>
        <w:ind w:left="943"/>
      </w:pPr>
      <w:r>
        <w:rPr>
          <w:rFonts w:cs="Arial" w:hAnsi="Arial" w:eastAsia="Arial" w:ascii="Arial"/>
          <w:b/>
          <w:w w:val="104"/>
          <w:sz w:val="11"/>
          <w:szCs w:val="11"/>
        </w:rPr>
        <w:t>E</w:t>
      </w:r>
      <w:r>
        <w:rPr>
          <w:rFonts w:cs="Arial" w:hAnsi="Arial" w:eastAsia="Arial" w:ascii="Arial"/>
          <w:b/>
          <w:spacing w:val="-1"/>
          <w:w w:val="104"/>
          <w:sz w:val="11"/>
          <w:szCs w:val="11"/>
        </w:rPr>
        <w:t>n</w:t>
      </w:r>
      <w:r>
        <w:rPr>
          <w:rFonts w:cs="Arial" w:hAnsi="Arial" w:eastAsia="Arial" w:ascii="Arial"/>
          <w:b/>
          <w:spacing w:val="2"/>
          <w:w w:val="104"/>
          <w:sz w:val="11"/>
          <w:szCs w:val="11"/>
        </w:rPr>
        <w:t>t</w:t>
      </w:r>
      <w:r>
        <w:rPr>
          <w:rFonts w:cs="Arial" w:hAnsi="Arial" w:eastAsia="Arial" w:ascii="Arial"/>
          <w:b/>
          <w:spacing w:val="-2"/>
          <w:w w:val="104"/>
          <w:sz w:val="11"/>
          <w:szCs w:val="11"/>
        </w:rPr>
        <w:t>r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e</w:t>
      </w:r>
      <w:r>
        <w:rPr>
          <w:rFonts w:cs="Arial" w:hAnsi="Arial" w:eastAsia="Arial" w:ascii="Arial"/>
          <w:b/>
          <w:spacing w:val="2"/>
          <w:w w:val="104"/>
          <w:sz w:val="11"/>
          <w:szCs w:val="11"/>
        </w:rPr>
        <w:t>p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r</w:t>
      </w:r>
      <w:r>
        <w:rPr>
          <w:rFonts w:cs="Arial" w:hAnsi="Arial" w:eastAsia="Arial" w:ascii="Arial"/>
          <w:b/>
          <w:spacing w:val="-1"/>
          <w:w w:val="105"/>
          <w:sz w:val="11"/>
          <w:szCs w:val="11"/>
        </w:rPr>
        <w:t>i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s</w:t>
      </w:r>
      <w:r>
        <w:rPr>
          <w:rFonts w:cs="Arial" w:hAnsi="Arial" w:eastAsia="Arial" w:ascii="Arial"/>
          <w:b/>
          <w:spacing w:val="0"/>
          <w:w w:val="104"/>
          <w:sz w:val="11"/>
          <w:szCs w:val="11"/>
        </w:rPr>
        <w:t>e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-7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-7"/>
          <w:w w:val="105"/>
          <w:sz w:val="11"/>
          <w:szCs w:val="11"/>
        </w:rPr>
      </w:r>
      <w:r>
        <w:rPr>
          <w:rFonts w:cs="Arial" w:hAnsi="Arial" w:eastAsia="Arial" w:ascii="Arial"/>
          <w:b/>
          <w:spacing w:val="0"/>
          <w:w w:val="105"/>
          <w:sz w:val="11"/>
          <w:szCs w:val="11"/>
          <w:u w:val="single" w:color="000000"/>
        </w:rPr>
        <w:t> 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  <w:u w:val="single" w:color="000000"/>
        </w:rPr>
        <w:tab/>
      </w:r>
      <w:r>
        <w:rPr>
          <w:rFonts w:cs="Arial" w:hAnsi="Arial" w:eastAsia="Arial" w:ascii="Arial"/>
          <w:b/>
          <w:spacing w:val="0"/>
          <w:w w:val="100"/>
          <w:sz w:val="11"/>
          <w:szCs w:val="11"/>
          <w:u w:val="single" w:color="000000"/>
        </w:rPr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sz w:val="17"/>
          <w:szCs w:val="17"/>
        </w:rPr>
        <w:jc w:val="left"/>
        <w:spacing w:before="5" w:lineRule="exact" w:line="160"/>
      </w:pPr>
      <w:r>
        <w:rPr>
          <w:sz w:val="17"/>
          <w:szCs w:val="17"/>
        </w:rPr>
      </w:r>
    </w:p>
    <w:p>
      <w:pPr>
        <w:rPr>
          <w:rFonts w:cs="Arial" w:hAnsi="Arial" w:eastAsia="Arial" w:ascii="Arial"/>
          <w:sz w:val="11"/>
          <w:szCs w:val="11"/>
        </w:rPr>
        <w:jc w:val="left"/>
        <w:ind w:left="943"/>
      </w:pPr>
      <w:r>
        <w:rPr>
          <w:rFonts w:cs="Arial" w:hAnsi="Arial" w:eastAsia="Arial" w:ascii="Arial"/>
          <w:spacing w:val="0"/>
          <w:w w:val="100"/>
          <w:sz w:val="11"/>
          <w:szCs w:val="11"/>
        </w:rPr>
        <w:t>H</w:t>
      </w:r>
      <w:r>
        <w:rPr>
          <w:rFonts w:cs="Arial" w:hAnsi="Arial" w:eastAsia="Arial" w:ascii="Arial"/>
          <w:spacing w:val="5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&amp;</w:t>
      </w:r>
      <w:r>
        <w:rPr>
          <w:rFonts w:cs="Arial" w:hAnsi="Arial" w:eastAsia="Arial" w:ascii="Arial"/>
          <w:spacing w:val="6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C</w:t>
      </w:r>
      <w:r>
        <w:rPr>
          <w:rFonts w:cs="Arial" w:hAnsi="Arial" w:eastAsia="Arial" w:ascii="Arial"/>
          <w:spacing w:val="5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C</w:t>
      </w:r>
      <w:r>
        <w:rPr>
          <w:rFonts w:cs="Arial" w:hAnsi="Arial" w:eastAsia="Arial" w:ascii="Arial"/>
          <w:spacing w:val="2"/>
          <w:w w:val="104"/>
          <w:sz w:val="11"/>
          <w:szCs w:val="11"/>
        </w:rPr>
        <w:t>O</w:t>
      </w:r>
      <w:r>
        <w:rPr>
          <w:rFonts w:cs="Arial" w:hAnsi="Arial" w:eastAsia="Arial" w:ascii="Arial"/>
          <w:spacing w:val="-2"/>
          <w:w w:val="104"/>
          <w:sz w:val="11"/>
          <w:szCs w:val="11"/>
        </w:rPr>
        <w:t>N</w:t>
      </w:r>
      <w:r>
        <w:rPr>
          <w:rFonts w:cs="Arial" w:hAnsi="Arial" w:eastAsia="Arial" w:ascii="Arial"/>
          <w:spacing w:val="2"/>
          <w:w w:val="104"/>
          <w:sz w:val="11"/>
          <w:szCs w:val="11"/>
        </w:rPr>
        <w:t>S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E</w:t>
      </w:r>
      <w:r>
        <w:rPr>
          <w:rFonts w:cs="Arial" w:hAnsi="Arial" w:eastAsia="Arial" w:ascii="Arial"/>
          <w:spacing w:val="-1"/>
          <w:w w:val="105"/>
          <w:sz w:val="11"/>
          <w:szCs w:val="11"/>
        </w:rPr>
        <w:t>I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L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rFonts w:cs="Arial" w:hAnsi="Arial" w:eastAsia="Arial" w:ascii="Arial"/>
          <w:sz w:val="11"/>
          <w:szCs w:val="11"/>
        </w:rPr>
        <w:jc w:val="left"/>
        <w:spacing w:before="70" w:lineRule="auto" w:line="373"/>
        <w:ind w:left="943" w:right="953"/>
      </w:pPr>
      <w:r>
        <w:rPr>
          <w:rFonts w:cs="Arial" w:hAnsi="Arial" w:eastAsia="Arial" w:ascii="Arial"/>
          <w:spacing w:val="1"/>
          <w:w w:val="100"/>
          <w:sz w:val="11"/>
          <w:szCs w:val="11"/>
        </w:rPr>
        <w:t>C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re</w:t>
      </w:r>
      <w:r>
        <w:rPr>
          <w:rFonts w:cs="Arial" w:hAnsi="Arial" w:eastAsia="Arial" w:ascii="Arial"/>
          <w:spacing w:val="14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6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f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rm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20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p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é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c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sé</w:t>
      </w:r>
      <w:r>
        <w:rPr>
          <w:rFonts w:cs="Arial" w:hAnsi="Arial" w:eastAsia="Arial" w:ascii="Arial"/>
          <w:spacing w:val="20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11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9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m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é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rs</w:t>
      </w:r>
      <w:r>
        <w:rPr>
          <w:rFonts w:cs="Arial" w:hAnsi="Arial" w:eastAsia="Arial" w:ascii="Arial"/>
          <w:spacing w:val="18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9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'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h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ô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21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6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6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4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25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p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p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se</w:t>
      </w:r>
      <w:r>
        <w:rPr>
          <w:rFonts w:cs="Arial" w:hAnsi="Arial" w:eastAsia="Arial" w:ascii="Arial"/>
          <w:spacing w:val="17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9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p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12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'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23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'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x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p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30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6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22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6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c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16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6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p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r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o</w:t>
      </w:r>
      <w:r>
        <w:rPr>
          <w:rFonts w:cs="Arial" w:hAnsi="Arial" w:eastAsia="Arial" w:ascii="Arial"/>
          <w:spacing w:val="-1"/>
          <w:w w:val="104"/>
          <w:sz w:val="11"/>
          <w:szCs w:val="11"/>
        </w:rPr>
        <w:t>f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ss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i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o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n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n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a</w:t>
      </w:r>
      <w:r>
        <w:rPr>
          <w:rFonts w:cs="Arial" w:hAnsi="Arial" w:eastAsia="Arial" w:ascii="Arial"/>
          <w:spacing w:val="-2"/>
          <w:w w:val="104"/>
          <w:sz w:val="11"/>
          <w:szCs w:val="11"/>
        </w:rPr>
        <w:t>l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i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s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a</w:t>
      </w:r>
      <w:r>
        <w:rPr>
          <w:rFonts w:cs="Arial" w:hAnsi="Arial" w:eastAsia="Arial" w:ascii="Arial"/>
          <w:spacing w:val="2"/>
          <w:w w:val="104"/>
          <w:sz w:val="11"/>
          <w:szCs w:val="11"/>
        </w:rPr>
        <w:t>t</w:t>
      </w:r>
      <w:r>
        <w:rPr>
          <w:rFonts w:cs="Arial" w:hAnsi="Arial" w:eastAsia="Arial" w:ascii="Arial"/>
          <w:spacing w:val="-2"/>
          <w:w w:val="104"/>
          <w:sz w:val="11"/>
          <w:szCs w:val="11"/>
        </w:rPr>
        <w:t>i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o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n</w:t>
      </w:r>
      <w:r>
        <w:rPr>
          <w:rFonts w:cs="Arial" w:hAnsi="Arial" w:eastAsia="Arial" w:ascii="Arial"/>
          <w:spacing w:val="3"/>
          <w:w w:val="104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6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C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12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6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1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2</w:t>
      </w:r>
      <w:r>
        <w:rPr>
          <w:rFonts w:cs="Arial" w:hAnsi="Arial" w:eastAsia="Arial" w:ascii="Arial"/>
          <w:spacing w:val="6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2"/>
          <w:w w:val="104"/>
          <w:sz w:val="11"/>
          <w:szCs w:val="11"/>
        </w:rPr>
        <w:t>m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o</w:t>
      </w:r>
      <w:r>
        <w:rPr>
          <w:rFonts w:cs="Arial" w:hAnsi="Arial" w:eastAsia="Arial" w:ascii="Arial"/>
          <w:spacing w:val="-2"/>
          <w:w w:val="104"/>
          <w:sz w:val="11"/>
          <w:szCs w:val="11"/>
        </w:rPr>
        <w:t>i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s.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x</w:t>
      </w:r>
      <w:r>
        <w:rPr>
          <w:rFonts w:cs="Arial" w:hAnsi="Arial" w:eastAsia="Arial" w:ascii="Arial"/>
          <w:spacing w:val="13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:</w:t>
      </w:r>
      <w:r>
        <w:rPr>
          <w:rFonts w:cs="Arial" w:hAnsi="Arial" w:eastAsia="Arial" w:ascii="Arial"/>
          <w:spacing w:val="4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7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P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/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v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g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5"/>
          <w:sz w:val="11"/>
          <w:szCs w:val="11"/>
        </w:rPr>
        <w:t>.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rFonts w:cs="Arial" w:hAnsi="Arial" w:eastAsia="Arial" w:ascii="Arial"/>
          <w:sz w:val="11"/>
          <w:szCs w:val="11"/>
        </w:rPr>
        <w:jc w:val="left"/>
        <w:spacing w:before="2" w:lineRule="auto" w:line="373"/>
        <w:ind w:left="943" w:right="1291"/>
      </w:pPr>
      <w:r>
        <w:rPr>
          <w:rFonts w:cs="Arial" w:hAnsi="Arial" w:eastAsia="Arial" w:ascii="Arial"/>
          <w:spacing w:val="-7"/>
          <w:w w:val="100"/>
          <w:sz w:val="11"/>
          <w:szCs w:val="11"/>
        </w:rPr>
        <w:t>V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13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z</w:t>
      </w:r>
      <w:r>
        <w:rPr>
          <w:rFonts w:cs="Arial" w:hAnsi="Arial" w:eastAsia="Arial" w:ascii="Arial"/>
          <w:spacing w:val="12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f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rmé</w:t>
      </w:r>
      <w:r>
        <w:rPr>
          <w:rFonts w:cs="Arial" w:hAnsi="Arial" w:eastAsia="Arial" w:ascii="Arial"/>
          <w:spacing w:val="13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9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ce</w:t>
      </w:r>
      <w:r>
        <w:rPr>
          <w:rFonts w:cs="Arial" w:hAnsi="Arial" w:eastAsia="Arial" w:ascii="Arial"/>
          <w:spacing w:val="25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6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v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8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9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p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é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p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20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6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C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f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c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20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6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Q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f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c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26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Pr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f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ss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(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f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m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21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q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f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22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6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p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ô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m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26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p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9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4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é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vr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ce</w:t>
      </w:r>
      <w:r>
        <w:rPr>
          <w:rFonts w:cs="Arial" w:hAnsi="Arial" w:eastAsia="Arial" w:ascii="Arial"/>
          <w:spacing w:val="24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6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re</w:t>
      </w:r>
      <w:r>
        <w:rPr>
          <w:rFonts w:cs="Arial" w:hAnsi="Arial" w:eastAsia="Arial" w:ascii="Arial"/>
          <w:spacing w:val="9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C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Q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P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/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H</w:t>
      </w:r>
      <w:r>
        <w:rPr>
          <w:rFonts w:cs="Arial" w:hAnsi="Arial" w:eastAsia="Arial" w:ascii="Arial"/>
          <w:spacing w:val="18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6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v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14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3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)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.</w:t>
      </w:r>
      <w:r>
        <w:rPr>
          <w:rFonts w:cs="Arial" w:hAnsi="Arial" w:eastAsia="Arial" w:ascii="Arial"/>
          <w:spacing w:val="7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M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se</w:t>
      </w:r>
      <w:r>
        <w:rPr>
          <w:rFonts w:cs="Arial" w:hAnsi="Arial" w:eastAsia="Arial" w:ascii="Arial"/>
          <w:spacing w:val="10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n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19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v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c</w:t>
      </w:r>
      <w:r>
        <w:rPr>
          <w:rFonts w:cs="Arial" w:hAnsi="Arial" w:eastAsia="Arial" w:ascii="Arial"/>
          <w:spacing w:val="10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'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m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p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y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24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p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è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14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é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12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6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2"/>
          <w:w w:val="104"/>
          <w:sz w:val="11"/>
          <w:szCs w:val="11"/>
        </w:rPr>
        <w:t>c</w:t>
      </w:r>
      <w:r>
        <w:rPr>
          <w:rFonts w:cs="Arial" w:hAnsi="Arial" w:eastAsia="Arial" w:ascii="Arial"/>
          <w:spacing w:val="-2"/>
          <w:w w:val="104"/>
          <w:sz w:val="11"/>
          <w:szCs w:val="11"/>
        </w:rPr>
        <w:t>a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n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d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i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d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a</w:t>
      </w:r>
      <w:r>
        <w:rPr>
          <w:rFonts w:cs="Arial" w:hAnsi="Arial" w:eastAsia="Arial" w:ascii="Arial"/>
          <w:spacing w:val="-1"/>
          <w:w w:val="105"/>
          <w:sz w:val="11"/>
          <w:szCs w:val="11"/>
        </w:rPr>
        <w:t>t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u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r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5"/>
          <w:sz w:val="11"/>
          <w:szCs w:val="11"/>
        </w:rPr>
        <w:t>.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rFonts w:cs="Arial" w:hAnsi="Arial" w:eastAsia="Arial" w:ascii="Arial"/>
          <w:sz w:val="11"/>
          <w:szCs w:val="11"/>
        </w:rPr>
        <w:jc w:val="left"/>
        <w:spacing w:before="2" w:lineRule="exact" w:line="120"/>
        <w:ind w:left="943"/>
      </w:pPr>
      <w:r>
        <w:rPr>
          <w:rFonts w:cs="Arial" w:hAnsi="Arial" w:eastAsia="Arial" w:ascii="Arial"/>
          <w:spacing w:val="1"/>
          <w:w w:val="100"/>
          <w:sz w:val="11"/>
          <w:szCs w:val="11"/>
        </w:rPr>
        <w:t>C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c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z</w:t>
      </w:r>
      <w:r>
        <w:rPr>
          <w:rFonts w:cs="Arial" w:hAnsi="Arial" w:eastAsia="Arial" w:ascii="Arial"/>
          <w:spacing w:val="23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4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0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4</w:t>
      </w:r>
      <w:r>
        <w:rPr>
          <w:rFonts w:cs="Arial" w:hAnsi="Arial" w:eastAsia="Arial" w:ascii="Arial"/>
          <w:spacing w:val="6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6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6</w:t>
      </w:r>
      <w:r>
        <w:rPr>
          <w:rFonts w:cs="Arial" w:hAnsi="Arial" w:eastAsia="Arial" w:ascii="Arial"/>
          <w:spacing w:val="6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8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4</w:t>
      </w:r>
      <w:r>
        <w:rPr>
          <w:rFonts w:cs="Arial" w:hAnsi="Arial" w:eastAsia="Arial" w:ascii="Arial"/>
          <w:spacing w:val="9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6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3</w:t>
      </w:r>
      <w:r>
        <w:rPr>
          <w:rFonts w:cs="Arial" w:hAnsi="Arial" w:eastAsia="Arial" w:ascii="Arial"/>
          <w:spacing w:val="9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1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7</w:t>
      </w:r>
      <w:r>
        <w:rPr>
          <w:rFonts w:cs="Arial" w:hAnsi="Arial" w:eastAsia="Arial" w:ascii="Arial"/>
          <w:spacing w:val="0"/>
          <w:w w:val="105"/>
          <w:sz w:val="11"/>
          <w:szCs w:val="11"/>
        </w:rPr>
        <w:t>.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sz w:val="15"/>
          <w:szCs w:val="15"/>
        </w:rPr>
        <w:jc w:val="left"/>
        <w:spacing w:before="8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1"/>
          <w:szCs w:val="11"/>
        </w:rPr>
        <w:tabs>
          <w:tab w:pos="10940" w:val="left"/>
        </w:tabs>
        <w:jc w:val="left"/>
        <w:spacing w:before="50" w:lineRule="exact" w:line="120"/>
        <w:ind w:left="943"/>
        <w:sectPr>
          <w:type w:val="continuous"/>
          <w:pgSz w:w="11900" w:h="16840"/>
          <w:pgMar w:top="0" w:bottom="0" w:left="0" w:right="0"/>
        </w:sectPr>
      </w:pP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D</w:t>
      </w:r>
      <w:r>
        <w:rPr>
          <w:rFonts w:cs="Arial" w:hAnsi="Arial" w:eastAsia="Arial" w:ascii="Arial"/>
          <w:b/>
          <w:spacing w:val="-2"/>
          <w:w w:val="104"/>
          <w:sz w:val="11"/>
          <w:szCs w:val="11"/>
        </w:rPr>
        <w:t>é</w:t>
      </w:r>
      <w:r>
        <w:rPr>
          <w:rFonts w:cs="Arial" w:hAnsi="Arial" w:eastAsia="Arial" w:ascii="Arial"/>
          <w:b/>
          <w:spacing w:val="2"/>
          <w:w w:val="104"/>
          <w:sz w:val="11"/>
          <w:szCs w:val="11"/>
        </w:rPr>
        <w:t>t</w:t>
      </w:r>
      <w:r>
        <w:rPr>
          <w:rFonts w:cs="Arial" w:hAnsi="Arial" w:eastAsia="Arial" w:ascii="Arial"/>
          <w:b/>
          <w:spacing w:val="-2"/>
          <w:w w:val="104"/>
          <w:sz w:val="11"/>
          <w:szCs w:val="11"/>
        </w:rPr>
        <w:t>a</w:t>
      </w:r>
      <w:r>
        <w:rPr>
          <w:rFonts w:cs="Arial" w:hAnsi="Arial" w:eastAsia="Arial" w:ascii="Arial"/>
          <w:b/>
          <w:spacing w:val="2"/>
          <w:w w:val="105"/>
          <w:sz w:val="11"/>
          <w:szCs w:val="11"/>
        </w:rPr>
        <w:t>i</w:t>
      </w:r>
      <w:r>
        <w:rPr>
          <w:rFonts w:cs="Arial" w:hAnsi="Arial" w:eastAsia="Arial" w:ascii="Arial"/>
          <w:b/>
          <w:spacing w:val="0"/>
          <w:w w:val="105"/>
          <w:sz w:val="11"/>
          <w:szCs w:val="11"/>
        </w:rPr>
        <w:t>l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-1"/>
          <w:w w:val="104"/>
          <w:sz w:val="11"/>
          <w:szCs w:val="11"/>
        </w:rPr>
        <w:t>d</w:t>
      </w:r>
      <w:r>
        <w:rPr>
          <w:rFonts w:cs="Arial" w:hAnsi="Arial" w:eastAsia="Arial" w:ascii="Arial"/>
          <w:b/>
          <w:spacing w:val="0"/>
          <w:w w:val="104"/>
          <w:sz w:val="11"/>
          <w:szCs w:val="11"/>
        </w:rPr>
        <w:t>e</w:t>
      </w:r>
      <w:r>
        <w:rPr>
          <w:rFonts w:cs="Arial" w:hAnsi="Arial" w:eastAsia="Arial" w:ascii="Arial"/>
          <w:b/>
          <w:spacing w:val="4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-1"/>
          <w:w w:val="105"/>
          <w:sz w:val="11"/>
          <w:szCs w:val="11"/>
        </w:rPr>
        <w:t>l</w:t>
      </w:r>
      <w:r>
        <w:rPr>
          <w:rFonts w:cs="Arial" w:hAnsi="Arial" w:eastAsia="Arial" w:ascii="Arial"/>
          <w:b/>
          <w:spacing w:val="1"/>
          <w:w w:val="105"/>
          <w:sz w:val="11"/>
          <w:szCs w:val="11"/>
        </w:rPr>
        <w:t>'</w:t>
      </w:r>
      <w:r>
        <w:rPr>
          <w:rFonts w:cs="Arial" w:hAnsi="Arial" w:eastAsia="Arial" w:ascii="Arial"/>
          <w:b/>
          <w:spacing w:val="-1"/>
          <w:w w:val="104"/>
          <w:sz w:val="11"/>
          <w:szCs w:val="11"/>
        </w:rPr>
        <w:t>o</w:t>
      </w:r>
      <w:r>
        <w:rPr>
          <w:rFonts w:cs="Arial" w:hAnsi="Arial" w:eastAsia="Arial" w:ascii="Arial"/>
          <w:b/>
          <w:spacing w:val="0"/>
          <w:w w:val="104"/>
          <w:sz w:val="11"/>
          <w:szCs w:val="11"/>
        </w:rPr>
        <w:t>ff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r</w:t>
      </w:r>
      <w:r>
        <w:rPr>
          <w:rFonts w:cs="Arial" w:hAnsi="Arial" w:eastAsia="Arial" w:ascii="Arial"/>
          <w:b/>
          <w:spacing w:val="0"/>
          <w:w w:val="104"/>
          <w:sz w:val="11"/>
          <w:szCs w:val="11"/>
        </w:rPr>
        <w:t>e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-7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-7"/>
          <w:w w:val="105"/>
          <w:sz w:val="11"/>
          <w:szCs w:val="11"/>
        </w:rPr>
      </w:r>
      <w:r>
        <w:rPr>
          <w:rFonts w:cs="Arial" w:hAnsi="Arial" w:eastAsia="Arial" w:ascii="Arial"/>
          <w:b/>
          <w:spacing w:val="0"/>
          <w:w w:val="105"/>
          <w:sz w:val="11"/>
          <w:szCs w:val="11"/>
          <w:u w:val="single" w:color="000000"/>
        </w:rPr>
        <w:t> 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  <w:u w:val="single" w:color="000000"/>
        </w:rPr>
        <w:tab/>
      </w:r>
      <w:r>
        <w:rPr>
          <w:rFonts w:cs="Arial" w:hAnsi="Arial" w:eastAsia="Arial" w:ascii="Arial"/>
          <w:b/>
          <w:spacing w:val="0"/>
          <w:w w:val="100"/>
          <w:sz w:val="11"/>
          <w:szCs w:val="11"/>
          <w:u w:val="single" w:color="000000"/>
        </w:rPr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1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11"/>
          <w:szCs w:val="11"/>
        </w:rPr>
        <w:jc w:val="left"/>
        <w:spacing w:lineRule="exact" w:line="120"/>
        <w:ind w:left="1058" w:right="-37"/>
      </w:pPr>
      <w:r>
        <w:rPr>
          <w:rFonts w:cs="Arial" w:hAnsi="Arial" w:eastAsia="Arial" w:ascii="Arial"/>
          <w:b/>
          <w:spacing w:val="-5"/>
          <w:w w:val="100"/>
          <w:sz w:val="11"/>
          <w:szCs w:val="11"/>
        </w:rPr>
        <w:t>V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b/>
          <w:spacing w:val="-1"/>
          <w:w w:val="100"/>
          <w:sz w:val="11"/>
          <w:szCs w:val="11"/>
        </w:rPr>
        <w:t>u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i</w:t>
      </w:r>
      <w:r>
        <w:rPr>
          <w:rFonts w:cs="Arial" w:hAnsi="Arial" w:eastAsia="Arial" w:ascii="Arial"/>
          <w:b/>
          <w:spacing w:val="-1"/>
          <w:w w:val="100"/>
          <w:sz w:val="11"/>
          <w:szCs w:val="11"/>
        </w:rPr>
        <w:t>l</w:t>
      </w:r>
      <w:r>
        <w:rPr>
          <w:rFonts w:cs="Arial" w:hAnsi="Arial" w:eastAsia="Arial" w:ascii="Arial"/>
          <w:b/>
          <w:spacing w:val="-1"/>
          <w:w w:val="100"/>
          <w:sz w:val="11"/>
          <w:szCs w:val="11"/>
        </w:rPr>
        <w:t>l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z</w:t>
      </w:r>
      <w:r>
        <w:rPr>
          <w:rFonts w:cs="Arial" w:hAnsi="Arial" w:eastAsia="Arial" w:ascii="Arial"/>
          <w:b/>
          <w:spacing w:val="20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t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é</w:t>
      </w:r>
      <w:r>
        <w:rPr>
          <w:rFonts w:cs="Arial" w:hAnsi="Arial" w:eastAsia="Arial" w:ascii="Arial"/>
          <w:b/>
          <w:spacing w:val="-1"/>
          <w:w w:val="100"/>
          <w:sz w:val="11"/>
          <w:szCs w:val="11"/>
        </w:rPr>
        <w:t>l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é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p</w:t>
      </w:r>
      <w:r>
        <w:rPr>
          <w:rFonts w:cs="Arial" w:hAnsi="Arial" w:eastAsia="Arial" w:ascii="Arial"/>
          <w:b/>
          <w:spacing w:val="-1"/>
          <w:w w:val="100"/>
          <w:sz w:val="11"/>
          <w:szCs w:val="11"/>
        </w:rPr>
        <w:t>h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o</w:t>
      </w:r>
      <w:r>
        <w:rPr>
          <w:rFonts w:cs="Arial" w:hAnsi="Arial" w:eastAsia="Arial" w:ascii="Arial"/>
          <w:b/>
          <w:spacing w:val="-1"/>
          <w:w w:val="100"/>
          <w:sz w:val="11"/>
          <w:szCs w:val="11"/>
        </w:rPr>
        <w:t>n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r</w:t>
      </w:r>
      <w:r>
        <w:rPr>
          <w:rFonts w:cs="Arial" w:hAnsi="Arial" w:eastAsia="Arial" w:ascii="Arial"/>
          <w:b/>
          <w:spacing w:val="25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à</w:t>
      </w:r>
      <w:r>
        <w:rPr>
          <w:rFonts w:cs="Arial" w:hAnsi="Arial" w:eastAsia="Arial" w:ascii="Arial"/>
          <w:b/>
          <w:spacing w:val="6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0"/>
          <w:w w:val="104"/>
          <w:sz w:val="11"/>
          <w:szCs w:val="11"/>
        </w:rPr>
        <w:t>: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sz w:val="14"/>
          <w:szCs w:val="14"/>
        </w:rPr>
        <w:jc w:val="left"/>
        <w:spacing w:before="9" w:lineRule="exact" w:line="140"/>
      </w:pPr>
      <w:r>
        <w:br w:type="column"/>
      </w:r>
      <w:r>
        <w:rPr>
          <w:sz w:val="14"/>
          <w:szCs w:val="14"/>
        </w:rPr>
      </w:r>
    </w:p>
    <w:p>
      <w:pPr>
        <w:rPr>
          <w:rFonts w:cs="Arial" w:hAnsi="Arial" w:eastAsia="Arial" w:ascii="Arial"/>
          <w:sz w:val="11"/>
          <w:szCs w:val="11"/>
        </w:rPr>
        <w:jc w:val="right"/>
        <w:ind w:right="2"/>
      </w:pPr>
      <w:r>
        <w:rPr>
          <w:rFonts w:cs="Arial" w:hAnsi="Arial" w:eastAsia="Arial" w:ascii="Arial"/>
          <w:spacing w:val="1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12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6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1"/>
          <w:w w:val="105"/>
          <w:sz w:val="11"/>
          <w:szCs w:val="11"/>
        </w:rPr>
        <w:t>t</w:t>
      </w:r>
      <w:r>
        <w:rPr>
          <w:rFonts w:cs="Arial" w:hAnsi="Arial" w:eastAsia="Arial" w:ascii="Arial"/>
          <w:spacing w:val="2"/>
          <w:w w:val="104"/>
          <w:sz w:val="11"/>
          <w:szCs w:val="11"/>
        </w:rPr>
        <w:t>r</w:t>
      </w:r>
      <w:r>
        <w:rPr>
          <w:rFonts w:cs="Arial" w:hAnsi="Arial" w:eastAsia="Arial" w:ascii="Arial"/>
          <w:spacing w:val="-2"/>
          <w:w w:val="104"/>
          <w:sz w:val="11"/>
          <w:szCs w:val="11"/>
        </w:rPr>
        <w:t>a</w:t>
      </w:r>
      <w:r>
        <w:rPr>
          <w:rFonts w:cs="Arial" w:hAnsi="Arial" w:eastAsia="Arial" w:ascii="Arial"/>
          <w:spacing w:val="2"/>
          <w:w w:val="104"/>
          <w:sz w:val="11"/>
          <w:szCs w:val="11"/>
        </w:rPr>
        <w:t>v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a</w:t>
      </w:r>
      <w:r>
        <w:rPr>
          <w:rFonts w:cs="Arial" w:hAnsi="Arial" w:eastAsia="Arial" w:ascii="Arial"/>
          <w:spacing w:val="-2"/>
          <w:w w:val="104"/>
          <w:sz w:val="11"/>
          <w:szCs w:val="11"/>
        </w:rPr>
        <w:t>i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l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sz w:val="16"/>
          <w:szCs w:val="16"/>
        </w:rPr>
        <w:jc w:val="left"/>
        <w:spacing w:before="2" w:lineRule="exact" w:line="160"/>
      </w:pPr>
      <w:r>
        <w:rPr>
          <w:sz w:val="16"/>
          <w:szCs w:val="16"/>
        </w:rPr>
      </w:r>
    </w:p>
    <w:p>
      <w:pPr>
        <w:rPr>
          <w:rFonts w:cs="Arial" w:hAnsi="Arial" w:eastAsia="Arial" w:ascii="Arial"/>
          <w:sz w:val="11"/>
          <w:szCs w:val="11"/>
        </w:rPr>
        <w:jc w:val="right"/>
        <w:spacing w:lineRule="auto" w:line="482"/>
        <w:ind w:left="876" w:hanging="101"/>
      </w:pPr>
      <w:r>
        <w:rPr>
          <w:rFonts w:cs="Arial" w:hAnsi="Arial" w:eastAsia="Arial" w:ascii="Arial"/>
          <w:spacing w:val="-6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y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p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11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6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c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o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n</w:t>
      </w:r>
      <w:r>
        <w:rPr>
          <w:rFonts w:cs="Arial" w:hAnsi="Arial" w:eastAsia="Arial" w:ascii="Arial"/>
          <w:spacing w:val="2"/>
          <w:w w:val="105"/>
          <w:sz w:val="11"/>
          <w:szCs w:val="11"/>
        </w:rPr>
        <w:t>t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r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a</w:t>
      </w:r>
      <w:r>
        <w:rPr>
          <w:rFonts w:cs="Arial" w:hAnsi="Arial" w:eastAsia="Arial" w:ascii="Arial"/>
          <w:spacing w:val="0"/>
          <w:w w:val="105"/>
          <w:sz w:val="11"/>
          <w:szCs w:val="11"/>
        </w:rPr>
        <w:t>t</w:t>
      </w:r>
      <w:r>
        <w:rPr>
          <w:rFonts w:cs="Arial" w:hAnsi="Arial" w:eastAsia="Arial" w:ascii="Arial"/>
          <w:spacing w:val="0"/>
          <w:w w:val="105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re</w:t>
      </w:r>
      <w:r>
        <w:rPr>
          <w:rFonts w:cs="Arial" w:hAnsi="Arial" w:eastAsia="Arial" w:ascii="Arial"/>
          <w:spacing w:val="14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d</w:t>
      </w:r>
      <w:r>
        <w:rPr>
          <w:rFonts w:cs="Arial" w:hAnsi="Arial" w:eastAsia="Arial" w:ascii="Arial"/>
          <w:spacing w:val="0"/>
          <w:w w:val="105"/>
          <w:sz w:val="11"/>
          <w:szCs w:val="11"/>
        </w:rPr>
        <w:t>'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o</w:t>
      </w:r>
      <w:r>
        <w:rPr>
          <w:rFonts w:cs="Arial" w:hAnsi="Arial" w:eastAsia="Arial" w:ascii="Arial"/>
          <w:spacing w:val="-1"/>
          <w:w w:val="105"/>
          <w:sz w:val="11"/>
          <w:szCs w:val="11"/>
        </w:rPr>
        <w:t>f</w:t>
      </w:r>
      <w:r>
        <w:rPr>
          <w:rFonts w:cs="Arial" w:hAnsi="Arial" w:eastAsia="Arial" w:ascii="Arial"/>
          <w:spacing w:val="-1"/>
          <w:w w:val="105"/>
          <w:sz w:val="11"/>
          <w:szCs w:val="11"/>
        </w:rPr>
        <w:t>f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re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E</w:t>
      </w:r>
      <w:r>
        <w:rPr>
          <w:rFonts w:cs="Arial" w:hAnsi="Arial" w:eastAsia="Arial" w:ascii="Arial"/>
          <w:spacing w:val="2"/>
          <w:w w:val="104"/>
          <w:sz w:val="11"/>
          <w:szCs w:val="11"/>
        </w:rPr>
        <w:t>x</w:t>
      </w:r>
      <w:r>
        <w:rPr>
          <w:rFonts w:cs="Arial" w:hAnsi="Arial" w:eastAsia="Arial" w:ascii="Arial"/>
          <w:spacing w:val="-2"/>
          <w:w w:val="104"/>
          <w:sz w:val="11"/>
          <w:szCs w:val="11"/>
        </w:rPr>
        <w:t>p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é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r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i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e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n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ce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 </w:t>
      </w:r>
      <w:r>
        <w:rPr>
          <w:rFonts w:cs="Arial" w:hAnsi="Arial" w:eastAsia="Arial" w:ascii="Arial"/>
          <w:spacing w:val="2"/>
          <w:w w:val="104"/>
          <w:sz w:val="11"/>
          <w:szCs w:val="11"/>
        </w:rPr>
        <w:t>F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o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rm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a</w:t>
      </w:r>
      <w:r>
        <w:rPr>
          <w:rFonts w:cs="Arial" w:hAnsi="Arial" w:eastAsia="Arial" w:ascii="Arial"/>
          <w:spacing w:val="-1"/>
          <w:w w:val="105"/>
          <w:sz w:val="11"/>
          <w:szCs w:val="11"/>
        </w:rPr>
        <w:t>t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i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o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n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rFonts w:cs="Arial" w:hAnsi="Arial" w:eastAsia="Arial" w:ascii="Arial"/>
          <w:sz w:val="11"/>
          <w:szCs w:val="11"/>
        </w:rPr>
        <w:jc w:val="right"/>
        <w:ind w:right="1"/>
      </w:pPr>
      <w:r>
        <w:rPr>
          <w:rFonts w:cs="Arial" w:hAnsi="Arial" w:eastAsia="Arial" w:ascii="Arial"/>
          <w:spacing w:val="1"/>
          <w:w w:val="104"/>
          <w:sz w:val="11"/>
          <w:szCs w:val="11"/>
        </w:rPr>
        <w:t>L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a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n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g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u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s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rFonts w:cs="Arial" w:hAnsi="Arial" w:eastAsia="Arial" w:ascii="Arial"/>
          <w:sz w:val="11"/>
          <w:szCs w:val="11"/>
        </w:rPr>
        <w:jc w:val="right"/>
        <w:spacing w:before="35" w:lineRule="exact" w:line="280"/>
        <w:ind w:left="77" w:right="1" w:firstLine="1138"/>
      </w:pPr>
      <w:r>
        <w:rPr>
          <w:rFonts w:cs="Arial" w:hAnsi="Arial" w:eastAsia="Arial" w:ascii="Arial"/>
          <w:w w:val="104"/>
          <w:sz w:val="11"/>
          <w:szCs w:val="11"/>
        </w:rPr>
        <w:t>P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rm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i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s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C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ss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c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b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u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r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e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a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u</w:t>
      </w:r>
      <w:r>
        <w:rPr>
          <w:rFonts w:cs="Arial" w:hAnsi="Arial" w:eastAsia="Arial" w:ascii="Arial"/>
          <w:spacing w:val="-1"/>
          <w:w w:val="104"/>
          <w:sz w:val="11"/>
          <w:szCs w:val="11"/>
        </w:rPr>
        <w:t>t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i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q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u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s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 </w:t>
      </w:r>
      <w:r>
        <w:rPr>
          <w:rFonts w:cs="Arial" w:hAnsi="Arial" w:eastAsia="Arial" w:ascii="Arial"/>
          <w:spacing w:val="2"/>
          <w:w w:val="104"/>
          <w:sz w:val="11"/>
          <w:szCs w:val="11"/>
        </w:rPr>
        <w:t>Q</w:t>
      </w:r>
      <w:r>
        <w:rPr>
          <w:rFonts w:cs="Arial" w:hAnsi="Arial" w:eastAsia="Arial" w:ascii="Arial"/>
          <w:spacing w:val="-2"/>
          <w:w w:val="104"/>
          <w:sz w:val="11"/>
          <w:szCs w:val="11"/>
        </w:rPr>
        <w:t>u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a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l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i</w:t>
      </w:r>
      <w:r>
        <w:rPr>
          <w:rFonts w:cs="Arial" w:hAnsi="Arial" w:eastAsia="Arial" w:ascii="Arial"/>
          <w:spacing w:val="-1"/>
          <w:w w:val="105"/>
          <w:sz w:val="11"/>
          <w:szCs w:val="11"/>
        </w:rPr>
        <w:t>f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i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c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a</w:t>
      </w:r>
      <w:r>
        <w:rPr>
          <w:rFonts w:cs="Arial" w:hAnsi="Arial" w:eastAsia="Arial" w:ascii="Arial"/>
          <w:spacing w:val="-1"/>
          <w:w w:val="105"/>
          <w:sz w:val="11"/>
          <w:szCs w:val="11"/>
        </w:rPr>
        <w:t>t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i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o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n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rFonts w:cs="Arial" w:hAnsi="Arial" w:eastAsia="Arial" w:ascii="Arial"/>
          <w:sz w:val="11"/>
          <w:szCs w:val="11"/>
        </w:rPr>
        <w:jc w:val="right"/>
        <w:spacing w:before="91"/>
      </w:pP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re</w:t>
      </w:r>
      <w:r>
        <w:rPr>
          <w:rFonts w:cs="Arial" w:hAnsi="Arial" w:eastAsia="Arial" w:ascii="Arial"/>
          <w:spacing w:val="15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i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n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d</w:t>
      </w:r>
      <w:r>
        <w:rPr>
          <w:rFonts w:cs="Arial" w:hAnsi="Arial" w:eastAsia="Arial" w:ascii="Arial"/>
          <w:spacing w:val="-2"/>
          <w:w w:val="104"/>
          <w:sz w:val="11"/>
          <w:szCs w:val="11"/>
        </w:rPr>
        <w:t>i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c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a</w:t>
      </w:r>
      <w:r>
        <w:rPr>
          <w:rFonts w:cs="Arial" w:hAnsi="Arial" w:eastAsia="Arial" w:ascii="Arial"/>
          <w:spacing w:val="2"/>
          <w:w w:val="105"/>
          <w:sz w:val="11"/>
          <w:szCs w:val="11"/>
        </w:rPr>
        <w:t>t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i</w:t>
      </w:r>
      <w:r>
        <w:rPr>
          <w:rFonts w:cs="Arial" w:hAnsi="Arial" w:eastAsia="Arial" w:ascii="Arial"/>
          <w:spacing w:val="0"/>
          <w:w w:val="105"/>
          <w:sz w:val="11"/>
          <w:szCs w:val="11"/>
        </w:rPr>
        <w:t>f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sz w:val="11"/>
          <w:szCs w:val="11"/>
        </w:rPr>
        <w:jc w:val="left"/>
        <w:spacing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1"/>
          <w:szCs w:val="11"/>
        </w:rPr>
        <w:jc w:val="right"/>
        <w:ind w:left="-39" w:right="2"/>
      </w:pPr>
      <w:r>
        <w:pict>
          <v:group style="position:absolute;margin-left:43.2pt;margin-top:68.2785pt;width:508.32pt;height:0pt;mso-position-horizontal-relative:page;mso-position-vertical-relative:paragraph;z-index:-156" coordorigin="864,1366" coordsize="10166,0">
            <v:shape style="position:absolute;left:864;top:1366;width:10166;height:0" coordorigin="864,1366" coordsize="10166,0" path="m864,1366l11030,1366e" filled="f" stroked="t" strokeweight="1.54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é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13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h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b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m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re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6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1"/>
          <w:w w:val="105"/>
          <w:sz w:val="11"/>
          <w:szCs w:val="11"/>
        </w:rPr>
        <w:t>t</w:t>
      </w:r>
      <w:r>
        <w:rPr>
          <w:rFonts w:cs="Arial" w:hAnsi="Arial" w:eastAsia="Arial" w:ascii="Arial"/>
          <w:spacing w:val="2"/>
          <w:w w:val="104"/>
          <w:sz w:val="11"/>
          <w:szCs w:val="11"/>
        </w:rPr>
        <w:t>r</w:t>
      </w:r>
      <w:r>
        <w:rPr>
          <w:rFonts w:cs="Arial" w:hAnsi="Arial" w:eastAsia="Arial" w:ascii="Arial"/>
          <w:spacing w:val="-2"/>
          <w:w w:val="104"/>
          <w:sz w:val="11"/>
          <w:szCs w:val="11"/>
        </w:rPr>
        <w:t>a</w:t>
      </w:r>
      <w:r>
        <w:rPr>
          <w:rFonts w:cs="Arial" w:hAnsi="Arial" w:eastAsia="Arial" w:ascii="Arial"/>
          <w:spacing w:val="2"/>
          <w:w w:val="104"/>
          <w:sz w:val="11"/>
          <w:szCs w:val="11"/>
        </w:rPr>
        <w:t>v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a</w:t>
      </w:r>
      <w:r>
        <w:rPr>
          <w:rFonts w:cs="Arial" w:hAnsi="Arial" w:eastAsia="Arial" w:ascii="Arial"/>
          <w:spacing w:val="-2"/>
          <w:w w:val="104"/>
          <w:sz w:val="11"/>
          <w:szCs w:val="11"/>
        </w:rPr>
        <w:t>i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l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11"/>
          <w:szCs w:val="11"/>
        </w:rPr>
        <w:jc w:val="right"/>
        <w:spacing w:lineRule="auto" w:line="482"/>
        <w:ind w:left="552" w:right="1" w:firstLine="281"/>
      </w:pPr>
      <w:r>
        <w:pict>
          <v:shape type="#_x0000_t202" style="position:absolute;margin-left:48.72pt;margin-top:44.8785pt;width:84pt;height:6.34409pt;mso-position-horizontal-relative:page;mso-position-vertical-relative:paragraph;z-index:-161" filled="f" stroked="f">
            <v:textbox inset="0,0,0,0">
              <w:txbxContent>
                <w:p>
                  <w:pPr>
                    <w:rPr>
                      <w:rFonts w:cs="Arial" w:hAnsi="Arial" w:eastAsia="Arial" w:ascii="Arial"/>
                      <w:sz w:val="12"/>
                      <w:szCs w:val="12"/>
                    </w:rPr>
                    <w:jc w:val="left"/>
                    <w:spacing w:lineRule="exact" w:line="120"/>
                    <w:ind w:right="-36"/>
                  </w:pPr>
                  <w:r>
                    <w:rPr>
                      <w:rFonts w:cs="Arial" w:hAnsi="Arial" w:eastAsia="Arial" w:ascii="Arial"/>
                      <w:b/>
                      <w:spacing w:val="1"/>
                      <w:w w:val="100"/>
                      <w:sz w:val="12"/>
                      <w:szCs w:val="12"/>
                    </w:rPr>
                    <w:t>S</w:t>
                  </w:r>
                  <w:r>
                    <w:rPr>
                      <w:rFonts w:cs="Arial" w:hAnsi="Arial" w:eastAsia="Arial" w:ascii="Arial"/>
                      <w:b/>
                      <w:spacing w:val="0"/>
                      <w:w w:val="100"/>
                      <w:sz w:val="12"/>
                      <w:szCs w:val="12"/>
                    </w:rPr>
                    <w:t>i</w:t>
                  </w:r>
                  <w:r>
                    <w:rPr>
                      <w:rFonts w:cs="Arial" w:hAnsi="Arial" w:eastAsia="Arial" w:ascii="Arial"/>
                      <w:b/>
                      <w:spacing w:val="7"/>
                      <w:w w:val="100"/>
                      <w:sz w:val="12"/>
                      <w:szCs w:val="12"/>
                    </w:rPr>
                    <w:t> </w:t>
                  </w:r>
                  <w:r>
                    <w:rPr>
                      <w:rFonts w:cs="Arial" w:hAnsi="Arial" w:eastAsia="Arial" w:ascii="Arial"/>
                      <w:b/>
                      <w:spacing w:val="3"/>
                      <w:w w:val="100"/>
                      <w:sz w:val="12"/>
                      <w:szCs w:val="12"/>
                    </w:rPr>
                    <w:t>c</w:t>
                  </w:r>
                  <w:r>
                    <w:rPr>
                      <w:rFonts w:cs="Arial" w:hAnsi="Arial" w:eastAsia="Arial" w:ascii="Arial"/>
                      <w:b/>
                      <w:spacing w:val="0"/>
                      <w:w w:val="100"/>
                      <w:sz w:val="12"/>
                      <w:szCs w:val="12"/>
                    </w:rPr>
                    <w:t>e</w:t>
                  </w:r>
                  <w:r>
                    <w:rPr>
                      <w:rFonts w:cs="Arial" w:hAnsi="Arial" w:eastAsia="Arial" w:ascii="Arial"/>
                      <w:b/>
                      <w:spacing w:val="-1"/>
                      <w:w w:val="100"/>
                      <w:sz w:val="12"/>
                      <w:szCs w:val="12"/>
                    </w:rPr>
                    <w:t>t</w:t>
                  </w:r>
                  <w:r>
                    <w:rPr>
                      <w:rFonts w:cs="Arial" w:hAnsi="Arial" w:eastAsia="Arial" w:ascii="Arial"/>
                      <w:b/>
                      <w:spacing w:val="2"/>
                      <w:w w:val="100"/>
                      <w:sz w:val="12"/>
                      <w:szCs w:val="12"/>
                    </w:rPr>
                    <w:t>t</w:t>
                  </w:r>
                  <w:r>
                    <w:rPr>
                      <w:rFonts w:cs="Arial" w:hAnsi="Arial" w:eastAsia="Arial" w:ascii="Arial"/>
                      <w:b/>
                      <w:spacing w:val="0"/>
                      <w:w w:val="100"/>
                      <w:sz w:val="12"/>
                      <w:szCs w:val="12"/>
                    </w:rPr>
                    <w:t>e</w:t>
                  </w:r>
                  <w:r>
                    <w:rPr>
                      <w:rFonts w:cs="Arial" w:hAnsi="Arial" w:eastAsia="Arial" w:ascii="Arial"/>
                      <w:b/>
                      <w:spacing w:val="9"/>
                      <w:w w:val="100"/>
                      <w:sz w:val="12"/>
                      <w:szCs w:val="12"/>
                    </w:rPr>
                    <w:t> </w:t>
                  </w:r>
                  <w:r>
                    <w:rPr>
                      <w:rFonts w:cs="Arial" w:hAnsi="Arial" w:eastAsia="Arial" w:ascii="Arial"/>
                      <w:b/>
                      <w:spacing w:val="1"/>
                      <w:w w:val="100"/>
                      <w:sz w:val="12"/>
                      <w:szCs w:val="12"/>
                    </w:rPr>
                    <w:t>o</w:t>
                  </w:r>
                  <w:r>
                    <w:rPr>
                      <w:rFonts w:cs="Arial" w:hAnsi="Arial" w:eastAsia="Arial" w:ascii="Arial"/>
                      <w:b/>
                      <w:spacing w:val="2"/>
                      <w:w w:val="100"/>
                      <w:sz w:val="12"/>
                      <w:szCs w:val="12"/>
                    </w:rPr>
                    <w:t>f</w:t>
                  </w:r>
                  <w:r>
                    <w:rPr>
                      <w:rFonts w:cs="Arial" w:hAnsi="Arial" w:eastAsia="Arial" w:ascii="Arial"/>
                      <w:b/>
                      <w:spacing w:val="-1"/>
                      <w:w w:val="100"/>
                      <w:sz w:val="12"/>
                      <w:szCs w:val="12"/>
                    </w:rPr>
                    <w:t>f</w:t>
                  </w:r>
                  <w:r>
                    <w:rPr>
                      <w:rFonts w:cs="Arial" w:hAnsi="Arial" w:eastAsia="Arial" w:ascii="Arial"/>
                      <w:b/>
                      <w:spacing w:val="2"/>
                      <w:w w:val="100"/>
                      <w:sz w:val="12"/>
                      <w:szCs w:val="12"/>
                    </w:rPr>
                    <w:t>r</w:t>
                  </w:r>
                  <w:r>
                    <w:rPr>
                      <w:rFonts w:cs="Arial" w:hAnsi="Arial" w:eastAsia="Arial" w:ascii="Arial"/>
                      <w:b/>
                      <w:spacing w:val="0"/>
                      <w:w w:val="100"/>
                      <w:sz w:val="12"/>
                      <w:szCs w:val="12"/>
                    </w:rPr>
                    <w:t>e</w:t>
                  </w:r>
                  <w:r>
                    <w:rPr>
                      <w:rFonts w:cs="Arial" w:hAnsi="Arial" w:eastAsia="Arial" w:ascii="Arial"/>
                      <w:b/>
                      <w:spacing w:val="10"/>
                      <w:w w:val="100"/>
                      <w:sz w:val="12"/>
                      <w:szCs w:val="12"/>
                    </w:rPr>
                    <w:t> </w:t>
                  </w:r>
                  <w:r>
                    <w:rPr>
                      <w:rFonts w:cs="Arial" w:hAnsi="Arial" w:eastAsia="Arial" w:ascii="Arial"/>
                      <w:b/>
                      <w:spacing w:val="3"/>
                      <w:w w:val="100"/>
                      <w:sz w:val="12"/>
                      <w:szCs w:val="12"/>
                    </w:rPr>
                    <w:t>v</w:t>
                  </w:r>
                  <w:r>
                    <w:rPr>
                      <w:rFonts w:cs="Arial" w:hAnsi="Arial" w:eastAsia="Arial" w:ascii="Arial"/>
                      <w:b/>
                      <w:spacing w:val="1"/>
                      <w:w w:val="100"/>
                      <w:sz w:val="12"/>
                      <w:szCs w:val="12"/>
                    </w:rPr>
                    <w:t>o</w:t>
                  </w:r>
                  <w:r>
                    <w:rPr>
                      <w:rFonts w:cs="Arial" w:hAnsi="Arial" w:eastAsia="Arial" w:ascii="Arial"/>
                      <w:b/>
                      <w:spacing w:val="1"/>
                      <w:w w:val="100"/>
                      <w:sz w:val="12"/>
                      <w:szCs w:val="12"/>
                    </w:rPr>
                    <w:t>u</w:t>
                  </w:r>
                  <w:r>
                    <w:rPr>
                      <w:rFonts w:cs="Arial" w:hAnsi="Arial" w:eastAsia="Arial" w:ascii="Arial"/>
                      <w:b/>
                      <w:spacing w:val="0"/>
                      <w:w w:val="100"/>
                      <w:sz w:val="12"/>
                      <w:szCs w:val="12"/>
                    </w:rPr>
                    <w:t>s</w:t>
                  </w:r>
                  <w:r>
                    <w:rPr>
                      <w:rFonts w:cs="Arial" w:hAnsi="Arial" w:eastAsia="Arial" w:ascii="Arial"/>
                      <w:b/>
                      <w:spacing w:val="11"/>
                      <w:w w:val="100"/>
                      <w:sz w:val="12"/>
                      <w:szCs w:val="12"/>
                    </w:rPr>
                    <w:t> </w:t>
                  </w:r>
                  <w:r>
                    <w:rPr>
                      <w:rFonts w:cs="Arial" w:hAnsi="Arial" w:eastAsia="Arial" w:ascii="Arial"/>
                      <w:b/>
                      <w:spacing w:val="1"/>
                      <w:w w:val="104"/>
                      <w:sz w:val="12"/>
                      <w:szCs w:val="12"/>
                    </w:rPr>
                    <w:t>i</w:t>
                  </w:r>
                  <w:r>
                    <w:rPr>
                      <w:rFonts w:cs="Arial" w:hAnsi="Arial" w:eastAsia="Arial" w:ascii="Arial"/>
                      <w:b/>
                      <w:spacing w:val="1"/>
                      <w:w w:val="104"/>
                      <w:sz w:val="12"/>
                      <w:szCs w:val="12"/>
                    </w:rPr>
                    <w:t>n</w:t>
                  </w:r>
                  <w:r>
                    <w:rPr>
                      <w:rFonts w:cs="Arial" w:hAnsi="Arial" w:eastAsia="Arial" w:ascii="Arial"/>
                      <w:b/>
                      <w:spacing w:val="-1"/>
                      <w:w w:val="103"/>
                      <w:sz w:val="12"/>
                      <w:szCs w:val="12"/>
                    </w:rPr>
                    <w:t>t</w:t>
                  </w:r>
                  <w:r>
                    <w:rPr>
                      <w:rFonts w:cs="Arial" w:hAnsi="Arial" w:eastAsia="Arial" w:ascii="Arial"/>
                      <w:b/>
                      <w:spacing w:val="3"/>
                      <w:w w:val="103"/>
                      <w:sz w:val="12"/>
                      <w:szCs w:val="12"/>
                    </w:rPr>
                    <w:t>é</w:t>
                  </w:r>
                  <w:r>
                    <w:rPr>
                      <w:rFonts w:cs="Arial" w:hAnsi="Arial" w:eastAsia="Arial" w:ascii="Arial"/>
                      <w:b/>
                      <w:spacing w:val="-1"/>
                      <w:w w:val="103"/>
                      <w:sz w:val="12"/>
                      <w:szCs w:val="12"/>
                    </w:rPr>
                    <w:t>r</w:t>
                  </w:r>
                  <w:r>
                    <w:rPr>
                      <w:rFonts w:cs="Arial" w:hAnsi="Arial" w:eastAsia="Arial" w:ascii="Arial"/>
                      <w:b/>
                      <w:spacing w:val="0"/>
                      <w:w w:val="103"/>
                      <w:sz w:val="12"/>
                      <w:szCs w:val="12"/>
                    </w:rPr>
                    <w:t>esse</w:t>
                  </w:r>
                  <w:r>
                    <w:rPr>
                      <w:rFonts w:cs="Arial" w:hAnsi="Arial" w:eastAsia="Arial" w:ascii="Arial"/>
                      <w:spacing w:val="0"/>
                      <w:w w:val="100"/>
                      <w:sz w:val="12"/>
                      <w:szCs w:val="12"/>
                    </w:rPr>
                  </w:r>
                </w:p>
              </w:txbxContent>
            </v:textbox>
            <w10:wrap type="none"/>
          </v:shape>
        </w:pict>
      </w:r>
      <w:r>
        <w:pict>
          <v:shape type="#_x0000_t75" style="position:absolute;margin-left:48.72pt;margin-top:44.8785pt;width:84pt;height:4.8pt;mso-position-horizontal-relative:page;mso-position-vertical-relative:paragraph;z-index:-155">
            <v:imagedata o:title="" r:id="rId4"/>
          </v:shape>
        </w:pic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D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é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p</w:t>
      </w:r>
      <w:r>
        <w:rPr>
          <w:rFonts w:cs="Arial" w:hAnsi="Arial" w:eastAsia="Arial" w:ascii="Arial"/>
          <w:spacing w:val="-2"/>
          <w:w w:val="104"/>
          <w:sz w:val="11"/>
          <w:szCs w:val="11"/>
        </w:rPr>
        <w:t>l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a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c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e</w:t>
      </w:r>
      <w:r>
        <w:rPr>
          <w:rFonts w:cs="Arial" w:hAnsi="Arial" w:eastAsia="Arial" w:ascii="Arial"/>
          <w:spacing w:val="2"/>
          <w:w w:val="104"/>
          <w:sz w:val="11"/>
          <w:szCs w:val="11"/>
        </w:rPr>
        <w:t>m</w:t>
      </w:r>
      <w:r>
        <w:rPr>
          <w:rFonts w:cs="Arial" w:hAnsi="Arial" w:eastAsia="Arial" w:ascii="Arial"/>
          <w:spacing w:val="-2"/>
          <w:w w:val="104"/>
          <w:sz w:val="11"/>
          <w:szCs w:val="11"/>
        </w:rPr>
        <w:t>e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n</w:t>
      </w:r>
      <w:r>
        <w:rPr>
          <w:rFonts w:cs="Arial" w:hAnsi="Arial" w:eastAsia="Arial" w:ascii="Arial"/>
          <w:spacing w:val="2"/>
          <w:w w:val="104"/>
          <w:sz w:val="11"/>
          <w:szCs w:val="11"/>
        </w:rPr>
        <w:t>t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s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 </w:t>
      </w:r>
      <w:r>
        <w:rPr>
          <w:rFonts w:cs="Arial" w:hAnsi="Arial" w:eastAsia="Arial" w:ascii="Arial"/>
          <w:spacing w:val="-13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14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6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l</w:t>
      </w:r>
      <w:r>
        <w:rPr>
          <w:rFonts w:cs="Arial" w:hAnsi="Arial" w:eastAsia="Arial" w:ascii="Arial"/>
          <w:spacing w:val="0"/>
          <w:w w:val="105"/>
          <w:sz w:val="11"/>
          <w:szCs w:val="11"/>
        </w:rPr>
        <w:t>'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e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n</w:t>
      </w:r>
      <w:r>
        <w:rPr>
          <w:rFonts w:cs="Arial" w:hAnsi="Arial" w:eastAsia="Arial" w:ascii="Arial"/>
          <w:spacing w:val="-1"/>
          <w:w w:val="105"/>
          <w:sz w:val="11"/>
          <w:szCs w:val="11"/>
        </w:rPr>
        <w:t>t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r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e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p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r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i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se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 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c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16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d</w:t>
      </w:r>
      <w:r>
        <w:rPr>
          <w:rFonts w:cs="Arial" w:hAnsi="Arial" w:eastAsia="Arial" w:ascii="Arial"/>
          <w:spacing w:val="0"/>
          <w:w w:val="105"/>
          <w:sz w:val="11"/>
          <w:szCs w:val="11"/>
        </w:rPr>
        <w:t>'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a</w:t>
      </w:r>
      <w:r>
        <w:rPr>
          <w:rFonts w:cs="Arial" w:hAnsi="Arial" w:eastAsia="Arial" w:ascii="Arial"/>
          <w:spacing w:val="2"/>
          <w:w w:val="104"/>
          <w:sz w:val="11"/>
          <w:szCs w:val="11"/>
        </w:rPr>
        <w:t>c</w:t>
      </w:r>
      <w:r>
        <w:rPr>
          <w:rFonts w:cs="Arial" w:hAnsi="Arial" w:eastAsia="Arial" w:ascii="Arial"/>
          <w:spacing w:val="-1"/>
          <w:w w:val="105"/>
          <w:sz w:val="11"/>
          <w:szCs w:val="11"/>
        </w:rPr>
        <w:t>t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i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v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i</w:t>
      </w:r>
      <w:r>
        <w:rPr>
          <w:rFonts w:cs="Arial" w:hAnsi="Arial" w:eastAsia="Arial" w:ascii="Arial"/>
          <w:spacing w:val="-1"/>
          <w:w w:val="105"/>
          <w:sz w:val="11"/>
          <w:szCs w:val="11"/>
        </w:rPr>
        <w:t>t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é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sz w:val="14"/>
          <w:szCs w:val="14"/>
        </w:rPr>
        <w:jc w:val="left"/>
        <w:spacing w:before="9" w:lineRule="exact" w:line="140"/>
      </w:pPr>
      <w:r>
        <w:br w:type="column"/>
      </w:r>
      <w:r>
        <w:rPr>
          <w:sz w:val="14"/>
          <w:szCs w:val="14"/>
        </w:rPr>
      </w:r>
    </w:p>
    <w:p>
      <w:pPr>
        <w:rPr>
          <w:rFonts w:cs="Arial" w:hAnsi="Arial" w:eastAsia="Arial" w:ascii="Arial"/>
          <w:sz w:val="11"/>
          <w:szCs w:val="11"/>
        </w:rPr>
        <w:jc w:val="left"/>
      </w:pPr>
      <w:r>
        <w:pict>
          <v:group style="position:absolute;margin-left:38.89pt;margin-top:155.95pt;width:517.12pt;height:621.28pt;mso-position-horizontal-relative:page;mso-position-vertical-relative:page;z-index:-159" coordorigin="778,3119" coordsize="10342,12426">
            <v:group style="position:absolute;left:782;top:3124;width:10332;height:0" coordorigin="782,3124" coordsize="10332,0">
              <v:shape style="position:absolute;left:782;top:3124;width:10332;height:0" coordorigin="782,3124" coordsize="10332,0" path="m782,3124l11114,3124e" filled="f" stroked="t" strokeweight="0.46pt" strokecolor="#000000">
                <v:path arrowok="t"/>
              </v:shape>
              <v:group style="position:absolute;left:782;top:3131;width:10325;height:0" coordorigin="782,3131" coordsize="10325,0">
                <v:shape style="position:absolute;left:782;top:3131;width:10325;height:0" coordorigin="782,3131" coordsize="10325,0" path="m782,3131l11107,3131e" filled="f" stroked="t" strokeweight="0.46pt" strokecolor="#000000">
                  <v:path arrowok="t"/>
                </v:shape>
                <v:group style="position:absolute;left:11111;top:3127;width:0;height:12403" coordorigin="11111,3127" coordsize="0,12403">
                  <v:shape style="position:absolute;left:11111;top:3127;width:0;height:12403" coordorigin="11111,3127" coordsize="0,12403" path="m11111,3127l11111,15530e" filled="f" stroked="t" strokeweight="0.46pt" strokecolor="#000000">
                    <v:path arrowok="t"/>
                  </v:shape>
                  <v:group style="position:absolute;left:790;top:15535;width:10325;height:0" coordorigin="790,15535" coordsize="10325,0">
                    <v:shape style="position:absolute;left:790;top:15535;width:10325;height:0" coordorigin="790,15535" coordsize="10325,0" path="m790,15535l11114,15535e" filled="f" stroked="t" strokeweight="0.58pt" strokecolor="#000000">
                      <v:path arrowok="t"/>
                    </v:shape>
                    <v:group style="position:absolute;left:786;top:3134;width:0;height:12406" coordorigin="786,3134" coordsize="0,12406">
                      <v:shape style="position:absolute;left:786;top:3134;width:0;height:12406" coordorigin="786,3134" coordsize="0,12406" path="m786,3134l786,15540e" filled="f" stroked="t" strokeweight="0.46pt" strokecolor="#000000">
                        <v:path arrowok="t"/>
                      </v:shape>
                    </v:group>
                  </v:group>
                </v:group>
              </v:group>
            </v:group>
            <w10:wrap type="none"/>
          </v:group>
        </w:pic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8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4</w:t>
      </w:r>
      <w:r>
        <w:rPr>
          <w:rFonts w:cs="Arial" w:hAnsi="Arial" w:eastAsia="Arial" w:ascii="Arial"/>
          <w:b/>
          <w:spacing w:val="9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-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L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b/>
          <w:spacing w:val="7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2"/>
          <w:w w:val="104"/>
          <w:sz w:val="11"/>
          <w:szCs w:val="11"/>
        </w:rPr>
        <w:t>P</w:t>
      </w:r>
      <w:r>
        <w:rPr>
          <w:rFonts w:cs="Arial" w:hAnsi="Arial" w:eastAsia="Arial" w:ascii="Arial"/>
          <w:b/>
          <w:spacing w:val="-1"/>
          <w:w w:val="104"/>
          <w:sz w:val="11"/>
          <w:szCs w:val="11"/>
        </w:rPr>
        <w:t>O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N</w:t>
      </w:r>
      <w:r>
        <w:rPr>
          <w:rFonts w:cs="Arial" w:hAnsi="Arial" w:eastAsia="Arial" w:ascii="Arial"/>
          <w:b/>
          <w:spacing w:val="2"/>
          <w:w w:val="104"/>
          <w:sz w:val="11"/>
          <w:szCs w:val="11"/>
        </w:rPr>
        <w:t>T</w:t>
      </w:r>
      <w:r>
        <w:rPr>
          <w:rFonts w:cs="Arial" w:hAnsi="Arial" w:eastAsia="Arial" w:ascii="Arial"/>
          <w:b/>
          <w:spacing w:val="0"/>
          <w:w w:val="104"/>
          <w:sz w:val="11"/>
          <w:szCs w:val="11"/>
        </w:rPr>
        <w:t>ET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sz w:val="16"/>
          <w:szCs w:val="16"/>
        </w:rPr>
        <w:jc w:val="left"/>
        <w:spacing w:before="2" w:lineRule="exact" w:line="160"/>
      </w:pPr>
      <w:r>
        <w:rPr>
          <w:sz w:val="16"/>
          <w:szCs w:val="16"/>
        </w:rPr>
      </w:r>
    </w:p>
    <w:p>
      <w:pPr>
        <w:rPr>
          <w:rFonts w:cs="Arial" w:hAnsi="Arial" w:eastAsia="Arial" w:ascii="Arial"/>
          <w:sz w:val="11"/>
          <w:szCs w:val="11"/>
        </w:rPr>
        <w:jc w:val="left"/>
        <w:spacing w:lineRule="auto" w:line="482"/>
        <w:ind w:right="5543"/>
      </w:pP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C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o</w:t>
      </w:r>
      <w:r>
        <w:rPr>
          <w:rFonts w:cs="Arial" w:hAnsi="Arial" w:eastAsia="Arial" w:ascii="Arial"/>
          <w:b/>
          <w:spacing w:val="-1"/>
          <w:w w:val="100"/>
          <w:sz w:val="11"/>
          <w:szCs w:val="11"/>
        </w:rPr>
        <w:t>n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t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r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t</w:t>
      </w:r>
      <w:r>
        <w:rPr>
          <w:rFonts w:cs="Arial" w:hAnsi="Arial" w:eastAsia="Arial" w:ascii="Arial"/>
          <w:b/>
          <w:spacing w:val="19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à</w:t>
      </w:r>
      <w:r>
        <w:rPr>
          <w:rFonts w:cs="Arial" w:hAnsi="Arial" w:eastAsia="Arial" w:ascii="Arial"/>
          <w:b/>
          <w:spacing w:val="3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-1"/>
          <w:w w:val="100"/>
          <w:sz w:val="11"/>
          <w:szCs w:val="11"/>
        </w:rPr>
        <w:t>d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u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r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é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b/>
          <w:spacing w:val="13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d</w:t>
      </w:r>
      <w:r>
        <w:rPr>
          <w:rFonts w:cs="Arial" w:hAnsi="Arial" w:eastAsia="Arial" w:ascii="Arial"/>
          <w:b/>
          <w:spacing w:val="-2"/>
          <w:w w:val="100"/>
          <w:sz w:val="11"/>
          <w:szCs w:val="11"/>
        </w:rPr>
        <w:t>é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t</w:t>
      </w:r>
      <w:r>
        <w:rPr>
          <w:rFonts w:cs="Arial" w:hAnsi="Arial" w:eastAsia="Arial" w:ascii="Arial"/>
          <w:b/>
          <w:spacing w:val="-2"/>
          <w:w w:val="100"/>
          <w:sz w:val="11"/>
          <w:szCs w:val="11"/>
        </w:rPr>
        <w:t>e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r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m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i</w:t>
      </w:r>
      <w:r>
        <w:rPr>
          <w:rFonts w:cs="Arial" w:hAnsi="Arial" w:eastAsia="Arial" w:ascii="Arial"/>
          <w:b/>
          <w:spacing w:val="-1"/>
          <w:w w:val="100"/>
          <w:sz w:val="11"/>
          <w:szCs w:val="11"/>
        </w:rPr>
        <w:t>n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é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b/>
          <w:spacing w:val="25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-</w:t>
      </w:r>
      <w:r>
        <w:rPr>
          <w:rFonts w:cs="Arial" w:hAnsi="Arial" w:eastAsia="Arial" w:ascii="Arial"/>
          <w:b/>
          <w:spacing w:val="4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1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2</w:t>
      </w:r>
      <w:r>
        <w:rPr>
          <w:rFonts w:cs="Arial" w:hAnsi="Arial" w:eastAsia="Arial" w:ascii="Arial"/>
          <w:b/>
          <w:spacing w:val="6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0"/>
          <w:w w:val="104"/>
          <w:sz w:val="11"/>
          <w:szCs w:val="11"/>
        </w:rPr>
        <w:t>M</w:t>
      </w:r>
      <w:r>
        <w:rPr>
          <w:rFonts w:cs="Arial" w:hAnsi="Arial" w:eastAsia="Arial" w:ascii="Arial"/>
          <w:b/>
          <w:spacing w:val="2"/>
          <w:w w:val="104"/>
          <w:sz w:val="11"/>
          <w:szCs w:val="11"/>
        </w:rPr>
        <w:t>o</w:t>
      </w:r>
      <w:r>
        <w:rPr>
          <w:rFonts w:cs="Arial" w:hAnsi="Arial" w:eastAsia="Arial" w:ascii="Arial"/>
          <w:b/>
          <w:spacing w:val="-1"/>
          <w:w w:val="105"/>
          <w:sz w:val="11"/>
          <w:szCs w:val="11"/>
        </w:rPr>
        <w:t>i</w:t>
      </w:r>
      <w:r>
        <w:rPr>
          <w:rFonts w:cs="Arial" w:hAnsi="Arial" w:eastAsia="Arial" w:ascii="Arial"/>
          <w:b/>
          <w:spacing w:val="0"/>
          <w:w w:val="104"/>
          <w:sz w:val="11"/>
          <w:szCs w:val="11"/>
        </w:rPr>
        <w:t>s</w:t>
      </w:r>
      <w:r>
        <w:rPr>
          <w:rFonts w:cs="Arial" w:hAnsi="Arial" w:eastAsia="Arial" w:ascii="Arial"/>
          <w:b/>
          <w:spacing w:val="0"/>
          <w:w w:val="104"/>
          <w:sz w:val="11"/>
          <w:szCs w:val="11"/>
        </w:rPr>
        <w:t> 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C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o</w:t>
      </w:r>
      <w:r>
        <w:rPr>
          <w:rFonts w:cs="Arial" w:hAnsi="Arial" w:eastAsia="Arial" w:ascii="Arial"/>
          <w:b/>
          <w:spacing w:val="-1"/>
          <w:w w:val="100"/>
          <w:sz w:val="11"/>
          <w:szCs w:val="11"/>
        </w:rPr>
        <w:t>n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t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.</w:t>
      </w:r>
      <w:r>
        <w:rPr>
          <w:rFonts w:cs="Arial" w:hAnsi="Arial" w:eastAsia="Arial" w:ascii="Arial"/>
          <w:b/>
          <w:spacing w:val="14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2"/>
          <w:w w:val="104"/>
          <w:sz w:val="11"/>
          <w:szCs w:val="11"/>
        </w:rPr>
        <w:t>p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r</w:t>
      </w:r>
      <w:r>
        <w:rPr>
          <w:rFonts w:cs="Arial" w:hAnsi="Arial" w:eastAsia="Arial" w:ascii="Arial"/>
          <w:b/>
          <w:spacing w:val="-1"/>
          <w:w w:val="104"/>
          <w:sz w:val="11"/>
          <w:szCs w:val="11"/>
        </w:rPr>
        <w:t>o</w:t>
      </w:r>
      <w:r>
        <w:rPr>
          <w:rFonts w:cs="Arial" w:hAnsi="Arial" w:eastAsia="Arial" w:ascii="Arial"/>
          <w:b/>
          <w:spacing w:val="0"/>
          <w:w w:val="104"/>
          <w:sz w:val="11"/>
          <w:szCs w:val="11"/>
        </w:rPr>
        <w:t>f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e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s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s</w:t>
      </w:r>
      <w:r>
        <w:rPr>
          <w:rFonts w:cs="Arial" w:hAnsi="Arial" w:eastAsia="Arial" w:ascii="Arial"/>
          <w:b/>
          <w:spacing w:val="-1"/>
          <w:w w:val="105"/>
          <w:sz w:val="11"/>
          <w:szCs w:val="11"/>
        </w:rPr>
        <w:t>i</w:t>
      </w:r>
      <w:r>
        <w:rPr>
          <w:rFonts w:cs="Arial" w:hAnsi="Arial" w:eastAsia="Arial" w:ascii="Arial"/>
          <w:b/>
          <w:spacing w:val="2"/>
          <w:w w:val="104"/>
          <w:sz w:val="11"/>
          <w:szCs w:val="11"/>
        </w:rPr>
        <w:t>o</w:t>
      </w:r>
      <w:r>
        <w:rPr>
          <w:rFonts w:cs="Arial" w:hAnsi="Arial" w:eastAsia="Arial" w:ascii="Arial"/>
          <w:b/>
          <w:spacing w:val="-1"/>
          <w:w w:val="104"/>
          <w:sz w:val="11"/>
          <w:szCs w:val="11"/>
        </w:rPr>
        <w:t>n</w:t>
      </w:r>
      <w:r>
        <w:rPr>
          <w:rFonts w:cs="Arial" w:hAnsi="Arial" w:eastAsia="Arial" w:ascii="Arial"/>
          <w:b/>
          <w:spacing w:val="2"/>
          <w:w w:val="104"/>
          <w:sz w:val="11"/>
          <w:szCs w:val="11"/>
        </w:rPr>
        <w:t>n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a</w:t>
      </w:r>
      <w:r>
        <w:rPr>
          <w:rFonts w:cs="Arial" w:hAnsi="Arial" w:eastAsia="Arial" w:ascii="Arial"/>
          <w:b/>
          <w:spacing w:val="-1"/>
          <w:w w:val="105"/>
          <w:sz w:val="11"/>
          <w:szCs w:val="11"/>
        </w:rPr>
        <w:t>l</w:t>
      </w:r>
      <w:r>
        <w:rPr>
          <w:rFonts w:cs="Arial" w:hAnsi="Arial" w:eastAsia="Arial" w:ascii="Arial"/>
          <w:b/>
          <w:spacing w:val="2"/>
          <w:w w:val="105"/>
          <w:sz w:val="11"/>
          <w:szCs w:val="11"/>
        </w:rPr>
        <w:t>i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s</w:t>
      </w:r>
      <w:r>
        <w:rPr>
          <w:rFonts w:cs="Arial" w:hAnsi="Arial" w:eastAsia="Arial" w:ascii="Arial"/>
          <w:b/>
          <w:spacing w:val="-2"/>
          <w:w w:val="104"/>
          <w:sz w:val="11"/>
          <w:szCs w:val="11"/>
        </w:rPr>
        <w:t>a</w:t>
      </w:r>
      <w:r>
        <w:rPr>
          <w:rFonts w:cs="Arial" w:hAnsi="Arial" w:eastAsia="Arial" w:ascii="Arial"/>
          <w:b/>
          <w:spacing w:val="2"/>
          <w:w w:val="104"/>
          <w:sz w:val="11"/>
          <w:szCs w:val="11"/>
        </w:rPr>
        <w:t>t</w:t>
      </w:r>
      <w:r>
        <w:rPr>
          <w:rFonts w:cs="Arial" w:hAnsi="Arial" w:eastAsia="Arial" w:ascii="Arial"/>
          <w:b/>
          <w:spacing w:val="-1"/>
          <w:w w:val="105"/>
          <w:sz w:val="11"/>
          <w:szCs w:val="11"/>
        </w:rPr>
        <w:t>i</w:t>
      </w:r>
      <w:r>
        <w:rPr>
          <w:rFonts w:cs="Arial" w:hAnsi="Arial" w:eastAsia="Arial" w:ascii="Arial"/>
          <w:b/>
          <w:spacing w:val="2"/>
          <w:w w:val="104"/>
          <w:sz w:val="11"/>
          <w:szCs w:val="11"/>
        </w:rPr>
        <w:t>o</w:t>
      </w:r>
      <w:r>
        <w:rPr>
          <w:rFonts w:cs="Arial" w:hAnsi="Arial" w:eastAsia="Arial" w:ascii="Arial"/>
          <w:b/>
          <w:spacing w:val="0"/>
          <w:w w:val="104"/>
          <w:sz w:val="11"/>
          <w:szCs w:val="11"/>
        </w:rPr>
        <w:t>n</w:t>
      </w:r>
      <w:r>
        <w:rPr>
          <w:rFonts w:cs="Arial" w:hAnsi="Arial" w:eastAsia="Arial" w:ascii="Arial"/>
          <w:b/>
          <w:spacing w:val="0"/>
          <w:w w:val="104"/>
          <w:sz w:val="11"/>
          <w:szCs w:val="11"/>
        </w:rPr>
        <w:t> </w:t>
      </w:r>
      <w:r>
        <w:rPr>
          <w:rFonts w:cs="Arial" w:hAnsi="Arial" w:eastAsia="Arial" w:ascii="Arial"/>
          <w:b/>
          <w:spacing w:val="2"/>
          <w:w w:val="104"/>
          <w:sz w:val="11"/>
          <w:szCs w:val="11"/>
        </w:rPr>
        <w:t>E</w:t>
      </w:r>
      <w:r>
        <w:rPr>
          <w:rFonts w:cs="Arial" w:hAnsi="Arial" w:eastAsia="Arial" w:ascii="Arial"/>
          <w:b/>
          <w:spacing w:val="-2"/>
          <w:w w:val="104"/>
          <w:sz w:val="11"/>
          <w:szCs w:val="11"/>
        </w:rPr>
        <w:t>x</w:t>
      </w:r>
      <w:r>
        <w:rPr>
          <w:rFonts w:cs="Arial" w:hAnsi="Arial" w:eastAsia="Arial" w:ascii="Arial"/>
          <w:b/>
          <w:spacing w:val="2"/>
          <w:w w:val="104"/>
          <w:sz w:val="11"/>
          <w:szCs w:val="11"/>
        </w:rPr>
        <w:t>p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é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r</w:t>
      </w:r>
      <w:r>
        <w:rPr>
          <w:rFonts w:cs="Arial" w:hAnsi="Arial" w:eastAsia="Arial" w:ascii="Arial"/>
          <w:b/>
          <w:spacing w:val="-1"/>
          <w:w w:val="104"/>
          <w:sz w:val="11"/>
          <w:szCs w:val="11"/>
        </w:rPr>
        <w:t>i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e</w:t>
      </w:r>
      <w:r>
        <w:rPr>
          <w:rFonts w:cs="Arial" w:hAnsi="Arial" w:eastAsia="Arial" w:ascii="Arial"/>
          <w:b/>
          <w:spacing w:val="2"/>
          <w:w w:val="104"/>
          <w:sz w:val="11"/>
          <w:szCs w:val="11"/>
        </w:rPr>
        <w:t>n</w:t>
      </w:r>
      <w:r>
        <w:rPr>
          <w:rFonts w:cs="Arial" w:hAnsi="Arial" w:eastAsia="Arial" w:ascii="Arial"/>
          <w:b/>
          <w:spacing w:val="-2"/>
          <w:w w:val="104"/>
          <w:sz w:val="11"/>
          <w:szCs w:val="11"/>
        </w:rPr>
        <w:t>c</w:t>
      </w:r>
      <w:r>
        <w:rPr>
          <w:rFonts w:cs="Arial" w:hAnsi="Arial" w:eastAsia="Arial" w:ascii="Arial"/>
          <w:b/>
          <w:spacing w:val="0"/>
          <w:w w:val="104"/>
          <w:sz w:val="11"/>
          <w:szCs w:val="11"/>
        </w:rPr>
        <w:t>e</w:t>
      </w:r>
      <w:r>
        <w:rPr>
          <w:rFonts w:cs="Arial" w:hAnsi="Arial" w:eastAsia="Arial" w:ascii="Arial"/>
          <w:b/>
          <w:spacing w:val="3"/>
          <w:w w:val="104"/>
          <w:sz w:val="11"/>
          <w:szCs w:val="11"/>
        </w:rPr>
        <w:t> 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x</w:t>
      </w:r>
      <w:r>
        <w:rPr>
          <w:rFonts w:cs="Arial" w:hAnsi="Arial" w:eastAsia="Arial" w:ascii="Arial"/>
          <w:b/>
          <w:spacing w:val="-1"/>
          <w:w w:val="100"/>
          <w:sz w:val="11"/>
          <w:szCs w:val="11"/>
        </w:rPr>
        <w:t>i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g</w:t>
      </w:r>
      <w:r>
        <w:rPr>
          <w:rFonts w:cs="Arial" w:hAnsi="Arial" w:eastAsia="Arial" w:ascii="Arial"/>
          <w:b/>
          <w:spacing w:val="-2"/>
          <w:w w:val="100"/>
          <w:sz w:val="11"/>
          <w:szCs w:val="11"/>
        </w:rPr>
        <w:t>é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b/>
          <w:spacing w:val="18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-1"/>
          <w:w w:val="100"/>
          <w:sz w:val="11"/>
          <w:szCs w:val="11"/>
        </w:rPr>
        <w:t>d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b/>
          <w:spacing w:val="9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2</w:t>
      </w:r>
      <w:r>
        <w:rPr>
          <w:rFonts w:cs="Arial" w:hAnsi="Arial" w:eastAsia="Arial" w:ascii="Arial"/>
          <w:b/>
          <w:spacing w:val="3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A</w:t>
      </w:r>
      <w:r>
        <w:rPr>
          <w:rFonts w:cs="Arial" w:hAnsi="Arial" w:eastAsia="Arial" w:ascii="Arial"/>
          <w:b/>
          <w:spacing w:val="-1"/>
          <w:w w:val="104"/>
          <w:sz w:val="11"/>
          <w:szCs w:val="11"/>
        </w:rPr>
        <w:t>n</w:t>
      </w:r>
      <w:r>
        <w:rPr>
          <w:rFonts w:cs="Arial" w:hAnsi="Arial" w:eastAsia="Arial" w:ascii="Arial"/>
          <w:b/>
          <w:spacing w:val="0"/>
          <w:w w:val="104"/>
          <w:sz w:val="11"/>
          <w:szCs w:val="11"/>
        </w:rPr>
        <w:t>(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s</w:t>
      </w:r>
      <w:r>
        <w:rPr>
          <w:rFonts w:cs="Arial" w:hAnsi="Arial" w:eastAsia="Arial" w:ascii="Arial"/>
          <w:b/>
          <w:spacing w:val="0"/>
          <w:w w:val="104"/>
          <w:sz w:val="11"/>
          <w:szCs w:val="11"/>
        </w:rPr>
        <w:t>)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rFonts w:cs="Arial" w:hAnsi="Arial" w:eastAsia="Arial" w:ascii="Arial"/>
          <w:sz w:val="11"/>
          <w:szCs w:val="11"/>
        </w:rPr>
        <w:jc w:val="left"/>
        <w:spacing w:before="3"/>
      </w:pP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N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i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v</w:t>
      </w:r>
      <w:r>
        <w:rPr>
          <w:rFonts w:cs="Arial" w:hAnsi="Arial" w:eastAsia="Arial" w:ascii="Arial"/>
          <w:b/>
          <w:spacing w:val="-2"/>
          <w:w w:val="100"/>
          <w:sz w:val="11"/>
          <w:szCs w:val="11"/>
        </w:rPr>
        <w:t>e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u</w:t>
      </w:r>
      <w:r>
        <w:rPr>
          <w:rFonts w:cs="Arial" w:hAnsi="Arial" w:eastAsia="Arial" w:ascii="Arial"/>
          <w:b/>
          <w:spacing w:val="17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:</w:t>
      </w:r>
      <w:r>
        <w:rPr>
          <w:rFonts w:cs="Arial" w:hAnsi="Arial" w:eastAsia="Arial" w:ascii="Arial"/>
          <w:b/>
          <w:spacing w:val="4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C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b/>
          <w:spacing w:val="-14"/>
          <w:w w:val="100"/>
          <w:sz w:val="11"/>
          <w:szCs w:val="11"/>
        </w:rPr>
        <w:t>P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,</w:t>
      </w:r>
      <w:r>
        <w:rPr>
          <w:rFonts w:cs="Arial" w:hAnsi="Arial" w:eastAsia="Arial" w:ascii="Arial"/>
          <w:b/>
          <w:spacing w:val="11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B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E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P</w:t>
      </w:r>
      <w:r>
        <w:rPr>
          <w:rFonts w:cs="Arial" w:hAnsi="Arial" w:eastAsia="Arial" w:ascii="Arial"/>
          <w:b/>
          <w:spacing w:val="10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o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u</w:t>
      </w:r>
      <w:r>
        <w:rPr>
          <w:rFonts w:cs="Arial" w:hAnsi="Arial" w:eastAsia="Arial" w:ascii="Arial"/>
          <w:b/>
          <w:spacing w:val="7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é</w:t>
      </w:r>
      <w:r>
        <w:rPr>
          <w:rFonts w:cs="Arial" w:hAnsi="Arial" w:eastAsia="Arial" w:ascii="Arial"/>
          <w:b/>
          <w:spacing w:val="-1"/>
          <w:w w:val="100"/>
          <w:sz w:val="11"/>
          <w:szCs w:val="11"/>
        </w:rPr>
        <w:t>q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u</w:t>
      </w:r>
      <w:r>
        <w:rPr>
          <w:rFonts w:cs="Arial" w:hAnsi="Arial" w:eastAsia="Arial" w:ascii="Arial"/>
          <w:b/>
          <w:spacing w:val="-1"/>
          <w:w w:val="100"/>
          <w:sz w:val="11"/>
          <w:szCs w:val="11"/>
        </w:rPr>
        <w:t>i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v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b/>
          <w:spacing w:val="-1"/>
          <w:w w:val="100"/>
          <w:sz w:val="11"/>
          <w:szCs w:val="11"/>
        </w:rPr>
        <w:t>l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n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t</w:t>
      </w:r>
      <w:r>
        <w:rPr>
          <w:rFonts w:cs="Arial" w:hAnsi="Arial" w:eastAsia="Arial" w:ascii="Arial"/>
          <w:b/>
          <w:spacing w:val="23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2"/>
          <w:w w:val="104"/>
          <w:sz w:val="11"/>
          <w:szCs w:val="11"/>
        </w:rPr>
        <w:t>E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x</w:t>
      </w:r>
      <w:r>
        <w:rPr>
          <w:rFonts w:cs="Arial" w:hAnsi="Arial" w:eastAsia="Arial" w:ascii="Arial"/>
          <w:b/>
          <w:spacing w:val="-1"/>
          <w:w w:val="105"/>
          <w:sz w:val="11"/>
          <w:szCs w:val="11"/>
        </w:rPr>
        <w:t>i</w:t>
      </w:r>
      <w:r>
        <w:rPr>
          <w:rFonts w:cs="Arial" w:hAnsi="Arial" w:eastAsia="Arial" w:ascii="Arial"/>
          <w:b/>
          <w:spacing w:val="2"/>
          <w:w w:val="104"/>
          <w:sz w:val="11"/>
          <w:szCs w:val="11"/>
        </w:rPr>
        <w:t>g</w:t>
      </w:r>
      <w:r>
        <w:rPr>
          <w:rFonts w:cs="Arial" w:hAnsi="Arial" w:eastAsia="Arial" w:ascii="Arial"/>
          <w:b/>
          <w:spacing w:val="0"/>
          <w:w w:val="104"/>
          <w:sz w:val="11"/>
          <w:szCs w:val="11"/>
        </w:rPr>
        <w:t>é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rFonts w:cs="Arial" w:hAnsi="Arial" w:eastAsia="Arial" w:ascii="Arial"/>
          <w:sz w:val="11"/>
          <w:szCs w:val="11"/>
        </w:rPr>
        <w:jc w:val="left"/>
        <w:spacing w:before="17"/>
      </w:pP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o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m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b/>
          <w:spacing w:val="-1"/>
          <w:w w:val="100"/>
          <w:sz w:val="11"/>
          <w:szCs w:val="11"/>
        </w:rPr>
        <w:t>i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n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b/>
          <w:spacing w:val="20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: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R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e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s</w:t>
      </w:r>
      <w:r>
        <w:rPr>
          <w:rFonts w:cs="Arial" w:hAnsi="Arial" w:eastAsia="Arial" w:ascii="Arial"/>
          <w:b/>
          <w:spacing w:val="0"/>
          <w:w w:val="104"/>
          <w:sz w:val="11"/>
          <w:szCs w:val="11"/>
        </w:rPr>
        <w:t>t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a</w:t>
      </w:r>
      <w:r>
        <w:rPr>
          <w:rFonts w:cs="Arial" w:hAnsi="Arial" w:eastAsia="Arial" w:ascii="Arial"/>
          <w:b/>
          <w:spacing w:val="2"/>
          <w:w w:val="104"/>
          <w:sz w:val="11"/>
          <w:szCs w:val="11"/>
        </w:rPr>
        <w:t>u</w:t>
      </w:r>
      <w:r>
        <w:rPr>
          <w:rFonts w:cs="Arial" w:hAnsi="Arial" w:eastAsia="Arial" w:ascii="Arial"/>
          <w:b/>
          <w:spacing w:val="-2"/>
          <w:w w:val="104"/>
          <w:sz w:val="11"/>
          <w:szCs w:val="11"/>
        </w:rPr>
        <w:t>r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a</w:t>
      </w:r>
      <w:r>
        <w:rPr>
          <w:rFonts w:cs="Arial" w:hAnsi="Arial" w:eastAsia="Arial" w:ascii="Arial"/>
          <w:b/>
          <w:spacing w:val="0"/>
          <w:w w:val="104"/>
          <w:sz w:val="11"/>
          <w:szCs w:val="11"/>
        </w:rPr>
        <w:t>t</w:t>
      </w:r>
      <w:r>
        <w:rPr>
          <w:rFonts w:cs="Arial" w:hAnsi="Arial" w:eastAsia="Arial" w:ascii="Arial"/>
          <w:b/>
          <w:spacing w:val="2"/>
          <w:w w:val="104"/>
          <w:sz w:val="11"/>
          <w:szCs w:val="11"/>
        </w:rPr>
        <w:t>i</w:t>
      </w:r>
      <w:r>
        <w:rPr>
          <w:rFonts w:cs="Arial" w:hAnsi="Arial" w:eastAsia="Arial" w:ascii="Arial"/>
          <w:b/>
          <w:spacing w:val="-1"/>
          <w:w w:val="104"/>
          <w:sz w:val="11"/>
          <w:szCs w:val="11"/>
        </w:rPr>
        <w:t>o</w:t>
      </w:r>
      <w:r>
        <w:rPr>
          <w:rFonts w:cs="Arial" w:hAnsi="Arial" w:eastAsia="Arial" w:ascii="Arial"/>
          <w:b/>
          <w:spacing w:val="0"/>
          <w:w w:val="104"/>
          <w:sz w:val="11"/>
          <w:szCs w:val="11"/>
        </w:rPr>
        <w:t>n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5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11"/>
          <w:szCs w:val="11"/>
        </w:rPr>
        <w:jc w:val="left"/>
      </w:pP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E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m</w:t>
      </w:r>
      <w:r>
        <w:rPr>
          <w:rFonts w:cs="Arial" w:hAnsi="Arial" w:eastAsia="Arial" w:ascii="Arial"/>
          <w:b/>
          <w:spacing w:val="-1"/>
          <w:w w:val="100"/>
          <w:sz w:val="11"/>
          <w:szCs w:val="11"/>
        </w:rPr>
        <w:t>p</w:t>
      </w:r>
      <w:r>
        <w:rPr>
          <w:rFonts w:cs="Arial" w:hAnsi="Arial" w:eastAsia="Arial" w:ascii="Arial"/>
          <w:b/>
          <w:spacing w:val="-1"/>
          <w:w w:val="100"/>
          <w:sz w:val="11"/>
          <w:szCs w:val="11"/>
        </w:rPr>
        <w:t>l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o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y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é</w:t>
      </w:r>
      <w:r>
        <w:rPr>
          <w:rFonts w:cs="Arial" w:hAnsi="Arial" w:eastAsia="Arial" w:ascii="Arial"/>
          <w:b/>
          <w:spacing w:val="20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n</w:t>
      </w:r>
      <w:r>
        <w:rPr>
          <w:rFonts w:cs="Arial" w:hAnsi="Arial" w:eastAsia="Arial" w:ascii="Arial"/>
          <w:b/>
          <w:spacing w:val="-1"/>
          <w:w w:val="100"/>
          <w:sz w:val="11"/>
          <w:szCs w:val="11"/>
        </w:rPr>
        <w:t>o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n</w:t>
      </w:r>
      <w:r>
        <w:rPr>
          <w:rFonts w:cs="Arial" w:hAnsi="Arial" w:eastAsia="Arial" w:ascii="Arial"/>
          <w:b/>
          <w:spacing w:val="10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2"/>
          <w:w w:val="104"/>
          <w:sz w:val="11"/>
          <w:szCs w:val="11"/>
        </w:rPr>
        <w:t>q</w:t>
      </w:r>
      <w:r>
        <w:rPr>
          <w:rFonts w:cs="Arial" w:hAnsi="Arial" w:eastAsia="Arial" w:ascii="Arial"/>
          <w:b/>
          <w:spacing w:val="-1"/>
          <w:w w:val="104"/>
          <w:sz w:val="11"/>
          <w:szCs w:val="11"/>
        </w:rPr>
        <w:t>u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a</w:t>
      </w:r>
      <w:r>
        <w:rPr>
          <w:rFonts w:cs="Arial" w:hAnsi="Arial" w:eastAsia="Arial" w:ascii="Arial"/>
          <w:b/>
          <w:spacing w:val="2"/>
          <w:w w:val="105"/>
          <w:sz w:val="11"/>
          <w:szCs w:val="11"/>
        </w:rPr>
        <w:t>l</w:t>
      </w:r>
      <w:r>
        <w:rPr>
          <w:rFonts w:cs="Arial" w:hAnsi="Arial" w:eastAsia="Arial" w:ascii="Arial"/>
          <w:b/>
          <w:spacing w:val="-1"/>
          <w:w w:val="105"/>
          <w:sz w:val="11"/>
          <w:szCs w:val="11"/>
        </w:rPr>
        <w:t>i</w:t>
      </w:r>
      <w:r>
        <w:rPr>
          <w:rFonts w:cs="Arial" w:hAnsi="Arial" w:eastAsia="Arial" w:ascii="Arial"/>
          <w:b/>
          <w:spacing w:val="0"/>
          <w:w w:val="104"/>
          <w:sz w:val="11"/>
          <w:szCs w:val="11"/>
        </w:rPr>
        <w:t>f</w:t>
      </w:r>
      <w:r>
        <w:rPr>
          <w:rFonts w:cs="Arial" w:hAnsi="Arial" w:eastAsia="Arial" w:ascii="Arial"/>
          <w:b/>
          <w:spacing w:val="2"/>
          <w:w w:val="105"/>
          <w:sz w:val="11"/>
          <w:szCs w:val="11"/>
        </w:rPr>
        <w:t>i</w:t>
      </w:r>
      <w:r>
        <w:rPr>
          <w:rFonts w:cs="Arial" w:hAnsi="Arial" w:eastAsia="Arial" w:ascii="Arial"/>
          <w:b/>
          <w:spacing w:val="0"/>
          <w:w w:val="104"/>
          <w:sz w:val="11"/>
          <w:szCs w:val="11"/>
        </w:rPr>
        <w:t>é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11"/>
          <w:szCs w:val="11"/>
        </w:rPr>
        <w:jc w:val="left"/>
      </w:pP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M</w:t>
      </w:r>
      <w:r>
        <w:rPr>
          <w:rFonts w:cs="Arial" w:hAnsi="Arial" w:eastAsia="Arial" w:ascii="Arial"/>
          <w:b/>
          <w:spacing w:val="-2"/>
          <w:w w:val="100"/>
          <w:sz w:val="11"/>
          <w:szCs w:val="11"/>
        </w:rPr>
        <w:t>e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n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s</w:t>
      </w:r>
      <w:r>
        <w:rPr>
          <w:rFonts w:cs="Arial" w:hAnsi="Arial" w:eastAsia="Arial" w:ascii="Arial"/>
          <w:b/>
          <w:spacing w:val="-1"/>
          <w:w w:val="100"/>
          <w:sz w:val="11"/>
          <w:szCs w:val="11"/>
        </w:rPr>
        <w:t>u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l</w:t>
      </w:r>
      <w:r>
        <w:rPr>
          <w:rFonts w:cs="Arial" w:hAnsi="Arial" w:eastAsia="Arial" w:ascii="Arial"/>
          <w:b/>
          <w:spacing w:val="20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d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b/>
          <w:spacing w:val="6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7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9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4</w:t>
      </w:r>
      <w:r>
        <w:rPr>
          <w:rFonts w:cs="Arial" w:hAnsi="Arial" w:eastAsia="Arial" w:ascii="Arial"/>
          <w:b/>
          <w:spacing w:val="-1"/>
          <w:w w:val="100"/>
          <w:sz w:val="11"/>
          <w:szCs w:val="11"/>
        </w:rPr>
        <w:t>.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9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6</w:t>
      </w:r>
      <w:r>
        <w:rPr>
          <w:rFonts w:cs="Arial" w:hAnsi="Arial" w:eastAsia="Arial" w:ascii="Arial"/>
          <w:b/>
          <w:spacing w:val="15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E</w:t>
      </w:r>
      <w:r>
        <w:rPr>
          <w:rFonts w:cs="Arial" w:hAnsi="Arial" w:eastAsia="Arial" w:ascii="Arial"/>
          <w:b/>
          <w:spacing w:val="-1"/>
          <w:w w:val="100"/>
          <w:sz w:val="11"/>
          <w:szCs w:val="11"/>
        </w:rPr>
        <w:t>u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r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o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b/>
          <w:spacing w:val="13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à</w:t>
      </w:r>
      <w:r>
        <w:rPr>
          <w:rFonts w:cs="Arial" w:hAnsi="Arial" w:eastAsia="Arial" w:ascii="Arial"/>
          <w:b/>
          <w:spacing w:val="3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1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6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2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7</w:t>
      </w:r>
      <w:r>
        <w:rPr>
          <w:rFonts w:cs="Arial" w:hAnsi="Arial" w:eastAsia="Arial" w:ascii="Arial"/>
          <w:b/>
          <w:spacing w:val="-1"/>
          <w:w w:val="100"/>
          <w:sz w:val="11"/>
          <w:szCs w:val="11"/>
        </w:rPr>
        <w:t>.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0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9</w:t>
      </w:r>
      <w:r>
        <w:rPr>
          <w:rFonts w:cs="Arial" w:hAnsi="Arial" w:eastAsia="Arial" w:ascii="Arial"/>
          <w:b/>
          <w:spacing w:val="17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2"/>
          <w:w w:val="104"/>
          <w:sz w:val="11"/>
          <w:szCs w:val="11"/>
        </w:rPr>
        <w:t>E</w:t>
      </w:r>
      <w:r>
        <w:rPr>
          <w:rFonts w:cs="Arial" w:hAnsi="Arial" w:eastAsia="Arial" w:ascii="Arial"/>
          <w:b/>
          <w:spacing w:val="-1"/>
          <w:w w:val="104"/>
          <w:sz w:val="11"/>
          <w:szCs w:val="11"/>
        </w:rPr>
        <w:t>u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r</w:t>
      </w:r>
      <w:r>
        <w:rPr>
          <w:rFonts w:cs="Arial" w:hAnsi="Arial" w:eastAsia="Arial" w:ascii="Arial"/>
          <w:b/>
          <w:spacing w:val="2"/>
          <w:w w:val="104"/>
          <w:sz w:val="11"/>
          <w:szCs w:val="11"/>
        </w:rPr>
        <w:t>o</w:t>
      </w:r>
      <w:r>
        <w:rPr>
          <w:rFonts w:cs="Arial" w:hAnsi="Arial" w:eastAsia="Arial" w:ascii="Arial"/>
          <w:b/>
          <w:spacing w:val="0"/>
          <w:w w:val="104"/>
          <w:sz w:val="11"/>
          <w:szCs w:val="11"/>
        </w:rPr>
        <w:t>s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sz w:val="11"/>
          <w:szCs w:val="11"/>
        </w:rPr>
        <w:jc w:val="left"/>
        <w:spacing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1"/>
          <w:szCs w:val="11"/>
        </w:rPr>
        <w:jc w:val="left"/>
      </w:pP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3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5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H</w:t>
      </w:r>
      <w:r>
        <w:rPr>
          <w:rFonts w:cs="Arial" w:hAnsi="Arial" w:eastAsia="Arial" w:ascii="Arial"/>
          <w:b/>
          <w:spacing w:val="10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H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o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r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b/>
          <w:spacing w:val="-1"/>
          <w:w w:val="100"/>
          <w:sz w:val="11"/>
          <w:szCs w:val="11"/>
        </w:rPr>
        <w:t>i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r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b/>
          <w:spacing w:val="19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2"/>
          <w:w w:val="104"/>
          <w:sz w:val="11"/>
          <w:szCs w:val="11"/>
        </w:rPr>
        <w:t>n</w:t>
      </w:r>
      <w:r>
        <w:rPr>
          <w:rFonts w:cs="Arial" w:hAnsi="Arial" w:eastAsia="Arial" w:ascii="Arial"/>
          <w:b/>
          <w:spacing w:val="-1"/>
          <w:w w:val="104"/>
          <w:sz w:val="11"/>
          <w:szCs w:val="11"/>
        </w:rPr>
        <w:t>o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r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m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a</w:t>
      </w:r>
      <w:r>
        <w:rPr>
          <w:rFonts w:cs="Arial" w:hAnsi="Arial" w:eastAsia="Arial" w:ascii="Arial"/>
          <w:b/>
          <w:spacing w:val="-1"/>
          <w:w w:val="104"/>
          <w:sz w:val="11"/>
          <w:szCs w:val="11"/>
        </w:rPr>
        <w:t>u</w:t>
      </w:r>
      <w:r>
        <w:rPr>
          <w:rFonts w:cs="Arial" w:hAnsi="Arial" w:eastAsia="Arial" w:ascii="Arial"/>
          <w:b/>
          <w:spacing w:val="0"/>
          <w:w w:val="104"/>
          <w:sz w:val="11"/>
          <w:szCs w:val="11"/>
        </w:rPr>
        <w:t>x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sz w:val="17"/>
          <w:szCs w:val="17"/>
        </w:rPr>
        <w:jc w:val="left"/>
        <w:spacing w:before="10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1"/>
          <w:szCs w:val="11"/>
        </w:rPr>
        <w:jc w:val="left"/>
      </w:pP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1</w:t>
      </w:r>
      <w:r>
        <w:rPr>
          <w:rFonts w:cs="Arial" w:hAnsi="Arial" w:eastAsia="Arial" w:ascii="Arial"/>
          <w:b/>
          <w:spacing w:val="6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-1"/>
          <w:w w:val="100"/>
          <w:sz w:val="11"/>
          <w:szCs w:val="11"/>
        </w:rPr>
        <w:t>o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u</w:t>
      </w:r>
      <w:r>
        <w:rPr>
          <w:rFonts w:cs="Arial" w:hAnsi="Arial" w:eastAsia="Arial" w:ascii="Arial"/>
          <w:b/>
          <w:spacing w:val="7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2</w:t>
      </w:r>
      <w:r>
        <w:rPr>
          <w:rFonts w:cs="Arial" w:hAnsi="Arial" w:eastAsia="Arial" w:ascii="Arial"/>
          <w:b/>
          <w:spacing w:val="3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s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a</w:t>
      </w:r>
      <w:r>
        <w:rPr>
          <w:rFonts w:cs="Arial" w:hAnsi="Arial" w:eastAsia="Arial" w:ascii="Arial"/>
          <w:b/>
          <w:spacing w:val="2"/>
          <w:w w:val="105"/>
          <w:sz w:val="11"/>
          <w:szCs w:val="11"/>
        </w:rPr>
        <w:t>l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a</w:t>
      </w:r>
      <w:r>
        <w:rPr>
          <w:rFonts w:cs="Arial" w:hAnsi="Arial" w:eastAsia="Arial" w:ascii="Arial"/>
          <w:b/>
          <w:spacing w:val="-2"/>
          <w:w w:val="104"/>
          <w:sz w:val="11"/>
          <w:szCs w:val="11"/>
        </w:rPr>
        <w:t>r</w:t>
      </w:r>
      <w:r>
        <w:rPr>
          <w:rFonts w:cs="Arial" w:hAnsi="Arial" w:eastAsia="Arial" w:ascii="Arial"/>
          <w:b/>
          <w:spacing w:val="2"/>
          <w:w w:val="105"/>
          <w:sz w:val="11"/>
          <w:szCs w:val="11"/>
        </w:rPr>
        <w:t>i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é</w:t>
      </w:r>
      <w:r>
        <w:rPr>
          <w:rFonts w:cs="Arial" w:hAnsi="Arial" w:eastAsia="Arial" w:ascii="Arial"/>
          <w:b/>
          <w:spacing w:val="0"/>
          <w:w w:val="104"/>
          <w:sz w:val="11"/>
          <w:szCs w:val="11"/>
        </w:rPr>
        <w:t>s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11"/>
          <w:szCs w:val="11"/>
        </w:rPr>
        <w:jc w:val="left"/>
        <w:sectPr>
          <w:type w:val="continuous"/>
          <w:pgSz w:w="11900" w:h="16840"/>
          <w:pgMar w:top="0" w:bottom="0" w:left="0" w:right="0"/>
          <w:cols w:num="3" w:equalWidth="off">
            <w:col w:w="2278" w:space="321"/>
            <w:col w:w="1595" w:space="107"/>
            <w:col w:w="7599"/>
          </w:cols>
        </w:sectPr>
      </w:pP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C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o</w:t>
      </w:r>
      <w:r>
        <w:rPr>
          <w:rFonts w:cs="Arial" w:hAnsi="Arial" w:eastAsia="Arial" w:ascii="Arial"/>
          <w:b/>
          <w:spacing w:val="-1"/>
          <w:w w:val="100"/>
          <w:sz w:val="11"/>
          <w:szCs w:val="11"/>
        </w:rPr>
        <w:t>n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s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b/>
          <w:spacing w:val="-1"/>
          <w:w w:val="100"/>
          <w:sz w:val="11"/>
          <w:szCs w:val="11"/>
        </w:rPr>
        <w:t>i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l</w:t>
      </w:r>
      <w:r>
        <w:rPr>
          <w:rFonts w:cs="Arial" w:hAnsi="Arial" w:eastAsia="Arial" w:ascii="Arial"/>
          <w:b/>
          <w:spacing w:val="18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p</w:t>
      </w:r>
      <w:r>
        <w:rPr>
          <w:rFonts w:cs="Arial" w:hAnsi="Arial" w:eastAsia="Arial" w:ascii="Arial"/>
          <w:b/>
          <w:spacing w:val="-1"/>
          <w:w w:val="100"/>
          <w:sz w:val="11"/>
          <w:szCs w:val="11"/>
        </w:rPr>
        <w:t>o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u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r</w:t>
      </w:r>
      <w:r>
        <w:rPr>
          <w:rFonts w:cs="Arial" w:hAnsi="Arial" w:eastAsia="Arial" w:ascii="Arial"/>
          <w:b/>
          <w:spacing w:val="12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l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b/>
          <w:spacing w:val="7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ff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b/>
          <w:spacing w:val="-1"/>
          <w:w w:val="100"/>
          <w:sz w:val="11"/>
          <w:szCs w:val="11"/>
        </w:rPr>
        <w:t>i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r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b/>
          <w:spacing w:val="17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t</w:t>
      </w:r>
      <w:r>
        <w:rPr>
          <w:rFonts w:cs="Arial" w:hAnsi="Arial" w:eastAsia="Arial" w:ascii="Arial"/>
          <w:b/>
          <w:spacing w:val="7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b/>
          <w:spacing w:val="-1"/>
          <w:w w:val="100"/>
          <w:sz w:val="11"/>
          <w:szCs w:val="11"/>
        </w:rPr>
        <w:t>u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t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r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b/>
          <w:spacing w:val="14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c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o</w:t>
      </w:r>
      <w:r>
        <w:rPr>
          <w:rFonts w:cs="Arial" w:hAnsi="Arial" w:eastAsia="Arial" w:ascii="Arial"/>
          <w:b/>
          <w:spacing w:val="-1"/>
          <w:w w:val="100"/>
          <w:sz w:val="11"/>
          <w:szCs w:val="11"/>
        </w:rPr>
        <w:t>n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s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b/>
          <w:spacing w:val="-1"/>
          <w:w w:val="100"/>
          <w:sz w:val="11"/>
          <w:szCs w:val="11"/>
        </w:rPr>
        <w:t>i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l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b/>
          <w:spacing w:val="19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d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b/>
          <w:spacing w:val="6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2"/>
          <w:w w:val="104"/>
          <w:sz w:val="11"/>
          <w:szCs w:val="11"/>
        </w:rPr>
        <w:t>g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e</w:t>
      </w:r>
      <w:r>
        <w:rPr>
          <w:rFonts w:cs="Arial" w:hAnsi="Arial" w:eastAsia="Arial" w:ascii="Arial"/>
          <w:b/>
          <w:spacing w:val="-2"/>
          <w:w w:val="104"/>
          <w:sz w:val="11"/>
          <w:szCs w:val="11"/>
        </w:rPr>
        <w:t>s</w:t>
      </w:r>
      <w:r>
        <w:rPr>
          <w:rFonts w:cs="Arial" w:hAnsi="Arial" w:eastAsia="Arial" w:ascii="Arial"/>
          <w:b/>
          <w:spacing w:val="2"/>
          <w:w w:val="104"/>
          <w:sz w:val="11"/>
          <w:szCs w:val="11"/>
        </w:rPr>
        <w:t>t</w:t>
      </w:r>
      <w:r>
        <w:rPr>
          <w:rFonts w:cs="Arial" w:hAnsi="Arial" w:eastAsia="Arial" w:ascii="Arial"/>
          <w:b/>
          <w:spacing w:val="-1"/>
          <w:w w:val="105"/>
          <w:sz w:val="11"/>
          <w:szCs w:val="11"/>
        </w:rPr>
        <w:t>i</w:t>
      </w:r>
      <w:r>
        <w:rPr>
          <w:rFonts w:cs="Arial" w:hAnsi="Arial" w:eastAsia="Arial" w:ascii="Arial"/>
          <w:b/>
          <w:spacing w:val="2"/>
          <w:w w:val="104"/>
          <w:sz w:val="11"/>
          <w:szCs w:val="11"/>
        </w:rPr>
        <w:t>o</w:t>
      </w:r>
      <w:r>
        <w:rPr>
          <w:rFonts w:cs="Arial" w:hAnsi="Arial" w:eastAsia="Arial" w:ascii="Arial"/>
          <w:b/>
          <w:spacing w:val="0"/>
          <w:w w:val="104"/>
          <w:sz w:val="11"/>
          <w:szCs w:val="11"/>
        </w:rPr>
        <w:t>n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rFonts w:cs="Arial" w:hAnsi="Arial" w:eastAsia="Arial" w:ascii="Arial"/>
          <w:sz w:val="11"/>
          <w:szCs w:val="11"/>
        </w:rPr>
        <w:jc w:val="left"/>
        <w:spacing w:lineRule="atLeast" w:line="200"/>
        <w:ind w:left="1058" w:right="8411"/>
      </w:pPr>
      <w:r>
        <w:pict>
          <v:group style="position:absolute;margin-left:46.98pt;margin-top:-19.306pt;width:500.88pt;height:49.6802pt;mso-position-horizontal-relative:page;mso-position-vertical-relative:paragraph;z-index:-158" coordorigin="940,-386" coordsize="10018,994">
            <v:group style="position:absolute;left:941;top:-385;width:10015;height:991" coordorigin="941,-385" coordsize="10015,991">
              <v:shape style="position:absolute;left:941;top:-385;width:10015;height:991" coordorigin="941,-385" coordsize="10015,991" path="m1006,597l1028,604,1051,606,10846,606,10904,590,10947,542,10956,498,10956,-275,10938,-334,10889,-376,10846,-385,1051,-385,991,-367,950,-318,941,-275,941,498,970,573,952,511,948,498,948,-275,948,-281,973,-342,1028,-375,1051,-378,10846,-378,10913,-353,10946,-297,10949,-275,10949,498,10875,540,10846,541,1051,541,1033,541,1006,597xe" filled="t" fillcolor="#000000" stroked="f">
                <v:path arrowok="t"/>
                <v:fill/>
              </v:shape>
              <v:shape style="position:absolute;left:941;top:-385;width:10015;height:991" coordorigin="941,-385" coordsize="10015,991" path="m964,522l970,573,987,587,1006,597,1033,541,1006,537,982,531,964,522xe" filled="t" fillcolor="#000000" stroked="f">
                <v:path arrowok="t"/>
                <v:fill/>
              </v:shape>
              <v:group style="position:absolute;left:1058;top:-267;width:9780;height:197" coordorigin="1058,-267" coordsize="9780,197">
                <v:shape style="position:absolute;left:1058;top:-267;width:9780;height:197" coordorigin="1058,-267" coordsize="9780,197" path="m1058,-71l10838,-71,10838,-267,1058,-267,1058,-71xe" filled="t" fillcolor="#FFFFFF" stroked="f">
                  <v:path arrowok="t"/>
                  <v:fill/>
                </v:shape>
                <v:group style="position:absolute;left:1058;top:37;width:9780;height:197" coordorigin="1058,37" coordsize="9780,197">
                  <v:shape style="position:absolute;left:1058;top:37;width:9780;height:197" coordorigin="1058,37" coordsize="9780,197" path="m1058,234l10838,234,10838,37,1058,37,1058,234xe" filled="t" fillcolor="#FFFFFF" stroked="f">
                    <v:path arrowok="t"/>
                    <v:fill/>
                  </v:shape>
                  <v:group style="position:absolute;left:1058;top:234;width:9780;height:199" coordorigin="1058,234" coordsize="9780,199">
                    <v:shape style="position:absolute;left:1058;top:234;width:9780;height:199" coordorigin="1058,234" coordsize="9780,199" path="m1058,433l10838,433,10838,234,1058,234,1058,433xe" filled="t" fillcolor="#FFFFFF" stroked="f">
                      <v:path arrowok="t"/>
                      <v:fill/>
                    </v:shape>
                  </v:group>
                </v:group>
              </v:group>
            </v:group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H</w:t>
      </w:r>
      <w:r>
        <w:rPr>
          <w:rFonts w:cs="Arial" w:hAnsi="Arial" w:eastAsia="Arial" w:ascii="Arial"/>
          <w:spacing w:val="5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&amp;</w:t>
      </w:r>
      <w:r>
        <w:rPr>
          <w:rFonts w:cs="Arial" w:hAnsi="Arial" w:eastAsia="Arial" w:ascii="Arial"/>
          <w:spacing w:val="6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C</w:t>
      </w:r>
      <w:r>
        <w:rPr>
          <w:rFonts w:cs="Arial" w:hAnsi="Arial" w:eastAsia="Arial" w:ascii="Arial"/>
          <w:spacing w:val="5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C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SE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21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-</w:t>
      </w:r>
      <w:r>
        <w:rPr>
          <w:rFonts w:cs="Arial" w:hAnsi="Arial" w:eastAsia="Arial" w:ascii="Arial"/>
          <w:spacing w:val="4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Mme</w:t>
      </w:r>
      <w:r>
        <w:rPr>
          <w:rFonts w:cs="Arial" w:hAnsi="Arial" w:eastAsia="Arial" w:ascii="Arial"/>
          <w:spacing w:val="11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M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25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B</w:t>
      </w:r>
      <w:r>
        <w:rPr>
          <w:rFonts w:cs="Arial" w:hAnsi="Arial" w:eastAsia="Arial" w:ascii="Arial"/>
          <w:spacing w:val="2"/>
          <w:w w:val="104"/>
          <w:sz w:val="11"/>
          <w:szCs w:val="11"/>
        </w:rPr>
        <w:t>A</w:t>
      </w:r>
      <w:r>
        <w:rPr>
          <w:rFonts w:cs="Arial" w:hAnsi="Arial" w:eastAsia="Arial" w:ascii="Arial"/>
          <w:spacing w:val="-2"/>
          <w:w w:val="104"/>
          <w:sz w:val="11"/>
          <w:szCs w:val="11"/>
        </w:rPr>
        <w:t>R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R</w:t>
      </w:r>
      <w:r>
        <w:rPr>
          <w:rFonts w:cs="Arial" w:hAnsi="Arial" w:eastAsia="Arial" w:ascii="Arial"/>
          <w:spacing w:val="2"/>
          <w:w w:val="104"/>
          <w:sz w:val="11"/>
          <w:szCs w:val="11"/>
        </w:rPr>
        <w:t>E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R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 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é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.</w:t>
      </w:r>
      <w:r>
        <w:rPr>
          <w:rFonts w:cs="Arial" w:hAnsi="Arial" w:eastAsia="Arial" w:ascii="Arial"/>
          <w:spacing w:val="10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:</w:t>
      </w:r>
      <w:r>
        <w:rPr>
          <w:rFonts w:cs="Arial" w:hAnsi="Arial" w:eastAsia="Arial" w:ascii="Arial"/>
          <w:spacing w:val="4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0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4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6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6</w:t>
      </w:r>
      <w:r>
        <w:rPr>
          <w:rFonts w:cs="Arial" w:hAnsi="Arial" w:eastAsia="Arial" w:ascii="Arial"/>
          <w:spacing w:val="-2"/>
          <w:w w:val="104"/>
          <w:sz w:val="11"/>
          <w:szCs w:val="11"/>
        </w:rPr>
        <w:t>8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4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6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3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1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7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sz w:val="17"/>
          <w:szCs w:val="17"/>
        </w:rPr>
        <w:jc w:val="left"/>
        <w:spacing w:before="4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3"/>
        <w:ind w:right="-48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                                                              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3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spacing w:val="-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sectPr>
      <w:type w:val="continuous"/>
      <w:pgSz w:w="11900" w:h="16840"/>
      <w:pgMar w:top="0" w:bottom="0" w:left="0" w:right="0"/>
    </w:sectPr>
  </w:body>
</w:document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theme" Target="theme/theme1.xml"/><Relationship Id="rId3" Type="http://schemas.openxmlformats.org/officeDocument/2006/relationships/image" Target="media/image1.jpg"/><Relationship Id="rId4" Type="http://schemas.openxmlformats.org/officeDocument/2006/relationships/image" Target="media/image2.jp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