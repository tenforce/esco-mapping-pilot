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right="-49"/>
      </w:pP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ô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|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194"/>
      </w:pPr>
      <w:r>
        <w:pict>
          <v:shape type="#_x0000_t75" style="width:75.84pt;height:49.2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782"/>
      </w:pPr>
      <w:r>
        <w:pict>
          <v:group style="position:absolute;margin-left:39.12pt;margin-top:12.4722pt;width:516.6pt;height:0pt;mso-position-horizontal-relative:page;mso-position-vertical-relative:paragraph;z-index:-138" coordorigin="782,249" coordsize="10332,0">
            <v:shape style="position:absolute;left:782;top:249;width:10332;height:0" coordorigin="782,249" coordsize="10332,0" path="m782,249l11114,249e" filled="f" stroked="t" strokeweight="0.46pt" strokecolor="#000000">
              <v:path arrowok="t"/>
              <v:stroke dashstyle="dash"/>
            </v:shape>
            <w10:wrap type="none"/>
          </v:group>
        </w:pict>
      </w:r>
      <w:r>
        <w:rPr>
          <w:rFonts w:cs="Arial" w:hAnsi="Arial" w:eastAsia="Arial" w:ascii="Arial"/>
          <w:b/>
          <w:spacing w:val="-2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4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-4"/>
          <w:w w:val="100"/>
          <w:sz w:val="17"/>
          <w:szCs w:val="17"/>
        </w:rPr>
        <w:t>c</w:t>
      </w:r>
      <w:r>
        <w:rPr>
          <w:rFonts w:cs="Arial" w:hAnsi="Arial" w:eastAsia="Arial" w:ascii="Arial"/>
          <w:b/>
          <w:spacing w:val="3"/>
          <w:w w:val="100"/>
          <w:sz w:val="17"/>
          <w:szCs w:val="17"/>
        </w:rPr>
        <w:t>h</w:t>
      </w:r>
      <w:r>
        <w:rPr>
          <w:rFonts w:cs="Arial" w:hAnsi="Arial" w:eastAsia="Arial" w:ascii="Arial"/>
          <w:b/>
          <w:spacing w:val="-4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-3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4"/>
          <w:w w:val="100"/>
          <w:sz w:val="17"/>
          <w:szCs w:val="17"/>
        </w:rPr>
        <w:t>c</w:t>
      </w:r>
      <w:r>
        <w:rPr>
          <w:rFonts w:cs="Arial" w:hAnsi="Arial" w:eastAsia="Arial" w:ascii="Arial"/>
          <w:b/>
          <w:spacing w:val="3"/>
          <w:w w:val="100"/>
          <w:sz w:val="17"/>
          <w:szCs w:val="17"/>
        </w:rPr>
        <w:t>h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25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d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'</w:t>
      </w:r>
      <w:r>
        <w:rPr>
          <w:rFonts w:cs="Arial" w:hAnsi="Arial" w:eastAsia="Arial" w:ascii="Arial"/>
          <w:b/>
          <w:spacing w:val="3"/>
          <w:w w:val="100"/>
          <w:sz w:val="17"/>
          <w:szCs w:val="17"/>
        </w:rPr>
        <w:t>o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f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f</w:t>
      </w:r>
      <w:r>
        <w:rPr>
          <w:rFonts w:cs="Arial" w:hAnsi="Arial" w:eastAsia="Arial" w:ascii="Arial"/>
          <w:b/>
          <w:spacing w:val="-3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spacing w:val="17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3"/>
          <w:sz w:val="17"/>
          <w:szCs w:val="17"/>
        </w:rPr>
        <w:t>d</w:t>
      </w:r>
      <w:r>
        <w:rPr>
          <w:rFonts w:cs="Arial" w:hAnsi="Arial" w:eastAsia="Arial" w:ascii="Arial"/>
          <w:b/>
          <w:spacing w:val="2"/>
          <w:w w:val="103"/>
          <w:sz w:val="17"/>
          <w:szCs w:val="17"/>
        </w:rPr>
        <w:t>'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e</w:t>
      </w:r>
      <w:r>
        <w:rPr>
          <w:rFonts w:cs="Arial" w:hAnsi="Arial" w:eastAsia="Arial" w:ascii="Arial"/>
          <w:b/>
          <w:spacing w:val="-5"/>
          <w:w w:val="103"/>
          <w:sz w:val="17"/>
          <w:szCs w:val="17"/>
        </w:rPr>
        <w:t>m</w:t>
      </w:r>
      <w:r>
        <w:rPr>
          <w:rFonts w:cs="Arial" w:hAnsi="Arial" w:eastAsia="Arial" w:ascii="Arial"/>
          <w:b/>
          <w:spacing w:val="3"/>
          <w:w w:val="103"/>
          <w:sz w:val="17"/>
          <w:szCs w:val="17"/>
        </w:rPr>
        <w:t>p</w:t>
      </w:r>
      <w:r>
        <w:rPr>
          <w:rFonts w:cs="Arial" w:hAnsi="Arial" w:eastAsia="Arial" w:ascii="Arial"/>
          <w:b/>
          <w:spacing w:val="2"/>
          <w:w w:val="103"/>
          <w:sz w:val="17"/>
          <w:szCs w:val="17"/>
        </w:rPr>
        <w:t>l</w:t>
      </w:r>
      <w:r>
        <w:rPr>
          <w:rFonts w:cs="Arial" w:hAnsi="Arial" w:eastAsia="Arial" w:ascii="Arial"/>
          <w:b/>
          <w:spacing w:val="1"/>
          <w:w w:val="103"/>
          <w:sz w:val="17"/>
          <w:szCs w:val="17"/>
        </w:rPr>
        <w:t>o</w:t>
      </w:r>
      <w:r>
        <w:rPr>
          <w:rFonts w:cs="Arial" w:hAnsi="Arial" w:eastAsia="Arial" w:ascii="Arial"/>
          <w:b/>
          <w:spacing w:val="0"/>
          <w:w w:val="103"/>
          <w:sz w:val="17"/>
          <w:szCs w:val="17"/>
        </w:rPr>
        <w:t>i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ind w:left="782"/>
      </w:pPr>
      <w:r>
        <w:pict>
          <v:group style="position:absolute;margin-left:39.12pt;margin-top:20.2562pt;width:516.6pt;height:0pt;mso-position-horizontal-relative:page;mso-position-vertical-relative:paragraph;z-index:-144" coordorigin="782,405" coordsize="10332,0">
            <v:shape style="position:absolute;left:782;top:405;width:10332;height:0" coordorigin="782,405" coordsize="10332,0" path="m782,405l11114,405e" filled="f" stroked="t" strokeweight="0.5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4"/>
          <w:w w:val="100"/>
          <w:sz w:val="13"/>
          <w:szCs w:val="13"/>
        </w:rPr>
        <w:t>D</w:t>
      </w:r>
      <w:r>
        <w:rPr>
          <w:rFonts w:cs="Arial" w:hAnsi="Arial" w:eastAsia="Arial" w:ascii="Arial"/>
          <w:b/>
          <w:spacing w:val="3"/>
          <w:w w:val="100"/>
          <w:sz w:val="13"/>
          <w:szCs w:val="13"/>
        </w:rPr>
        <w:t>é</w:t>
      </w:r>
      <w:r>
        <w:rPr>
          <w:rFonts w:cs="Arial" w:hAnsi="Arial" w:eastAsia="Arial" w:ascii="Arial"/>
          <w:b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spacing w:val="3"/>
          <w:w w:val="100"/>
          <w:sz w:val="13"/>
          <w:szCs w:val="13"/>
        </w:rPr>
        <w:t>a</w:t>
      </w:r>
      <w:r>
        <w:rPr>
          <w:rFonts w:cs="Arial" w:hAnsi="Arial" w:eastAsia="Arial" w:ascii="Arial"/>
          <w:b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b/>
          <w:spacing w:val="18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3"/>
          <w:w w:val="100"/>
          <w:sz w:val="13"/>
          <w:szCs w:val="13"/>
        </w:rPr>
        <w:t>d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b/>
          <w:spacing w:val="11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-2"/>
          <w:w w:val="105"/>
          <w:sz w:val="13"/>
          <w:szCs w:val="13"/>
        </w:rPr>
        <w:t>l</w:t>
      </w:r>
      <w:r>
        <w:rPr>
          <w:rFonts w:cs="Arial" w:hAnsi="Arial" w:eastAsia="Arial" w:ascii="Arial"/>
          <w:b/>
          <w:spacing w:val="3"/>
          <w:w w:val="105"/>
          <w:sz w:val="13"/>
          <w:szCs w:val="13"/>
        </w:rPr>
        <w:t>'</w:t>
      </w:r>
      <w:r>
        <w:rPr>
          <w:rFonts w:cs="Arial" w:hAnsi="Arial" w:eastAsia="Arial" w:ascii="Arial"/>
          <w:b/>
          <w:spacing w:val="5"/>
          <w:w w:val="105"/>
          <w:sz w:val="13"/>
          <w:szCs w:val="13"/>
        </w:rPr>
        <w:t>o</w:t>
      </w:r>
      <w:r>
        <w:rPr>
          <w:rFonts w:cs="Arial" w:hAnsi="Arial" w:eastAsia="Arial" w:ascii="Arial"/>
          <w:b/>
          <w:spacing w:val="-2"/>
          <w:w w:val="105"/>
          <w:sz w:val="13"/>
          <w:szCs w:val="13"/>
        </w:rPr>
        <w:t>f</w:t>
      </w:r>
      <w:r>
        <w:rPr>
          <w:rFonts w:cs="Arial" w:hAnsi="Arial" w:eastAsia="Arial" w:ascii="Arial"/>
          <w:b/>
          <w:spacing w:val="-2"/>
          <w:w w:val="105"/>
          <w:sz w:val="13"/>
          <w:szCs w:val="13"/>
        </w:rPr>
        <w:t>f</w:t>
      </w:r>
      <w:r>
        <w:rPr>
          <w:rFonts w:cs="Arial" w:hAnsi="Arial" w:eastAsia="Arial" w:ascii="Arial"/>
          <w:b/>
          <w:spacing w:val="4"/>
          <w:w w:val="105"/>
          <w:sz w:val="13"/>
          <w:szCs w:val="13"/>
        </w:rPr>
        <w:t>r</w:t>
      </w:r>
      <w:r>
        <w:rPr>
          <w:rFonts w:cs="Arial" w:hAnsi="Arial" w:eastAsia="Arial" w:ascii="Arial"/>
          <w:b/>
          <w:spacing w:val="0"/>
          <w:w w:val="105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50"/>
        <w:ind w:left="1099"/>
      </w:pPr>
      <w:r>
        <w:rPr>
          <w:rFonts w:cs="Arial" w:hAnsi="Arial" w:eastAsia="Arial" w:ascii="Arial"/>
          <w:b/>
          <w:w w:val="104"/>
          <w:sz w:val="11"/>
          <w:szCs w:val="11"/>
        </w:rPr>
      </w:r>
      <w:r>
        <w:rPr>
          <w:rFonts w:cs="Arial" w:hAnsi="Arial" w:eastAsia="Arial" w:ascii="Arial"/>
          <w:b/>
          <w:spacing w:val="-4"/>
          <w:w w:val="100"/>
          <w:sz w:val="11"/>
          <w:szCs w:val="11"/>
          <w:u w:val="single" w:color="000000"/>
        </w:rPr>
        <w:t>A</w:t>
      </w:r>
      <w:r>
        <w:rPr>
          <w:rFonts w:cs="Arial" w:hAnsi="Arial" w:eastAsia="Arial" w:ascii="Arial"/>
          <w:b/>
          <w:spacing w:val="-4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  <w:t>f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  <w:t>f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3"/>
          <w:w w:val="100"/>
          <w:sz w:val="11"/>
          <w:szCs w:val="11"/>
          <w:u w:val="single" w:color="000000"/>
        </w:rPr>
        <w:t>i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c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4"/>
          <w:w w:val="100"/>
          <w:sz w:val="11"/>
          <w:szCs w:val="11"/>
          <w:u w:val="single" w:color="000000"/>
        </w:rPr>
        <w:t>h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13"/>
          <w:w w:val="100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  <w:u w:val="single" w:color="000000"/>
        </w:rPr>
        <w:t>l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8"/>
          <w:w w:val="100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c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3"/>
          <w:w w:val="105"/>
          <w:sz w:val="11"/>
          <w:szCs w:val="11"/>
          <w:u w:val="single" w:color="000000"/>
        </w:rPr>
        <w:t>i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  <w:t>t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è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3"/>
          <w:w w:val="104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4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20"/>
        <w:ind w:left="943"/>
      </w:pPr>
      <w:r>
        <w:rPr>
          <w:rFonts w:cs="Arial" w:hAnsi="Arial" w:eastAsia="Arial" w:ascii="Arial"/>
          <w:spacing w:val="-4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9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Q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F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4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/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9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/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2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1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4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ind w:left="943"/>
      </w:pP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/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è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2" w:lineRule="exact" w:line="120"/>
        <w:ind w:left="943"/>
      </w:pP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8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0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4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1"/>
          <w:szCs w:val="11"/>
        </w:rPr>
        <w:tabs>
          <w:tab w:pos="10940" w:val="left"/>
        </w:tabs>
        <w:jc w:val="left"/>
        <w:spacing w:before="50" w:lineRule="exact" w:line="120"/>
        <w:ind w:left="943"/>
      </w:pP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c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5"/>
          <w:sz w:val="11"/>
          <w:szCs w:val="11"/>
        </w:rPr>
        <w:t>'</w:t>
      </w:r>
      <w:r>
        <w:rPr>
          <w:rFonts w:cs="Arial" w:hAnsi="Arial" w:eastAsia="Arial" w:ascii="Arial"/>
          <w:b/>
          <w:spacing w:val="4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5"/>
          <w:sz w:val="11"/>
          <w:szCs w:val="11"/>
        </w:rPr>
      </w:r>
      <w:r>
        <w:rPr>
          <w:rFonts w:cs="Arial" w:hAnsi="Arial" w:eastAsia="Arial" w:ascii="Arial"/>
          <w:b/>
          <w:spacing w:val="0"/>
          <w:w w:val="105"/>
          <w:sz w:val="11"/>
          <w:szCs w:val="11"/>
          <w:u w:val="dotted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dotted" w:color="000000"/>
        </w:rPr>
        <w:tab/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dotted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atLeast" w:line="180"/>
        <w:ind w:left="943" w:right="1215"/>
      </w:pPr>
      <w:r>
        <w:rPr>
          <w:rFonts w:cs="Arial" w:hAnsi="Arial" w:eastAsia="Arial" w:ascii="Arial"/>
          <w:spacing w:val="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x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û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j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5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5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x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s.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-7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ssi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w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k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-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5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6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1"/>
          <w:szCs w:val="11"/>
        </w:rPr>
        <w:tabs>
          <w:tab w:pos="10940" w:val="left"/>
        </w:tabs>
        <w:jc w:val="left"/>
        <w:spacing w:before="50" w:lineRule="exact" w:line="120"/>
        <w:ind w:left="943"/>
        <w:sectPr>
          <w:type w:val="continuous"/>
          <w:pgSz w:w="11900" w:h="16840"/>
          <w:pgMar w:top="0" w:bottom="0" w:left="0" w:right="0"/>
        </w:sectPr>
      </w:pP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-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5"/>
          <w:sz w:val="11"/>
          <w:szCs w:val="11"/>
        </w:rPr>
        <w:t>'</w:t>
      </w:r>
      <w:r>
        <w:rPr>
          <w:rFonts w:cs="Arial" w:hAnsi="Arial" w:eastAsia="Arial" w:ascii="Arial"/>
          <w:b/>
          <w:spacing w:val="4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5"/>
          <w:sz w:val="11"/>
          <w:szCs w:val="11"/>
        </w:rPr>
      </w:r>
      <w:r>
        <w:rPr>
          <w:rFonts w:cs="Arial" w:hAnsi="Arial" w:eastAsia="Arial" w:ascii="Arial"/>
          <w:b/>
          <w:spacing w:val="0"/>
          <w:w w:val="105"/>
          <w:sz w:val="11"/>
          <w:szCs w:val="11"/>
          <w:u w:val="dotted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dotted" w:color="000000"/>
        </w:rPr>
        <w:tab/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dotted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ind w:right="2"/>
      </w:pP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7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auto" w:line="481"/>
        <w:ind w:left="3502" w:hanging="98"/>
      </w:pPr>
      <w:r>
        <w:rPr>
          <w:rFonts w:cs="Arial" w:hAnsi="Arial" w:eastAsia="Arial" w:ascii="Arial"/>
          <w:spacing w:val="-1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5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7"/>
          <w:w w:val="104"/>
          <w:sz w:val="11"/>
          <w:szCs w:val="11"/>
        </w:rPr>
        <w:t>x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ind w:right="6"/>
      </w:pP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g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auto" w:line="537"/>
        <w:ind w:left="2710" w:firstLine="1102"/>
      </w:pPr>
      <w:r>
        <w:rPr>
          <w:rFonts w:cs="Arial" w:hAnsi="Arial" w:eastAsia="Arial" w:ascii="Arial"/>
          <w:spacing w:val="2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b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q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4"/>
          <w:sz w:val="11"/>
          <w:szCs w:val="11"/>
        </w:rPr>
        <w:t>Q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  <w:ind w:right="3"/>
      </w:pP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ind w:right="2"/>
      </w:pPr>
      <w:r>
        <w:rPr>
          <w:rFonts w:cs="Arial" w:hAnsi="Arial" w:eastAsia="Arial" w:ascii="Arial"/>
          <w:spacing w:val="6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7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auto" w:line="480"/>
        <w:ind w:left="3178" w:right="6" w:firstLine="264"/>
      </w:pPr>
      <w:r>
        <w:rPr>
          <w:rFonts w:cs="Arial" w:hAnsi="Arial" w:eastAsia="Arial" w:ascii="Arial"/>
          <w:spacing w:val="3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-18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-3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7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982"/>
      </w:pPr>
      <w:r>
        <w:pict>
          <v:shape type="#_x0000_t202" style="position:absolute;margin-left:48.72pt;margin-top:0pt;width:75.2827pt;height:6.20141pt;mso-position-horizontal-relative:page;mso-position-vertical-relative:paragraph;z-index:-145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lineRule="exact" w:line="120"/>
                    <w:ind w:right="-38"/>
                  </w:pP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P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o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u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spacing w:val="11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p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o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s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u</w:t>
                  </w:r>
                  <w:r>
                    <w:rPr>
                      <w:rFonts w:cs="Arial" w:hAnsi="Arial" w:eastAsia="Arial" w:ascii="Arial"/>
                      <w:b/>
                      <w:spacing w:val="-5"/>
                      <w:w w:val="100"/>
                      <w:sz w:val="12"/>
                      <w:szCs w:val="12"/>
                    </w:rPr>
                    <w:t>l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0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spacing w:val="13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à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c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5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3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2"/>
                      <w:sz w:val="12"/>
                      <w:szCs w:val="12"/>
                    </w:rPr>
                    <w:t>o</w:t>
                  </w:r>
                  <w:r>
                    <w:rPr>
                      <w:rFonts w:cs="Arial" w:hAnsi="Arial" w:eastAsia="Arial" w:ascii="Arial"/>
                      <w:b/>
                      <w:spacing w:val="-5"/>
                      <w:w w:val="101"/>
                      <w:sz w:val="12"/>
                      <w:szCs w:val="12"/>
                    </w:rPr>
                    <w:t>f</w:t>
                  </w:r>
                  <w:r>
                    <w:rPr>
                      <w:rFonts w:cs="Arial" w:hAnsi="Arial" w:eastAsia="Arial" w:ascii="Arial"/>
                      <w:b/>
                      <w:spacing w:val="-5"/>
                      <w:w w:val="101"/>
                      <w:sz w:val="12"/>
                      <w:szCs w:val="12"/>
                    </w:rPr>
                    <w:t>f</w:t>
                  </w:r>
                  <w:r>
                    <w:rPr>
                      <w:rFonts w:cs="Arial" w:hAnsi="Arial" w:eastAsia="Arial" w:ascii="Arial"/>
                      <w:b/>
                      <w:spacing w:val="5"/>
                      <w:w w:val="101"/>
                      <w:sz w:val="12"/>
                      <w:szCs w:val="12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1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43.32pt;margin-top:10.92pt;width:508.32pt;height:0pt;mso-position-horizontal-relative:page;mso-position-vertical-relative:paragraph;z-index:-137" coordorigin="866,218" coordsize="10166,0">
            <v:shape style="position:absolute;left:866;top:218;width:10166;height:0" coordorigin="866,218" coordsize="10166,0" path="m866,218l11033,218e" filled="f" stroked="t" strokeweight="1.54pt" strokecolor="#000000">
              <v:path arrowok="t"/>
              <v:stroke dashstyle="dash"/>
            </v:shape>
            <w10:wrap type="none"/>
          </v:group>
        </w:pict>
      </w:r>
      <w:r>
        <w:pict>
          <v:shape type="#_x0000_t75" style="width:74.88pt;height:6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12"/>
          <w:szCs w:val="12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ind w:left="943"/>
      </w:pPr>
      <w:r>
        <w:rPr>
          <w:rFonts w:cs="Arial" w:hAnsi="Arial" w:eastAsia="Arial" w:ascii="Arial"/>
          <w:spacing w:val="-1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3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    </w:t>
      </w:r>
      <w:r>
        <w:rPr>
          <w:rFonts w:cs="Arial" w:hAnsi="Arial" w:eastAsia="Arial" w:ascii="Arial"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9"/>
          <w:w w:val="100"/>
          <w:sz w:val="10"/>
          <w:szCs w:val="10"/>
        </w:rPr>
      </w:r>
      <w:r>
        <w:rPr>
          <w:rFonts w:cs="Arial" w:hAnsi="Arial" w:eastAsia="Arial" w:ascii="Arial"/>
          <w:b/>
          <w:spacing w:val="0"/>
          <w:w w:val="100"/>
          <w:sz w:val="10"/>
          <w:szCs w:val="10"/>
          <w:u w:val="single" w:color="000000"/>
        </w:rPr>
        <w:t>P</w:t>
      </w:r>
      <w:r>
        <w:rPr>
          <w:rFonts w:cs="Arial" w:hAnsi="Arial" w:eastAsia="Arial" w:ascii="Arial"/>
          <w:b/>
          <w:spacing w:val="0"/>
          <w:w w:val="100"/>
          <w:sz w:val="10"/>
          <w:szCs w:val="10"/>
          <w:u w:val="single" w:color="000000"/>
        </w:rPr>
      </w:r>
      <w:r>
        <w:rPr>
          <w:rFonts w:cs="Arial" w:hAnsi="Arial" w:eastAsia="Arial" w:ascii="Arial"/>
          <w:b/>
          <w:spacing w:val="-1"/>
          <w:w w:val="100"/>
          <w:sz w:val="10"/>
          <w:szCs w:val="10"/>
          <w:u w:val="single" w:color="000000"/>
        </w:rPr>
        <w:t>o</w:t>
      </w:r>
      <w:r>
        <w:rPr>
          <w:rFonts w:cs="Arial" w:hAnsi="Arial" w:eastAsia="Arial" w:ascii="Arial"/>
          <w:b/>
          <w:spacing w:val="-1"/>
          <w:w w:val="100"/>
          <w:sz w:val="10"/>
          <w:szCs w:val="10"/>
          <w:u w:val="single" w:color="000000"/>
        </w:rPr>
      </w:r>
      <w:r>
        <w:rPr>
          <w:rFonts w:cs="Arial" w:hAnsi="Arial" w:eastAsia="Arial" w:ascii="Arial"/>
          <w:b/>
          <w:spacing w:val="-2"/>
          <w:w w:val="107"/>
          <w:sz w:val="10"/>
          <w:szCs w:val="10"/>
          <w:u w:val="single" w:color="000000"/>
        </w:rPr>
        <w:t>s</w:t>
      </w:r>
      <w:r>
        <w:rPr>
          <w:rFonts w:cs="Arial" w:hAnsi="Arial" w:eastAsia="Arial" w:ascii="Arial"/>
          <w:b/>
          <w:spacing w:val="-2"/>
          <w:w w:val="107"/>
          <w:sz w:val="10"/>
          <w:szCs w:val="10"/>
          <w:u w:val="single" w:color="000000"/>
        </w:rPr>
      </w:r>
      <w:r>
        <w:rPr>
          <w:rFonts w:cs="Arial" w:hAnsi="Arial" w:eastAsia="Arial" w:ascii="Arial"/>
          <w:b/>
          <w:spacing w:val="0"/>
          <w:w w:val="107"/>
          <w:sz w:val="10"/>
          <w:szCs w:val="10"/>
          <w:u w:val="single" w:color="000000"/>
        </w:rPr>
        <w:t>t</w:t>
      </w:r>
      <w:r>
        <w:rPr>
          <w:rFonts w:cs="Arial" w:hAnsi="Arial" w:eastAsia="Arial" w:ascii="Arial"/>
          <w:b/>
          <w:spacing w:val="0"/>
          <w:w w:val="107"/>
          <w:sz w:val="10"/>
          <w:szCs w:val="10"/>
          <w:u w:val="single" w:color="000000"/>
        </w:rPr>
      </w:r>
      <w:r>
        <w:rPr>
          <w:rFonts w:cs="Arial" w:hAnsi="Arial" w:eastAsia="Arial" w:ascii="Arial"/>
          <w:b/>
          <w:spacing w:val="1"/>
          <w:w w:val="108"/>
          <w:sz w:val="10"/>
          <w:szCs w:val="10"/>
          <w:u w:val="single" w:color="000000"/>
        </w:rPr>
        <w:t>u</w:t>
      </w:r>
      <w:r>
        <w:rPr>
          <w:rFonts w:cs="Arial" w:hAnsi="Arial" w:eastAsia="Arial" w:ascii="Arial"/>
          <w:b/>
          <w:spacing w:val="1"/>
          <w:w w:val="108"/>
          <w:sz w:val="10"/>
          <w:szCs w:val="10"/>
          <w:u w:val="single" w:color="000000"/>
        </w:rPr>
      </w:r>
      <w:r>
        <w:rPr>
          <w:rFonts w:cs="Arial" w:hAnsi="Arial" w:eastAsia="Arial" w:ascii="Arial"/>
          <w:b/>
          <w:spacing w:val="-1"/>
          <w:w w:val="108"/>
          <w:sz w:val="10"/>
          <w:szCs w:val="10"/>
          <w:u w:val="single" w:color="000000"/>
        </w:rPr>
        <w:t>l</w:t>
      </w:r>
      <w:r>
        <w:rPr>
          <w:rFonts w:cs="Arial" w:hAnsi="Arial" w:eastAsia="Arial" w:ascii="Arial"/>
          <w:b/>
          <w:spacing w:val="-1"/>
          <w:w w:val="108"/>
          <w:sz w:val="10"/>
          <w:szCs w:val="10"/>
          <w:u w:val="single" w:color="000000"/>
        </w:rPr>
      </w:r>
      <w:r>
        <w:rPr>
          <w:rFonts w:cs="Arial" w:hAnsi="Arial" w:eastAsia="Arial" w:ascii="Arial"/>
          <w:b/>
          <w:spacing w:val="5"/>
          <w:w w:val="107"/>
          <w:sz w:val="10"/>
          <w:szCs w:val="10"/>
          <w:u w:val="single" w:color="000000"/>
        </w:rPr>
        <w:t>e</w:t>
      </w:r>
      <w:r>
        <w:rPr>
          <w:rFonts w:cs="Arial" w:hAnsi="Arial" w:eastAsia="Arial" w:ascii="Arial"/>
          <w:b/>
          <w:spacing w:val="5"/>
          <w:w w:val="107"/>
          <w:sz w:val="10"/>
          <w:szCs w:val="10"/>
          <w:u w:val="single" w:color="000000"/>
        </w:rPr>
      </w:r>
      <w:r>
        <w:rPr>
          <w:rFonts w:cs="Arial" w:hAnsi="Arial" w:eastAsia="Arial" w:ascii="Arial"/>
          <w:b/>
          <w:spacing w:val="0"/>
          <w:w w:val="107"/>
          <w:sz w:val="10"/>
          <w:szCs w:val="10"/>
          <w:u w:val="single" w:color="000000"/>
        </w:rPr>
        <w:t>r</w:t>
      </w:r>
      <w:r>
        <w:rPr>
          <w:rFonts w:cs="Arial" w:hAnsi="Arial" w:eastAsia="Arial" w:ascii="Arial"/>
          <w:b/>
          <w:spacing w:val="0"/>
          <w:w w:val="107"/>
          <w:sz w:val="10"/>
          <w:szCs w:val="10"/>
        </w:rPr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20"/>
        <w:ind w:left="1058"/>
      </w:pP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auto" w:line="537"/>
        <w:ind w:right="5362"/>
      </w:pP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1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3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2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4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5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6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4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v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5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5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x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x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g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3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4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(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)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: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-4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2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B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q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x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g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17"/>
      </w:pP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: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H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ô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20"/>
      </w:pP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ô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: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pict>
          <v:group style="position:absolute;margin-left:38.89pt;margin-top:156.19pt;width:517.06pt;height:428.56pt;mso-position-horizontal-relative:page;mso-position-vertical-relative:page;z-index:-143" coordorigin="778,3124" coordsize="10341,8571">
            <v:group style="position:absolute;left:782;top:3128;width:10332;height:0" coordorigin="782,3128" coordsize="10332,0">
              <v:shape style="position:absolute;left:782;top:3128;width:10332;height:0" coordorigin="782,3128" coordsize="10332,0" path="m782,3128l11114,3128e" filled="f" stroked="t" strokeweight="0.46pt" strokecolor="#000000">
                <v:path arrowok="t"/>
              </v:shape>
              <v:group style="position:absolute;left:782;top:3136;width:10325;height:0" coordorigin="782,3136" coordsize="10325,0">
                <v:shape style="position:absolute;left:782;top:3136;width:10325;height:0" coordorigin="782,3136" coordsize="10325,0" path="m782,3136l11107,3136e" filled="f" stroked="t" strokeweight="0.46pt" strokecolor="#000000">
                  <v:path arrowok="t"/>
                </v:shape>
                <v:group style="position:absolute;left:11111;top:3132;width:0;height:8551" coordorigin="11111,3132" coordsize="0,8551">
                  <v:shape style="position:absolute;left:11111;top:3132;width:0;height:8551" coordorigin="11111,3132" coordsize="0,8551" path="m11111,3132l11111,11683e" filled="f" stroked="t" strokeweight="0.46pt" strokecolor="#000000">
                    <v:path arrowok="t"/>
                  </v:shape>
                  <v:group style="position:absolute;left:790;top:11687;width:10325;height:0" coordorigin="790,11687" coordsize="10325,0">
                    <v:shape style="position:absolute;left:790;top:11687;width:10325;height:0" coordorigin="790,11687" coordsize="10325,0" path="m790,11687l11114,11687e" filled="f" stroked="t" strokeweight="0.46pt" strokecolor="#000000">
                      <v:path arrowok="t"/>
                    </v:shape>
                    <v:group style="position:absolute;left:786;top:3139;width:0;height:8551" coordorigin="786,3139" coordsize="0,8551">
                      <v:shape style="position:absolute;left:786;top:3139;width:0;height:8551" coordorigin="786,3139" coordsize="0,8551" path="m786,3139l786,11690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5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y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q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2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6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7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.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4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5</w:t>
      </w:r>
      <w:r>
        <w:rPr>
          <w:rFonts w:cs="Arial" w:hAnsi="Arial" w:eastAsia="Arial" w:ascii="Arial"/>
          <w:b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3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9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H</w:t>
      </w:r>
      <w:r>
        <w:rPr>
          <w:rFonts w:cs="Arial" w:hAnsi="Arial" w:eastAsia="Arial" w:ascii="Arial"/>
          <w:b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H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x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ectPr>
          <w:type w:val="continuous"/>
          <w:pgSz w:w="11900" w:h="16840"/>
          <w:pgMar w:top="0" w:bottom="0" w:left="0" w:right="0"/>
          <w:cols w:num="2" w:equalWidth="off">
            <w:col w:w="4200" w:space="101"/>
            <w:col w:w="7599"/>
          </w:cols>
        </w:sectPr>
      </w:pP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è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g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c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x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ind w:left="1234"/>
      </w:pPr>
      <w:r>
        <w:pict>
          <v:group style="position:absolute;margin-left:55.08pt;margin-top:2.27842pt;width:2.16pt;height:2.16pt;mso-position-horizontal-relative:page;mso-position-vertical-relative:paragraph;z-index:-141" coordorigin="1102,46" coordsize="43,43">
            <v:shape style="position:absolute;left:1102;top:46;width:43;height:43" coordorigin="1102,46" coordsize="43,43" path="m1123,46l1111,46,1102,55,1102,79,1111,89,1135,89,1145,79,1145,55,1135,46,1123,46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1234"/>
      </w:pPr>
      <w:r>
        <w:pict>
          <v:group style="position:absolute;margin-left:55.08pt;margin-top:5.77842pt;width:2.16pt;height:2.16pt;mso-position-horizontal-relative:page;mso-position-vertical-relative:paragraph;z-index:-140" coordorigin="1102,116" coordsize="43,43">
            <v:shape style="position:absolute;left:1102;top:116;width:43;height:43" coordorigin="1102,116" coordsize="43,43" path="m1123,116l1111,116,1102,125,1102,149,1111,159,1135,159,1145,149,1145,125,1135,116,1123,116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se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(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5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  <w:u w:val="dotted" w:color="000000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  <w:u w:val="dotted" w:color="000000"/>
        </w:rPr>
      </w:r>
      <w:r>
        <w:rPr>
          <w:rFonts w:cs="Arial" w:hAnsi="Arial" w:eastAsia="Arial" w:ascii="Arial"/>
          <w:spacing w:val="-2"/>
          <w:w w:val="100"/>
          <w:sz w:val="11"/>
          <w:szCs w:val="11"/>
          <w:u w:val="dotted" w:color="000000"/>
        </w:rPr>
        <w:t>M</w:t>
      </w:r>
      <w:r>
        <w:rPr>
          <w:rFonts w:cs="Arial" w:hAnsi="Arial" w:eastAsia="Arial" w:ascii="Arial"/>
          <w:spacing w:val="-2"/>
          <w:w w:val="100"/>
          <w:sz w:val="11"/>
          <w:szCs w:val="11"/>
          <w:u w:val="dotted" w:color="000000"/>
        </w:rPr>
      </w:r>
      <w:r>
        <w:rPr>
          <w:rFonts w:cs="Arial" w:hAnsi="Arial" w:eastAsia="Arial" w:ascii="Arial"/>
          <w:spacing w:val="2"/>
          <w:w w:val="100"/>
          <w:sz w:val="11"/>
          <w:szCs w:val="11"/>
          <w:u w:val="dotted" w:color="000000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  <w:u w:val="dotted" w:color="000000"/>
        </w:rPr>
      </w:r>
      <w:r>
        <w:rPr>
          <w:rFonts w:cs="Arial" w:hAnsi="Arial" w:eastAsia="Arial" w:ascii="Arial"/>
          <w:spacing w:val="2"/>
          <w:w w:val="100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)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 w:lineRule="exact" w:line="120"/>
        <w:ind w:left="1234"/>
      </w:pPr>
      <w:r>
        <w:pict>
          <v:group style="position:absolute;margin-left:47.04pt;margin-top:15.8206pt;width:4.62506pt;height:58.9483pt;mso-position-horizontal-relative:page;mso-position-vertical-relative:paragraph;z-index:-142" coordorigin="941,316" coordsize="93,1179">
            <v:shape style="position:absolute;left:941;top:316;width:93;height:1179" coordorigin="941,316" coordsize="93,1179" path="m964,316l971,368,988,382,1007,392,1033,336,1006,332,982,325,964,316xe" filled="t" fillcolor="#000000" stroked="f">
              <v:path arrowok="t"/>
              <v:fill/>
            </v:shape>
            <v:shape style="position:absolute;left:941;top:316;width:93;height:1179" coordorigin="941,316" coordsize="93,1179" path="m1007,392l1028,399,1051,401,10848,401,10922,372,10954,316,10956,293,10956,-676,10940,-735,10892,-777,10848,-787,1051,-787,992,-769,950,-720,941,-676,941,293,971,368,952,305,948,293,948,-676,948,-683,973,-744,1028,-777,1051,-780,10848,-780,10913,-755,10946,-700,10949,-676,10949,293,10877,335,10848,336,1051,336,1033,336,1007,3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5.08pt;margin-top:5.77843pt;width:2.16pt;height:2.16pt;mso-position-horizontal-relative:page;mso-position-vertical-relative:paragraph;z-index:-139" coordorigin="1102,116" coordsize="43,43">
            <v:shape style="position:absolute;left:1102;top:116;width:43;height:43" coordorigin="1102,116" coordsize="43,43" path="m1123,116l1111,116,1102,125,1102,149,1111,159,1135,159,1145,149,1145,125,1135,116,1123,116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3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ce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right="-4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type w:val="continuous"/>
      <w:pgSz w:w="11900" w:h="16840"/>
      <w:pgMar w:top="0" w:bottom="0" w:left="0" w:right="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jpg"/><Relationship Id="rId4" Type="http://schemas.openxmlformats.org/officeDocument/2006/relationships/image" Target="media/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