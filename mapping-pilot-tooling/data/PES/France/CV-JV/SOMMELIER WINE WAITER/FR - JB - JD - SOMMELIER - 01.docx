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2"/>
          <w:szCs w:val="22"/>
        </w:rPr>
        <w:jc w:val="left"/>
        <w:spacing w:before="68"/>
        <w:ind w:left="120"/>
      </w:pPr>
      <w:r>
        <w:pict>
          <v:group style="position:absolute;margin-left:47.95pt;margin-top:782.94pt;width:482.55pt;height:15.649pt;mso-position-horizontal-relative:page;mso-position-vertical-relative:page;z-index:-95" coordorigin="959,15659" coordsize="9651,313">
            <v:group style="position:absolute;left:969;top:15669;width:0;height:293" coordorigin="969,15669" coordsize="0,293">
              <v:shape style="position:absolute;left:969;top:15669;width:0;height:293" coordorigin="969,15669" coordsize="0,293" path="m969,15669l969,15669,969,15962e" filled="f" stroked="t" strokeweight="0.5pt" strokecolor="#000000">
                <v:path arrowok="t"/>
              </v:shape>
              <v:group style="position:absolute;left:10600;top:15669;width:0;height:293" coordorigin="10600,15669" coordsize="0,293">
                <v:shape style="position:absolute;left:10600;top:15669;width:0;height:293" coordorigin="10600,15669" coordsize="0,293" path="m10600,15669l10600,15669,10600,15962e" filled="f" stroked="t" strokeweight="0.5pt" strokecolor="#000000">
                  <v:path arrowok="t"/>
                </v:shape>
                <v:group style="position:absolute;left:964;top:15664;width:9641;height:0" coordorigin="964,15664" coordsize="9641,0">
                  <v:shape style="position:absolute;left:964;top:15664;width:9641;height:0" coordorigin="964,15664" coordsize="9641,0" path="m964,15664l964,15664,10605,15664e" filled="f" stroked="t" strokeweight="0.5pt" strokecolor="#000000">
                    <v:path arrowok="t"/>
                  </v:shape>
                  <v:group style="position:absolute;left:964;top:15967;width:9641;height:0" coordorigin="964,15967" coordsize="9641,0">
                    <v:shape style="position:absolute;left:964;top:15967;width:9641;height:0" coordorigin="964,15967" coordsize="9641,0" path="m964,15967l964,15967,10605,15967e" filled="f" stroked="t" strokeweight="0.5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47.95pt;margin-top:590.205pt;width:482.55pt;height:15.649pt;mso-position-horizontal-relative:page;mso-position-vertical-relative:page;z-index:-96" coordorigin="959,11804" coordsize="9651,313">
            <v:group style="position:absolute;left:969;top:11814;width:0;height:293" coordorigin="969,11814" coordsize="0,293">
              <v:shape style="position:absolute;left:969;top:11814;width:0;height:293" coordorigin="969,11814" coordsize="0,293" path="m969,11814l969,11814,969,12107e" filled="f" stroked="t" strokeweight="0.5pt" strokecolor="#000000">
                <v:path arrowok="t"/>
              </v:shape>
              <v:group style="position:absolute;left:10600;top:11814;width:0;height:293" coordorigin="10600,11814" coordsize="0,293">
                <v:shape style="position:absolute;left:10600;top:11814;width:0;height:293" coordorigin="10600,11814" coordsize="0,293" path="m10600,11814l10600,11814,10600,12107e" filled="f" stroked="t" strokeweight="0.5pt" strokecolor="#000000">
                  <v:path arrowok="t"/>
                </v:shape>
                <v:group style="position:absolute;left:964;top:11809;width:9641;height:0" coordorigin="964,11809" coordsize="9641,0">
                  <v:shape style="position:absolute;left:964;top:11809;width:9641;height:0" coordorigin="964,11809" coordsize="9641,0" path="m964,11809l964,11809,10605,11809e" filled="f" stroked="t" strokeweight="0.5pt" strokecolor="#000000">
                    <v:path arrowok="t"/>
                  </v:shape>
                  <v:group style="position:absolute;left:964;top:12112;width:9641;height:0" coordorigin="964,12112" coordsize="9641,0">
                    <v:shape style="position:absolute;left:964;top:12112;width:9641;height:0" coordorigin="964,12112" coordsize="9641,0" path="m964,12112l964,12112,10605,12112e" filled="f" stroked="t" strokeweight="0.5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pict>
          <v:group style="position:absolute;margin-left:47.95pt;margin-top:220.384pt;width:482.55pt;height:15.649pt;mso-position-horizontal-relative:page;mso-position-vertical-relative:page;z-index:-97" coordorigin="959,4408" coordsize="9651,313">
            <v:group style="position:absolute;left:969;top:4418;width:0;height:293" coordorigin="969,4418" coordsize="0,293">
              <v:shape style="position:absolute;left:969;top:4418;width:0;height:293" coordorigin="969,4418" coordsize="0,293" path="m969,4418l969,4418,969,4711e" filled="f" stroked="t" strokeweight="0.5pt" strokecolor="#000000">
                <v:path arrowok="t"/>
              </v:shape>
              <v:group style="position:absolute;left:10600;top:4418;width:0;height:293" coordorigin="10600,4418" coordsize="0,293">
                <v:shape style="position:absolute;left:10600;top:4418;width:0;height:293" coordorigin="10600,4418" coordsize="0,293" path="m10600,4418l10600,4418,10600,4711e" filled="f" stroked="t" strokeweight="0.5pt" strokecolor="#000000">
                  <v:path arrowok="t"/>
                </v:shape>
                <v:group style="position:absolute;left:964;top:4413;width:9641;height:0" coordorigin="964,4413" coordsize="9641,0">
                  <v:shape style="position:absolute;left:964;top:4413;width:9641;height:0" coordorigin="964,4413" coordsize="9641,0" path="m964,4413l964,4413,10605,4413e" filled="f" stroked="t" strokeweight="0.5pt" strokecolor="#000000">
                    <v:path arrowok="t"/>
                  </v:shape>
                  <v:group style="position:absolute;left:964;top:4716;width:9641;height:0" coordorigin="964,4716" coordsize="9641,0">
                    <v:shape style="position:absolute;left:964;top:4716;width:9641;height:0" coordorigin="964,4716" coordsize="9641,0" path="m964,4716l964,4716,10605,4716e" filled="f" stroked="t" strokeweight="0.5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Nicolas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PAWLOWSKI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Résidence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Hêtres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62220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CARVIN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pict>
          <v:group style="position:absolute;margin-left:423pt;margin-top:43.298pt;width:89.25pt;height:100.5pt;mso-position-horizontal-relative:page;mso-position-vertical-relative:page;z-index:-94" coordorigin="8460,866" coordsize="1785,2010">
            <v:shape type="#_x0000_t75" style="position:absolute;left:8486;top:866;width:1759;height:1980">
              <v:imagedata o:title="" r:id="rId3"/>
            </v:shape>
            <v:shape type="#_x0000_t75" style="position:absolute;left:8460;top:866;width:1748;height:2010">
              <v:imagedata o:title="" r:id="rId4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Tél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03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66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07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78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79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hyperlink r:id="rId5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E-mail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 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: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 </w:t>
        </w:r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nicolas.pawlowski@laposte.net</w:t>
        </w:r>
      </w:hyperlink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Titulaire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permis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Possède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véhicule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Célibataire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2856"/>
      </w:pP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EXPERIENCES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PROFESSIONNELLES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20"/>
      </w:pPr>
      <w:r>
        <w:rPr>
          <w:rFonts w:cs="Arial" w:hAnsi="Arial" w:eastAsia="Arial" w:ascii="Arial"/>
          <w:i/>
          <w:sz w:val="22"/>
          <w:szCs w:val="22"/>
        </w:rPr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Sept.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2010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à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aujourd’hui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 w:right="7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Conseiller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vins,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Belgique,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lors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foires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aux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d’automne,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beaujolais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fêtes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fin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d’année,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avec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société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Boomrang/Ikitos.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i/>
          <w:sz w:val="22"/>
          <w:szCs w:val="22"/>
        </w:rPr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Sept.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à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Août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2010</w:t>
      </w:r>
      <w:r>
        <w:rPr>
          <w:rFonts w:cs="Arial" w:hAnsi="Arial" w:eastAsia="Arial" w:ascii="Arial"/>
          <w:i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Emploi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caviste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contrat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professionnalisation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chez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Intercaves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LENS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Calais.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/>
      </w:pPr>
      <w:r>
        <w:rPr>
          <w:rFonts w:cs="Arial" w:hAnsi="Arial" w:eastAsia="Arial" w:ascii="Arial"/>
          <w:i/>
          <w:sz w:val="22"/>
          <w:szCs w:val="22"/>
        </w:rPr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Sept.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1997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à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Août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  <w:u w:val="single" w:color="000000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  <w:u w:val="single" w:color="000000"/>
        </w:rPr>
        <w:t>2009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0" w:right="224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Missions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régulières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qualité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caviste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magasins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fins)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conseiller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vins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hypermarchés)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Cave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muscadet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«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Château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MERCREDIERE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Pallet-Loire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Atlantique)»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à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33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Jean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Monts-Vendée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(Juin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à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Sept.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2006).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SARL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A.C.A.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(Cenon-Gironde)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missions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toute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France.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82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Agence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Adalbert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PELLETIER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(St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Paul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Jeune-Ardéche)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missions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France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au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Bénélux.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4122" w:right="4100"/>
      </w:pP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FORMATION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auto" w:line="480"/>
        <w:ind w:left="120" w:right="582"/>
      </w:pPr>
      <w:r>
        <w:rPr>
          <w:rFonts w:cs="Arial" w:hAnsi="Arial" w:eastAsia="Arial" w:ascii="Arial"/>
          <w:b/>
          <w:sz w:val="22"/>
          <w:szCs w:val="22"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Diplôme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IFOPCA</w:t>
      </w:r>
      <w:r>
        <w:rPr>
          <w:rFonts w:cs="Arial" w:hAnsi="Arial" w:eastAsia="Arial" w:ascii="Arial"/>
          <w:b/>
          <w:spacing w:val="-10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PARIS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de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CAVISTE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en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contrat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de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professionnalisation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obtenu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2010.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Niveau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BTS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HÔTELLERIE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/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RESTAURATION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effectué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1996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à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1997.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" w:lineRule="auto" w:line="480"/>
        <w:ind w:left="120" w:right="1694"/>
      </w:pPr>
      <w:r>
        <w:rPr>
          <w:rFonts w:cs="Arial" w:hAnsi="Arial" w:eastAsia="Arial" w:ascii="Arial"/>
          <w:b/>
          <w:sz w:val="22"/>
          <w:szCs w:val="22"/>
        </w:rPr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BREVET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TECHNICIEN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EN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HÔTELLERIE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/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RESTAURATION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obtenu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1990.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BEP/CAP</w:t>
      </w:r>
      <w:r>
        <w:rPr>
          <w:rFonts w:cs="Arial" w:hAnsi="Arial" w:eastAsia="Arial" w:ascii="Arial"/>
          <w:b/>
          <w:spacing w:val="-12"/>
          <w:w w:val="100"/>
          <w:sz w:val="22"/>
          <w:szCs w:val="2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  <w:u w:val="thick" w:color="000000"/>
        </w:rPr>
        <w:t>Cuisine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obtenu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1988.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"/>
        <w:ind w:left="120" w:right="674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Anglais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lu,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écrit,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parlé.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Bonnes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notions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d’Espagnol.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4348" w:right="4326"/>
      </w:pP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LOISIRS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8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Footing,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piscine,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handball,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bowling,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cinéma,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lecture,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gastronomie.</w:t>
      </w:r>
    </w:p>
    <w:sectPr>
      <w:type w:val="continuous"/>
      <w:pgSz w:w="11920" w:h="16840"/>
      <w:pgMar w:top="780" w:bottom="0" w:left="960" w:right="132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jpg"/><Relationship Id="rId4" Type="http://schemas.openxmlformats.org/officeDocument/2006/relationships/image" Target="media/image2.jpg"/><Relationship Id="rId5" Type="http://schemas.openxmlformats.org/officeDocument/2006/relationships/hyperlink" Target="mailto:pawlowski@laposte.ne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