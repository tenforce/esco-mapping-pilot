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4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/F)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hyperlink r:id="rId3"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tt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://w</w:t>
        </w:r>
        <w:r>
          <w:rPr>
            <w:rFonts w:cs="Times New Roman" w:hAnsi="Times New Roman" w:eastAsia="Times New Roman" w:ascii="Times New Roman"/>
            <w:spacing w:val="3"/>
            <w:w w:val="100"/>
            <w:sz w:val="20"/>
            <w:szCs w:val="20"/>
          </w:rPr>
          <w:t>w</w:t>
        </w:r>
        <w:r>
          <w:rPr>
            <w:rFonts w:cs="Times New Roman" w:hAnsi="Times New Roman" w:eastAsia="Times New Roman" w:ascii="Times New Roman"/>
            <w:spacing w:val="-14"/>
            <w:w w:val="100"/>
            <w:sz w:val="20"/>
            <w:szCs w:val="20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ee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ie</w:t>
        </w:r>
        <w:r>
          <w:rPr>
            <w:rFonts w:cs="Times New Roman" w:hAnsi="Times New Roman" w:eastAsia="Times New Roman" w:ascii="Times New Roman"/>
            <w:spacing w:val="3"/>
            <w:w w:val="100"/>
            <w:sz w:val="20"/>
            <w:szCs w:val="20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j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b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?j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0" w:bottom="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5" w:lineRule="exact" w:line="140"/>
        <w:ind w:left="850" w:right="-42"/>
      </w:pPr>
      <w:r>
        <w:pict>
          <v:group style="position:absolute;margin-left:36pt;margin-top:16.0752pt;width:522.96pt;height:0pt;mso-position-horizontal-relative:page;mso-position-vertical-relative:paragraph;z-index:-188" coordorigin="720,322" coordsize="10459,0">
            <v:shape style="position:absolute;left:720;top:322;width:10459;height:0" coordorigin="720,322" coordsize="10459,0" path="m720,322l11179,322e" filled="f" stroked="t" strokeweight="0.46pt" strokecolor="#CCCCCC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T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v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d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p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l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      </w:t>
      </w:r>
      <w:r>
        <w:rPr>
          <w:rFonts w:cs="Arial" w:hAnsi="Arial" w:eastAsia="Arial" w:ascii="Arial"/>
          <w:b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CC"/>
          <w:spacing w:val="13"/>
          <w:w w:val="100"/>
          <w:sz w:val="14"/>
          <w:szCs w:val="14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c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h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c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h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15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d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4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C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V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</w:rPr>
        <w:t>     </w:t>
      </w:r>
      <w:r>
        <w:rPr>
          <w:rFonts w:cs="Arial" w:hAnsi="Arial" w:eastAsia="Arial" w:ascii="Arial"/>
          <w:color w:val="0000CC"/>
          <w:spacing w:val="3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  <w:t>t</w:t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p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i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s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s</w:t>
      </w:r>
      <w:r>
        <w:rPr>
          <w:rFonts w:cs="Arial" w:hAnsi="Arial" w:eastAsia="Arial" w:ascii="Arial"/>
          <w:color w:val="0000CC"/>
          <w:spacing w:val="18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/</w:t>
      </w:r>
      <w:r>
        <w:rPr>
          <w:rFonts w:cs="Arial" w:hAnsi="Arial" w:eastAsia="Arial" w:ascii="Arial"/>
          <w:color w:val="0000CC"/>
          <w:spacing w:val="4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P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u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b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l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i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12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u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6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a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o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ce</w:t>
      </w:r>
      <w:r>
        <w:rPr>
          <w:rFonts w:cs="Arial" w:hAnsi="Arial" w:eastAsia="Arial" w:ascii="Arial"/>
          <w:color w:val="0000CC"/>
          <w:spacing w:val="14"/>
          <w:w w:val="100"/>
          <w:sz w:val="14"/>
          <w:szCs w:val="14"/>
          <w:u w:val="single" w:color="0000CC"/>
        </w:rPr>
        <w:t> 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(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g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a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  <w:t>t</w:t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  <w:t>u</w:t>
      </w:r>
      <w:r>
        <w:rPr>
          <w:rFonts w:cs="Arial" w:hAnsi="Arial" w:eastAsia="Arial" w:ascii="Arial"/>
          <w:color w:val="0000CC"/>
          <w:spacing w:val="2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  <w:t>i</w:t>
      </w:r>
      <w:r>
        <w:rPr>
          <w:rFonts w:cs="Arial" w:hAnsi="Arial" w:eastAsia="Arial" w:ascii="Arial"/>
          <w:color w:val="0000CC"/>
          <w:spacing w:val="-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  <w:t>t</w:t>
      </w:r>
      <w:r>
        <w:rPr>
          <w:rFonts w:cs="Arial" w:hAnsi="Arial" w:eastAsia="Arial" w:ascii="Arial"/>
          <w:color w:val="0000CC"/>
          <w:spacing w:val="1"/>
          <w:w w:val="100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  <w:u w:val="single" w:color="0000CC"/>
        </w:rPr>
        <w:t>)</w:t>
      </w:r>
      <w:r>
        <w:rPr>
          <w:rFonts w:cs="Arial" w:hAnsi="Arial" w:eastAsia="Arial" w:ascii="Arial"/>
          <w:color w:val="0000CC"/>
          <w:spacing w:val="0"/>
          <w:w w:val="100"/>
          <w:sz w:val="14"/>
          <w:szCs w:val="14"/>
        </w:rPr>
        <w:t>                                                        </w:t>
      </w:r>
      <w:r>
        <w:rPr>
          <w:rFonts w:cs="Arial" w:hAnsi="Arial" w:eastAsia="Arial" w:ascii="Arial"/>
          <w:color w:val="0000CC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F6500"/>
          <w:spacing w:val="-2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  <w:t>D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  <w:t>é</w:t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  <w:t>p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  <w:t>o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0"/>
          <w:w w:val="100"/>
          <w:sz w:val="14"/>
          <w:szCs w:val="14"/>
          <w:u w:val="single" w:color="FF6500"/>
        </w:rPr>
        <w:t>s</w:t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  <w:t>e</w:t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0"/>
          <w:w w:val="100"/>
          <w:sz w:val="14"/>
          <w:szCs w:val="14"/>
          <w:u w:val="single" w:color="FF6500"/>
        </w:rPr>
        <w:t>z</w:t>
      </w:r>
      <w:r>
        <w:rPr>
          <w:rFonts w:cs="Arial" w:hAnsi="Arial" w:eastAsia="Arial" w:ascii="Arial"/>
          <w:color w:val="FF6500"/>
          <w:spacing w:val="13"/>
          <w:w w:val="100"/>
          <w:sz w:val="14"/>
          <w:szCs w:val="14"/>
          <w:u w:val="single" w:color="FF6500"/>
        </w:rPr>
        <w:t> 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  <w:t>v</w:t>
      </w:r>
      <w:r>
        <w:rPr>
          <w:rFonts w:cs="Arial" w:hAnsi="Arial" w:eastAsia="Arial" w:ascii="Arial"/>
          <w:color w:val="FF6500"/>
          <w:spacing w:val="2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  <w:t>o</w:t>
      </w:r>
      <w:r>
        <w:rPr>
          <w:rFonts w:cs="Arial" w:hAnsi="Arial" w:eastAsia="Arial" w:ascii="Arial"/>
          <w:color w:val="FF6500"/>
          <w:spacing w:val="-1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1"/>
          <w:w w:val="100"/>
          <w:sz w:val="14"/>
          <w:szCs w:val="14"/>
          <w:u w:val="single" w:color="FF6500"/>
        </w:rPr>
        <w:t>t</w:t>
      </w:r>
      <w:r>
        <w:rPr>
          <w:rFonts w:cs="Arial" w:hAnsi="Arial" w:eastAsia="Arial" w:ascii="Arial"/>
          <w:color w:val="FF6500"/>
          <w:spacing w:val="1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0"/>
          <w:w w:val="100"/>
          <w:sz w:val="14"/>
          <w:szCs w:val="14"/>
          <w:u w:val="single" w:color="FF6500"/>
        </w:rPr>
        <w:t>r</w:t>
      </w:r>
      <w:r>
        <w:rPr>
          <w:rFonts w:cs="Arial" w:hAnsi="Arial" w:eastAsia="Arial" w:ascii="Arial"/>
          <w:color w:val="FF6500"/>
          <w:spacing w:val="0"/>
          <w:w w:val="100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0"/>
          <w:w w:val="100"/>
          <w:sz w:val="14"/>
          <w:szCs w:val="14"/>
          <w:u w:val="single" w:color="FF6500"/>
        </w:rPr>
        <w:t>e</w:t>
      </w:r>
      <w:r>
        <w:rPr>
          <w:rFonts w:cs="Arial" w:hAnsi="Arial" w:eastAsia="Arial" w:ascii="Arial"/>
          <w:color w:val="FF6500"/>
          <w:spacing w:val="8"/>
          <w:w w:val="100"/>
          <w:sz w:val="14"/>
          <w:szCs w:val="14"/>
          <w:u w:val="single" w:color="FF6500"/>
        </w:rPr>
        <w:t> </w:t>
      </w:r>
      <w:r>
        <w:rPr>
          <w:rFonts w:cs="Arial" w:hAnsi="Arial" w:eastAsia="Arial" w:ascii="Arial"/>
          <w:color w:val="FF6500"/>
          <w:spacing w:val="2"/>
          <w:w w:val="102"/>
          <w:sz w:val="14"/>
          <w:szCs w:val="14"/>
          <w:u w:val="single" w:color="FF6500"/>
        </w:rPr>
        <w:t>C</w:t>
      </w:r>
      <w:r>
        <w:rPr>
          <w:rFonts w:cs="Arial" w:hAnsi="Arial" w:eastAsia="Arial" w:ascii="Arial"/>
          <w:color w:val="FF6500"/>
          <w:spacing w:val="2"/>
          <w:w w:val="102"/>
          <w:sz w:val="14"/>
          <w:szCs w:val="14"/>
          <w:u w:val="single" w:color="FF6500"/>
        </w:rPr>
      </w:r>
      <w:r>
        <w:rPr>
          <w:rFonts w:cs="Arial" w:hAnsi="Arial" w:eastAsia="Arial" w:ascii="Arial"/>
          <w:color w:val="FF6500"/>
          <w:spacing w:val="0"/>
          <w:w w:val="103"/>
          <w:sz w:val="14"/>
          <w:szCs w:val="14"/>
          <w:u w:val="single" w:color="FF6500"/>
        </w:rPr>
        <w:t>V</w:t>
      </w:r>
      <w:r>
        <w:rPr>
          <w:rFonts w:cs="Arial" w:hAnsi="Arial" w:eastAsia="Arial" w:ascii="Arial"/>
          <w:color w:val="FF6500"/>
          <w:spacing w:val="0"/>
          <w:w w:val="103"/>
          <w:sz w:val="14"/>
          <w:szCs w:val="14"/>
        </w:rPr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5" w:lineRule="exact" w:line="140"/>
        <w:sectPr>
          <w:type w:val="continuous"/>
          <w:pgSz w:w="11900" w:h="16840"/>
          <w:pgMar w:top="0" w:bottom="0" w:left="0" w:right="0"/>
          <w:cols w:num="2" w:equalWidth="off">
            <w:col w:w="10054" w:space="302"/>
            <w:col w:w="1544"/>
          </w:cols>
        </w:sectPr>
      </w:pPr>
      <w:r>
        <w:br w:type="column"/>
      </w:r>
      <w:r>
        <w:rPr>
          <w:rFonts w:cs="Arial" w:hAnsi="Arial" w:eastAsia="Arial" w:ascii="Arial"/>
          <w:color w:val="0000CC"/>
          <w:w w:val="102"/>
          <w:sz w:val="14"/>
          <w:szCs w:val="14"/>
        </w:rPr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  <w:t>C</w:t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  <w:t>o</w:t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2"/>
          <w:sz w:val="14"/>
          <w:szCs w:val="14"/>
          <w:u w:val="single" w:color="0000CC"/>
        </w:rPr>
        <w:t>x</w:t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  <w:t>i</w:t>
      </w:r>
      <w:r>
        <w:rPr>
          <w:rFonts w:cs="Arial" w:hAnsi="Arial" w:eastAsia="Arial" w:ascii="Arial"/>
          <w:color w:val="0000CC"/>
          <w:spacing w:val="2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  <w:t>o</w:t>
      </w:r>
      <w:r>
        <w:rPr>
          <w:rFonts w:cs="Arial" w:hAnsi="Arial" w:eastAsia="Arial" w:ascii="Arial"/>
          <w:color w:val="0000CC"/>
          <w:spacing w:val="-1"/>
          <w:w w:val="102"/>
          <w:sz w:val="14"/>
          <w:szCs w:val="14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2"/>
          <w:sz w:val="14"/>
          <w:szCs w:val="14"/>
          <w:u w:val="single" w:color="0000CC"/>
        </w:rPr>
        <w:t>n</w:t>
      </w:r>
      <w:r>
        <w:rPr>
          <w:rFonts w:cs="Arial" w:hAnsi="Arial" w:eastAsia="Arial" w:ascii="Arial"/>
          <w:color w:val="0000CC"/>
          <w:spacing w:val="0"/>
          <w:w w:val="102"/>
          <w:sz w:val="14"/>
          <w:szCs w:val="14"/>
        </w:rPr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75"/>
      </w:pPr>
      <w:r>
        <w:pict>
          <v:group style="position:absolute;margin-left:36pt;margin-top:45.54pt;width:522.96pt;height:0pt;mso-position-horizontal-relative:page;mso-position-vertical-relative:paragraph;z-index:-187" coordorigin="720,911" coordsize="10459,0">
            <v:shape style="position:absolute;left:720;top:911;width:10459;height:0" coordorigin="720,911" coordsize="10459,0" path="m720,911l11179,911e" filled="f" stroked="t" strokeweight="1.18pt" strokecolor="#CCCCCC">
              <v:path arrowok="t"/>
            </v:shape>
            <w10:wrap type="none"/>
          </v:group>
        </w:pict>
      </w:r>
      <w:r>
        <w:pict>
          <v:shape type="#_x0000_t202" style="position:absolute;margin-left:139.15pt;margin-top:-7.68pt;width:419.81pt;height:54.94pt;mso-position-horizontal-relative:page;mso-position-vertical-relative:paragraph;z-index:-1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2" w:hRule="exact"/>
                    </w:trPr>
                    <w:tc>
                      <w:tcPr>
                        <w:tcW w:w="3061" w:type="dxa"/>
                        <w:tcBorders>
                          <w:top w:val="single" w:sz="4" w:space="0" w:color="CCCCCC"/>
                          <w:left w:val="nil" w:sz="6" w:space="0" w:color="auto"/>
                          <w:bottom w:val="single" w:sz="4" w:space="0" w:color="CCCCCC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ind w:left="3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1"/>
                            <w:w w:val="100"/>
                            <w:sz w:val="14"/>
                            <w:szCs w:val="14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1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0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1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0"/>
                            <w:w w:val="102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CCCCCC"/>
                          <w:left w:val="nil" w:sz="6" w:space="0" w:color="auto"/>
                          <w:bottom w:val="single" w:sz="4" w:space="0" w:color="CCCCCC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ind w:left="5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0"/>
                            <w:w w:val="100"/>
                            <w:sz w:val="14"/>
                            <w:szCs w:val="14"/>
                          </w:rPr>
                          <w:t>ù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8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6500"/>
                            <w:spacing w:val="0"/>
                            <w:w w:val="102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464" w:type="dxa"/>
                        <w:gridSpan w:val="2"/>
                        <w:tcBorders>
                          <w:top w:val="single" w:sz="4" w:space="0" w:color="CCCCCC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3061" w:type="dxa"/>
                        <w:tcBorders>
                          <w:top w:val="single" w:sz="4" w:space="0" w:color="CCCCCC"/>
                          <w:left w:val="single" w:sz="4" w:space="0" w:color="CCCCCC"/>
                          <w:bottom w:val="single" w:sz="4" w:space="0" w:color="AAAAAA"/>
                          <w:right w:val="single" w:sz="4" w:space="0" w:color="CCCCCC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9"/>
                            <w:szCs w:val="19"/>
                          </w:rPr>
                          <w:jc w:val="left"/>
                          <w:spacing w:before="46"/>
                          <w:ind w:left="66"/>
                        </w:pPr>
                        <w:r>
                          <w:rPr>
                            <w:rFonts w:cs="Arial" w:hAnsi="Arial" w:eastAsia="Arial" w:ascii="Arial"/>
                            <w:spacing w:val="-2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9"/>
                            <w:szCs w:val="19"/>
                          </w:rPr>
                          <w:t>li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CCCCCC"/>
                          <w:left w:val="single" w:sz="4" w:space="0" w:color="CCCCCC"/>
                          <w:bottom w:val="single" w:sz="4" w:space="0" w:color="AAAAAA"/>
                          <w:right w:val="single" w:sz="4" w:space="0" w:color="1B4DD9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9"/>
                            <w:szCs w:val="19"/>
                          </w:rPr>
                          <w:jc w:val="left"/>
                          <w:spacing w:before="46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  <w:t>is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9"/>
                            <w:szCs w:val="19"/>
                          </w:rPr>
                          <w:t>)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128" w:type="dxa"/>
                        <w:tcBorders>
                          <w:top w:val="single" w:sz="4" w:space="0" w:color="6599FF"/>
                          <w:left w:val="single" w:sz="4" w:space="0" w:color="1B4DD9"/>
                          <w:bottom w:val="single" w:sz="4" w:space="0" w:color="123EBB"/>
                          <w:right w:val="single" w:sz="4" w:space="0" w:color="1B4DD9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9"/>
                          <w:ind w:left="15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1"/>
                            <w:sz w:val="16"/>
                            <w:szCs w:val="16"/>
                          </w:rPr>
                          <w:t>Reche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1"/>
                            <w:sz w:val="16"/>
                            <w:szCs w:val="16"/>
                          </w:rPr>
                          <w:t>cher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nil" w:sz="6" w:space="0" w:color="auto"/>
                          <w:left w:val="single" w:sz="4" w:space="0" w:color="1B4DD9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2"/>
                            <w:szCs w:val="12"/>
                          </w:rPr>
                          <w:jc w:val="left"/>
                          <w:spacing w:before="90"/>
                          <w:ind w:left="162"/>
                        </w:pPr>
                        <w:r>
                          <w:rPr>
                            <w:rFonts w:cs="Arial" w:hAnsi="Arial" w:eastAsia="Arial" w:ascii="Arial"/>
                            <w:color w:val="3C3C69"/>
                            <w:sz w:val="12"/>
                            <w:szCs w:val="12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ch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-2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-2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1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1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ch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-2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va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-2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-2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cé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  <w:u w:val="single" w:color="3C3C6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3C3C69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061" w:type="dxa"/>
                        <w:tcBorders>
                          <w:top w:val="single" w:sz="4" w:space="0" w:color="AAAAAA"/>
                          <w:left w:val="nil" w:sz="6" w:space="0" w:color="auto"/>
                          <w:bottom w:val="single" w:sz="9" w:space="0" w:color="CCCCCC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39"/>
                          <w:ind w:left="30"/>
                        </w:pP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ie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mo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s-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lés</w:t>
                        </w:r>
                        <w:r>
                          <w:rPr>
                            <w:rFonts w:cs="Arial" w:hAnsi="Arial" w:eastAsia="Arial" w:ascii="Arial"/>
                            <w:spacing w:val="-5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ou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re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rise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AAAAAA"/>
                          <w:left w:val="nil" w:sz="6" w:space="0" w:color="auto"/>
                          <w:bottom w:val="single" w:sz="9" w:space="0" w:color="CCCCCC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39"/>
                          <w:ind w:left="53"/>
                        </w:pP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ille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é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par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t,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égion</w:t>
                        </w:r>
                        <w:r>
                          <w:rPr>
                            <w:rFonts w:cs="Arial" w:hAnsi="Arial" w:eastAsia="Arial" w:ascii="Arial"/>
                            <w:spacing w:val="-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ou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co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pos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al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128" w:type="dxa"/>
                        <w:tcBorders>
                          <w:top w:val="single" w:sz="4" w:space="0" w:color="123EBB"/>
                          <w:left w:val="nil" w:sz="6" w:space="0" w:color="auto"/>
                          <w:bottom w:val="single" w:sz="9" w:space="0" w:color="CCCCCC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CCCCCC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95.04pt;height:39.1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0" w:bottom="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1"/>
        <w:ind w:left="970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BARI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-15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/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-3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103"/>
          <w:sz w:val="19"/>
          <w:szCs w:val="19"/>
        </w:rPr>
        <w:t>(</w:t>
      </w:r>
      <w:r>
        <w:rPr>
          <w:rFonts w:cs="Arial" w:hAnsi="Arial" w:eastAsia="Arial" w:ascii="Arial"/>
          <w:b/>
          <w:spacing w:val="0"/>
          <w:w w:val="103"/>
          <w:sz w:val="19"/>
          <w:szCs w:val="19"/>
        </w:rPr>
        <w:t>H/F)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8"/>
        <w:ind w:left="970"/>
      </w:pPr>
      <w:r>
        <w:rPr>
          <w:rFonts w:cs="Arial" w:hAnsi="Arial" w:eastAsia="Arial" w:ascii="Arial"/>
          <w:spacing w:val="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970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'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auto" w:line="280"/>
        <w:ind w:left="970" w:right="-24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'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'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4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à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ç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3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s,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B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/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/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à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rv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2"/>
      </w:pPr>
      <w:r>
        <w:rPr>
          <w:rFonts w:cs="Arial" w:hAnsi="Arial" w:eastAsia="Arial" w:ascii="Arial"/>
          <w:b/>
          <w:color w:val="FF6500"/>
          <w:spacing w:val="0"/>
          <w:w w:val="100"/>
          <w:sz w:val="19"/>
          <w:szCs w:val="19"/>
        </w:rPr>
        <w:t>»</w:t>
      </w:r>
      <w:r>
        <w:rPr>
          <w:rFonts w:cs="Arial" w:hAnsi="Arial" w:eastAsia="Arial" w:ascii="Arial"/>
          <w:b/>
          <w:color w:val="FF6500"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color w:val="000000"/>
          <w:spacing w:val="2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stu</w:t>
      </w:r>
      <w:r>
        <w:rPr>
          <w:rFonts w:cs="Arial" w:hAnsi="Arial" w:eastAsia="Arial" w:ascii="Arial"/>
          <w:b/>
          <w:color w:val="000000"/>
          <w:spacing w:val="2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er</w:t>
      </w:r>
      <w:r>
        <w:rPr>
          <w:rFonts w:cs="Arial" w:hAnsi="Arial" w:eastAsia="Arial" w:ascii="Arial"/>
          <w:b/>
          <w:color w:val="000000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color w:val="000000"/>
          <w:spacing w:val="2"/>
          <w:w w:val="101"/>
          <w:sz w:val="17"/>
          <w:szCs w:val="17"/>
        </w:rPr>
        <w:t>m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a</w:t>
      </w:r>
      <w:r>
        <w:rPr>
          <w:rFonts w:cs="Arial" w:hAnsi="Arial" w:eastAsia="Arial" w:ascii="Arial"/>
          <w:b/>
          <w:color w:val="000000"/>
          <w:spacing w:val="0"/>
          <w:w w:val="102"/>
          <w:sz w:val="17"/>
          <w:szCs w:val="17"/>
        </w:rPr>
        <w:t>i</w:t>
      </w:r>
      <w:r>
        <w:rPr>
          <w:rFonts w:cs="Arial" w:hAnsi="Arial" w:eastAsia="Arial" w:ascii="Arial"/>
          <w:b/>
          <w:color w:val="000000"/>
          <w:spacing w:val="2"/>
          <w:w w:val="101"/>
          <w:sz w:val="17"/>
          <w:szCs w:val="17"/>
        </w:rPr>
        <w:t>n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ten</w:t>
      </w:r>
      <w:r>
        <w:rPr>
          <w:rFonts w:cs="Arial" w:hAnsi="Arial" w:eastAsia="Arial" w:ascii="Arial"/>
          <w:b/>
          <w:color w:val="000000"/>
          <w:spacing w:val="2"/>
          <w:w w:val="101"/>
          <w:sz w:val="17"/>
          <w:szCs w:val="17"/>
        </w:rPr>
        <w:t>a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nt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85" w:lineRule="auto" w:line="282"/>
        <w:ind w:left="2" w:right="1228"/>
        <w:sectPr>
          <w:type w:val="continuous"/>
          <w:pgSz w:w="11900" w:h="16840"/>
          <w:pgMar w:top="0" w:bottom="0" w:left="0" w:right="0"/>
          <w:cols w:num="2" w:equalWidth="off">
            <w:col w:w="6840" w:space="1116"/>
            <w:col w:w="3944"/>
          </w:cols>
        </w:sectPr>
      </w:pPr>
      <w:r>
        <w:pict>
          <v:group style="position:absolute;margin-left:397.57pt;margin-top:64.7552pt;width:143.26pt;height:0.96pt;mso-position-horizontal-relative:page;mso-position-vertical-relative:paragraph;z-index:-183" coordorigin="7951,1295" coordsize="2865,19">
            <v:group style="position:absolute;left:7956;top:1302;width:2856;height:0" coordorigin="7956,1302" coordsize="2856,0">
              <v:shape style="position:absolute;left:7956;top:1302;width:2856;height:0" coordorigin="7956,1302" coordsize="2856,0" path="m7956,1302l10812,1302e" filled="f" stroked="t" strokeweight="0.46pt" strokecolor="#CCCCCC">
                <v:path arrowok="t"/>
              </v:shape>
              <v:group style="position:absolute;left:10812;top:1299;width:0;height:12" coordorigin="10812,1299" coordsize="0,12">
                <v:shape style="position:absolute;left:10812;top:1299;width:0;height:12" coordorigin="10812,1299" coordsize="0,12" path="m10812,1299l10812,1311e" filled="t" fillcolor="#CCCCCC" stroked="f">
                  <v:path arrowok="t"/>
                  <v:fill/>
                </v:shape>
                <v:group style="position:absolute;left:7956;top:1306;width:0;height:5" coordorigin="7956,1306" coordsize="0,5">
                  <v:shape style="position:absolute;left:7956;top:1306;width:0;height:5" coordorigin="7956,1306" coordsize="0,5" path="m7956,1306l7956,1311e" filled="t" fillcolor="#CCCCCC" stroked="f">
                    <v:path arrowok="t"/>
                    <v:fill/>
                  </v:shape>
                </v:group>
              </v:group>
            </v:group>
            <w10:wrap type="none"/>
          </v:group>
        </w:pict>
      </w:r>
      <w:r>
        <w:pict>
          <v:shape type="#_x0000_t75" style="position:absolute;margin-left:397.8pt;margin-top:27.7352pt;width:51.6pt;height:20.16pt;mso-position-horizontal-relative:page;mso-position-vertical-relative:paragraph;z-index:-180">
            <v:imagedata o:title="" r:id="rId5"/>
          </v:shape>
        </w:pict>
      </w:r>
      <w:r>
        <w:rPr>
          <w:rFonts w:cs="Arial" w:hAnsi="Arial" w:eastAsia="Arial" w:ascii="Arial"/>
          <w:spacing w:val="-7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ce</w:t>
      </w:r>
      <w:r>
        <w:rPr>
          <w:rFonts w:cs="Arial" w:hAnsi="Arial" w:eastAsia="Arial" w:ascii="Arial"/>
          <w:spacing w:val="2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2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u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-1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4" w:lineRule="exact" w:line="140"/>
        <w:sectPr>
          <w:type w:val="continuous"/>
          <w:pgSz w:w="11900" w:h="16840"/>
          <w:pgMar w:top="0" w:bottom="0" w:left="0" w:right="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5" w:lineRule="auto" w:line="280"/>
        <w:ind w:left="970" w:right="-24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se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'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s,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s,</w:t>
      </w:r>
      <w:r>
        <w:rPr>
          <w:rFonts w:cs="Arial" w:hAnsi="Arial" w:eastAsia="Arial" w:ascii="Arial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7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ss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-1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exact" w:line="140"/>
        <w:ind w:left="970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3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5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4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/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5</w:t>
      </w:r>
      <w:r>
        <w:rPr>
          <w:rFonts w:cs="Arial" w:hAnsi="Arial" w:eastAsia="Arial" w:ascii="Arial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j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)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44"/>
      </w:pPr>
      <w:r>
        <w:pict>
          <v:group style="position:absolute;margin-left:387.49pt;margin-top:-107.687pt;width:163.54pt;height:208.06pt;mso-position-horizontal-relative:page;mso-position-vertical-relative:paragraph;z-index:-184" coordorigin="7750,-2154" coordsize="3271,4161">
            <v:group style="position:absolute;left:7754;top:-2146;width:3254;height:0" coordorigin="7754,-2146" coordsize="3254,0">
              <v:shape style="position:absolute;left:7754;top:-2146;width:3254;height:0" coordorigin="7754,-2146" coordsize="3254,0" path="m7754,-2146l11009,-2146e" filled="f" stroked="t" strokeweight="0.46pt" strokecolor="#CCCCCC">
                <v:path arrowok="t"/>
              </v:shape>
              <v:group style="position:absolute;left:11012;top:-2149;width:0;height:4145" coordorigin="11012,-2149" coordsize="0,4145">
                <v:shape style="position:absolute;left:11012;top:-2149;width:0;height:4145" coordorigin="11012,-2149" coordsize="0,4145" path="m11012,-2149l11012,1996e" filled="f" stroked="t" strokeweight="0.46pt" strokecolor="#CCCCCC">
                  <v:path arrowok="t"/>
                </v:shape>
                <v:group style="position:absolute;left:7762;top:1999;width:3254;height:0" coordorigin="7762,1999" coordsize="3254,0">
                  <v:shape style="position:absolute;left:7762;top:1999;width:3254;height:0" coordorigin="7762,1999" coordsize="3254,0" path="m7762,1999l11016,1999e" filled="f" stroked="t" strokeweight="0.46pt" strokecolor="#CCCCCC">
                    <v:path arrowok="t"/>
                  </v:shape>
                  <v:group style="position:absolute;left:7758;top:-2142;width:0;height:4145" coordorigin="7758,-2142" coordsize="0,4145">
                    <v:shape style="position:absolute;left:7758;top:-2142;width:0;height:4145" coordorigin="7758,-2142" coordsize="0,4145" path="m7758,-2142l7758,2003e" filled="f" stroked="t" strokeweight="0.46pt" strokecolor="#CCCCCC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98.65pt;margin-top:-3.70673pt;width:37.06pt;height:16.24pt;mso-position-horizontal-relative:page;mso-position-vertical-relative:paragraph;z-index:-181" coordorigin="7973,-74" coordsize="741,325">
            <v:group style="position:absolute;left:7978;top:-70;width:732;height:0" coordorigin="7978,-70" coordsize="732,0">
              <v:shape style="position:absolute;left:7978;top:-70;width:732;height:0" coordorigin="7978,-70" coordsize="732,0" path="m7978,-70l8710,-70e" filled="f" stroked="t" strokeweight="0.46pt" strokecolor="#2E61F1">
                <v:path arrowok="t"/>
              </v:shape>
              <v:group style="position:absolute;left:8706;top:-73;width:0;height:319" coordorigin="8706,-73" coordsize="0,319">
                <v:shape style="position:absolute;left:8706;top:-73;width:0;height:319" coordorigin="8706,-73" coordsize="0,319" path="m8706,-66l8706,246e" filled="f" stroked="t" strokeweight="0.46pt" strokecolor="#1B4DD9">
                  <v:path arrowok="t"/>
                </v:shape>
                <v:group style="position:absolute;left:7978;top:242;width:732;height:0" coordorigin="7978,242" coordsize="732,0">
                  <v:shape style="position:absolute;left:7978;top:242;width:732;height:0" coordorigin="7978,242" coordsize="732,0" path="m8702,242l7985,242e" filled="f" stroked="t" strokeweight="0.46pt" strokecolor="#123EBB">
                    <v:path arrowok="t"/>
                  </v:shape>
                  <v:shape style="position:absolute;left:7978;top:242;width:732;height:0" coordorigin="7978,242" coordsize="732,0" path="m7985,242l8702,242e" filled="f" stroked="t" strokeweight="0.46pt" strokecolor="#123EBB">
                    <v:path arrowok="t"/>
                  </v:shape>
                  <v:group style="position:absolute;left:7981;top:-73;width:0;height:319" coordorigin="7981,-73" coordsize="0,319">
                    <v:shape style="position:absolute;left:7981;top:-73;width:0;height:319" coordorigin="7981,-73" coordsize="0,319" path="m7981,-66l7981,246e" filled="f" stroked="t" strokeweight="0.46pt" strokecolor="#1B4DD9">
                      <v:path arrowok="t"/>
                    </v:shape>
                    <v:group style="position:absolute;left:7985;top:-62;width:718;height:0" coordorigin="7985,-62" coordsize="718,0">
                      <v:shape style="position:absolute;left:7985;top:-62;width:718;height:0" coordorigin="7985,-62" coordsize="718,0" path="m7985,-62l8702,-62e" filled="f" stroked="t" strokeweight="0.46pt" strokecolor="#6599FF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-1"/>
          <w:w w:val="102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uiv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auto" w:line="280"/>
        <w:ind w:right="1294"/>
        <w:sectPr>
          <w:type w:val="continuous"/>
          <w:pgSz w:w="11900" w:h="16840"/>
          <w:pgMar w:top="0" w:bottom="0" w:left="0" w:right="0"/>
          <w:cols w:num="3" w:equalWidth="off">
            <w:col w:w="6873" w:space="1242"/>
            <w:col w:w="461" w:space="288"/>
            <w:col w:w="3036"/>
          </w:cols>
        </w:sectPr>
      </w:pPr>
      <w:r>
        <w:rPr>
          <w:rFonts w:cs="Arial" w:hAnsi="Arial" w:eastAsia="Arial" w:ascii="Arial"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'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z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2"/>
          <w:w w:val="103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C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970"/>
      </w:pP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</w:rPr>
        <w:t>p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l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d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h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:</w:t>
      </w:r>
      <w:r>
        <w:rPr>
          <w:rFonts w:cs="Arial" w:hAnsi="Arial" w:eastAsia="Arial" w:ascii="Arial"/>
          <w:b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8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3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0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2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1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3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0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auto" w:line="282"/>
        <w:ind w:left="970" w:right="258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b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ê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à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è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x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h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g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m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auto" w:line="279"/>
        <w:ind w:left="970" w:right="-24"/>
      </w:pP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7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g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è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)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"/>
        <w:ind w:left="970"/>
      </w:pPr>
      <w:r>
        <w:rPr>
          <w:rFonts w:cs="Arial" w:hAnsi="Arial" w:eastAsia="Arial" w:ascii="Arial"/>
          <w:color w:val="008800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008800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008800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color w:val="008800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008800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008800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008800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color w:val="008800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008800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008800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000000"/>
          <w:spacing w:val="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y</w:t>
      </w:r>
      <w:r>
        <w:rPr>
          <w:rFonts w:cs="Arial" w:hAnsi="Arial" w:eastAsia="Arial" w:ascii="Arial"/>
          <w:color w:val="000000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000000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2</w:t>
      </w:r>
      <w:r>
        <w:rPr>
          <w:rFonts w:cs="Arial" w:hAnsi="Arial" w:eastAsia="Arial" w:ascii="Arial"/>
          <w:color w:val="000000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14"/>
          <w:szCs w:val="14"/>
        </w:rPr>
        <w:t>j</w:t>
      </w:r>
      <w:r>
        <w:rPr>
          <w:rFonts w:cs="Arial" w:hAnsi="Arial" w:eastAsia="Arial" w:ascii="Arial"/>
          <w:color w:val="000000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rs</w:t>
      </w:r>
      <w:r>
        <w:rPr>
          <w:rFonts w:cs="Arial" w:hAnsi="Arial" w:eastAsia="Arial" w:ascii="Arial"/>
          <w:color w:val="000000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3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s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a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u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v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e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g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a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d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e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3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v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o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i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7"/>
          <w:w w:val="100"/>
          <w:sz w:val="14"/>
          <w:szCs w:val="14"/>
          <w:u w:val="single" w:color="3C3C69"/>
        </w:rPr>
        <w:t> 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l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'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o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4"/>
          <w:w w:val="100"/>
          <w:sz w:val="14"/>
          <w:szCs w:val="14"/>
          <w:u w:val="single" w:color="3C3C69"/>
        </w:rPr>
        <w:t>f</w:t>
      </w:r>
      <w:r>
        <w:rPr>
          <w:rFonts w:cs="Arial" w:hAnsi="Arial" w:eastAsia="Arial" w:ascii="Arial"/>
          <w:color w:val="3C3C69"/>
          <w:spacing w:val="-4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1"/>
          <w:w w:val="100"/>
          <w:sz w:val="14"/>
          <w:szCs w:val="14"/>
          <w:u w:val="single" w:color="3C3C69"/>
        </w:rPr>
        <w:t>f</w:t>
      </w:r>
      <w:r>
        <w:rPr>
          <w:rFonts w:cs="Arial" w:hAnsi="Arial" w:eastAsia="Arial" w:ascii="Arial"/>
          <w:color w:val="3C3C69"/>
          <w:spacing w:val="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e</w:t>
      </w:r>
      <w:r>
        <w:rPr>
          <w:rFonts w:cs="Arial" w:hAnsi="Arial" w:eastAsia="Arial" w:ascii="Arial"/>
          <w:color w:val="3C3C69"/>
          <w:spacing w:val="11"/>
          <w:w w:val="100"/>
          <w:sz w:val="14"/>
          <w:szCs w:val="14"/>
          <w:u w:val="single" w:color="3C3C69"/>
        </w:rPr>
        <w:t> 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d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1"/>
          <w:w w:val="100"/>
          <w:sz w:val="14"/>
          <w:szCs w:val="14"/>
          <w:u w:val="single" w:color="3C3C69"/>
        </w:rPr>
        <w:t>'</w:t>
      </w:r>
      <w:r>
        <w:rPr>
          <w:rFonts w:cs="Arial" w:hAnsi="Arial" w:eastAsia="Arial" w:ascii="Arial"/>
          <w:color w:val="3C3C69"/>
          <w:spacing w:val="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o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i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g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i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n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e</w:t>
      </w:r>
      <w:r>
        <w:rPr>
          <w:rFonts w:cs="Arial" w:hAnsi="Arial" w:eastAsia="Arial" w:ascii="Arial"/>
          <w:color w:val="3C3C69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3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b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l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o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q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  <w:t>u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  <w:t>e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  <w:u w:val="single" w:color="3C3C69"/>
        </w:rPr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  <w:u w:val="single" w:color="3C3C69"/>
        </w:rPr>
        <w:t>r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970"/>
      </w:pPr>
      <w:r>
        <w:rPr>
          <w:rFonts w:cs="Arial" w:hAnsi="Arial" w:eastAsia="Arial" w:ascii="Arial"/>
          <w:b/>
          <w:color w:val="FF6500"/>
          <w:spacing w:val="0"/>
          <w:w w:val="100"/>
          <w:sz w:val="19"/>
          <w:szCs w:val="19"/>
        </w:rPr>
        <w:t>»</w:t>
      </w:r>
      <w:r>
        <w:rPr>
          <w:rFonts w:cs="Arial" w:hAnsi="Arial" w:eastAsia="Arial" w:ascii="Arial"/>
          <w:b/>
          <w:color w:val="FF6500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Po</w:t>
      </w:r>
      <w:r>
        <w:rPr>
          <w:rFonts w:cs="Arial" w:hAnsi="Arial" w:eastAsia="Arial" w:ascii="Arial"/>
          <w:b/>
          <w:color w:val="000000"/>
          <w:spacing w:val="2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tu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color w:val="000000"/>
          <w:spacing w:val="0"/>
          <w:w w:val="100"/>
          <w:sz w:val="17"/>
          <w:szCs w:val="17"/>
        </w:rPr>
        <w:t>er</w:t>
      </w:r>
      <w:r>
        <w:rPr>
          <w:rFonts w:cs="Arial" w:hAnsi="Arial" w:eastAsia="Arial" w:ascii="Arial"/>
          <w:b/>
          <w:color w:val="000000"/>
          <w:spacing w:val="10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m</w:t>
      </w:r>
      <w:r>
        <w:rPr>
          <w:rFonts w:cs="Arial" w:hAnsi="Arial" w:eastAsia="Arial" w:ascii="Arial"/>
          <w:b/>
          <w:color w:val="000000"/>
          <w:spacing w:val="2"/>
          <w:w w:val="101"/>
          <w:sz w:val="17"/>
          <w:szCs w:val="17"/>
        </w:rPr>
        <w:t>a</w:t>
      </w:r>
      <w:r>
        <w:rPr>
          <w:rFonts w:cs="Arial" w:hAnsi="Arial" w:eastAsia="Arial" w:ascii="Arial"/>
          <w:b/>
          <w:color w:val="000000"/>
          <w:spacing w:val="0"/>
          <w:w w:val="102"/>
          <w:sz w:val="17"/>
          <w:szCs w:val="17"/>
        </w:rPr>
        <w:t>i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nt</w:t>
      </w:r>
      <w:r>
        <w:rPr>
          <w:rFonts w:cs="Arial" w:hAnsi="Arial" w:eastAsia="Arial" w:ascii="Arial"/>
          <w:b/>
          <w:color w:val="000000"/>
          <w:spacing w:val="2"/>
          <w:w w:val="101"/>
          <w:sz w:val="17"/>
          <w:szCs w:val="17"/>
        </w:rPr>
        <w:t>e</w:t>
      </w:r>
      <w:r>
        <w:rPr>
          <w:rFonts w:cs="Arial" w:hAnsi="Arial" w:eastAsia="Arial" w:ascii="Arial"/>
          <w:b/>
          <w:color w:val="000000"/>
          <w:spacing w:val="0"/>
          <w:w w:val="101"/>
          <w:sz w:val="17"/>
          <w:szCs w:val="17"/>
        </w:rPr>
        <w:t>nant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85" w:lineRule="exact" w:line="140"/>
        <w:ind w:left="970"/>
      </w:pPr>
      <w:r>
        <w:rPr>
          <w:rFonts w:cs="Arial" w:hAnsi="Arial" w:eastAsia="Arial" w:ascii="Arial"/>
          <w:spacing w:val="-7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ce</w:t>
      </w:r>
      <w:r>
        <w:rPr>
          <w:rFonts w:cs="Arial" w:hAnsi="Arial" w:eastAsia="Arial" w:ascii="Arial"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é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1"/>
          <w:w w:val="102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-7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7"/>
      </w:pPr>
      <w:r>
        <w:br w:type="column"/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À</w:t>
      </w:r>
      <w:r>
        <w:rPr>
          <w:rFonts w:cs="Arial" w:hAnsi="Arial" w:eastAsia="Arial" w:ascii="Arial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se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</w:pPr>
      <w:r>
        <w:rPr>
          <w:rFonts w:cs="Arial" w:hAnsi="Arial" w:eastAsia="Arial" w:ascii="Arial"/>
          <w:color w:val="0000CC"/>
          <w:w w:val="102"/>
          <w:sz w:val="17"/>
          <w:szCs w:val="17"/>
        </w:rPr>
      </w:r>
      <w:r>
        <w:rPr>
          <w:rFonts w:cs="Arial" w:hAnsi="Arial" w:eastAsia="Arial" w:ascii="Arial"/>
          <w:color w:val="0000CC"/>
          <w:w w:val="102"/>
          <w:sz w:val="17"/>
          <w:szCs w:val="17"/>
          <w:u w:val="single" w:color="0000CC"/>
        </w:rPr>
        <w:t>I</w:t>
      </w:r>
      <w:r>
        <w:rPr>
          <w:rFonts w:cs="Arial" w:hAnsi="Arial" w:eastAsia="Arial" w:ascii="Arial"/>
          <w:color w:val="0000CC"/>
          <w:w w:val="102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w w:val="101"/>
          <w:sz w:val="17"/>
          <w:szCs w:val="17"/>
          <w:u w:val="single" w:color="0000CC"/>
        </w:rPr>
        <w:t>N</w:t>
      </w:r>
      <w:r>
        <w:rPr>
          <w:rFonts w:cs="Arial" w:hAnsi="Arial" w:eastAsia="Arial" w:ascii="Arial"/>
          <w:color w:val="0000CC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w w:val="101"/>
          <w:sz w:val="17"/>
          <w:szCs w:val="17"/>
          <w:u w:val="single" w:color="0000CC"/>
        </w:rPr>
        <w:t>T</w:t>
      </w:r>
      <w:r>
        <w:rPr>
          <w:rFonts w:cs="Arial" w:hAnsi="Arial" w:eastAsia="Arial" w:ascii="Arial"/>
          <w:color w:val="0000CC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1"/>
          <w:sz w:val="17"/>
          <w:szCs w:val="17"/>
          <w:u w:val="single" w:color="0000CC"/>
        </w:rPr>
        <w:t>E</w:t>
      </w:r>
      <w:r>
        <w:rPr>
          <w:rFonts w:cs="Arial" w:hAnsi="Arial" w:eastAsia="Arial" w:ascii="Arial"/>
          <w:color w:val="0000CC"/>
          <w:spacing w:val="2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  <w:u w:val="single" w:color="0000CC"/>
        </w:rPr>
        <w:t>R</w:t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2"/>
          <w:sz w:val="17"/>
          <w:szCs w:val="17"/>
          <w:u w:val="single" w:color="0000CC"/>
        </w:rPr>
        <w:t>I</w:t>
      </w:r>
      <w:r>
        <w:rPr>
          <w:rFonts w:cs="Arial" w:hAnsi="Arial" w:eastAsia="Arial" w:ascii="Arial"/>
          <w:color w:val="0000CC"/>
          <w:spacing w:val="0"/>
          <w:w w:val="102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2"/>
          <w:w w:val="101"/>
          <w:sz w:val="17"/>
          <w:szCs w:val="17"/>
          <w:u w:val="single" w:color="0000CC"/>
        </w:rPr>
        <w:t>M</w:t>
      </w:r>
      <w:r>
        <w:rPr>
          <w:rFonts w:cs="Arial" w:hAnsi="Arial" w:eastAsia="Arial" w:ascii="Arial"/>
          <w:color w:val="0000CC"/>
          <w:spacing w:val="2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  <w:u w:val="single" w:color="0000CC"/>
        </w:rPr>
        <w:t>C</w:t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  <w:u w:val="single" w:color="0000CC"/>
        </w:rPr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  <w:u w:val="single" w:color="0000CC"/>
        </w:rPr>
        <w:t>O</w:t>
      </w:r>
      <w:r>
        <w:rPr>
          <w:rFonts w:cs="Arial" w:hAnsi="Arial" w:eastAsia="Arial" w:ascii="Arial"/>
          <w:color w:val="0000CC"/>
          <w:spacing w:val="0"/>
          <w:w w:val="101"/>
          <w:sz w:val="17"/>
          <w:szCs w:val="17"/>
        </w:rPr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2" w:lineRule="auto" w:line="281"/>
        <w:ind w:right="1293"/>
        <w:sectPr>
          <w:type w:val="continuous"/>
          <w:pgSz w:w="11900" w:h="16840"/>
          <w:pgMar w:top="0" w:bottom="0" w:left="0" w:right="0"/>
          <w:cols w:num="2" w:equalWidth="off">
            <w:col w:w="6716" w:space="1243"/>
            <w:col w:w="3941"/>
          </w:cols>
        </w:sectPr>
      </w:pPr>
      <w:r>
        <w:pict>
          <v:group style="position:absolute;margin-left:374.1pt;margin-top:-165.355pt;width:0pt;height:214.08pt;mso-position-horizontal-relative:page;mso-position-vertical-relative:paragraph;z-index:-185" coordorigin="7482,-3307" coordsize="0,4282">
            <v:shape style="position:absolute;left:7482;top:-3307;width:0;height:4282" coordorigin="7482,-3307" coordsize="0,4282" path="m7482,-3307l7482,975e" filled="f" stroked="t" strokeweight="1.18pt" strokecolor="#EBEBEB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mc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1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9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9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8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v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t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1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ce</w:t>
      </w:r>
      <w:r>
        <w:rPr>
          <w:rFonts w:cs="Arial" w:hAnsi="Arial" w:eastAsia="Arial" w:ascii="Arial"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f</w:t>
      </w:r>
      <w:r>
        <w:rPr>
          <w:rFonts w:cs="Arial" w:hAnsi="Arial" w:eastAsia="Arial" w:ascii="Arial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z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d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b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i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me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sm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w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o</w:t>
      </w:r>
      <w:r>
        <w:rPr>
          <w:rFonts w:cs="Arial" w:hAnsi="Arial" w:eastAsia="Arial" w:ascii="Arial"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n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2"/>
          <w:w w:val="100"/>
          <w:sz w:val="14"/>
          <w:szCs w:val="14"/>
        </w:rPr>
        <w:t>t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i</w:t>
      </w:r>
      <w:r>
        <w:rPr>
          <w:rFonts w:cs="Arial" w:hAnsi="Arial" w:eastAsia="Arial" w:ascii="Arial"/>
          <w:spacing w:val="-1"/>
          <w:w w:val="102"/>
          <w:sz w:val="14"/>
          <w:szCs w:val="14"/>
        </w:rPr>
        <w:t>g</w:t>
      </w:r>
      <w:r>
        <w:rPr>
          <w:rFonts w:cs="Arial" w:hAnsi="Arial" w:eastAsia="Arial" w:ascii="Arial"/>
          <w:spacing w:val="2"/>
          <w:w w:val="102"/>
          <w:sz w:val="14"/>
          <w:szCs w:val="14"/>
        </w:rPr>
        <w:t>h</w:t>
      </w:r>
      <w:r>
        <w:rPr>
          <w:rFonts w:cs="Arial" w:hAnsi="Arial" w:eastAsia="Arial" w:ascii="Arial"/>
          <w:spacing w:val="1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-2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3"/>
          <w:sz w:val="14"/>
          <w:szCs w:val="14"/>
        </w:rPr>
        <w:t>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70"/>
      </w:pPr>
      <w:r>
        <w:pict>
          <v:group style="position:absolute;margin-left:36pt;margin-top:63.24pt;width:522.96pt;height:0pt;mso-position-horizontal-relative:page;mso-position-vertical-relative:paragraph;z-index:-186" coordorigin="720,1265" coordsize="10459,0">
            <v:shape style="position:absolute;left:720;top:1265;width:10459;height:0" coordorigin="720,1265" coordsize="10459,0" path="m720,1265l11179,1265e" filled="f" stroked="t" strokeweight="1.54pt" strokecolor="#CCCCCC">
              <v:path arrowok="t"/>
            </v:shape>
            <w10:wrap type="none"/>
          </v:group>
        </w:pict>
      </w:r>
      <w:r>
        <w:pict>
          <v:shape type="#_x0000_t75" style="width:51.6pt;height:20.1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45"/>
        <w:ind w:left="4392" w:right="4394"/>
      </w:pP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rc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3C3C69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3C3C69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m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3C3C69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PI</w:t>
      </w:r>
      <w:r>
        <w:rPr>
          <w:rFonts w:cs="Arial" w:hAnsi="Arial" w:eastAsia="Arial" w:ascii="Arial"/>
          <w:color w:val="3C3C69"/>
          <w:spacing w:val="1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À</w:t>
      </w:r>
      <w:r>
        <w:rPr>
          <w:rFonts w:cs="Arial" w:hAnsi="Arial" w:eastAsia="Arial" w:ascii="Arial"/>
          <w:color w:val="3C3C69"/>
          <w:spacing w:val="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3C3C69"/>
          <w:spacing w:val="-1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3C3C69"/>
          <w:spacing w:val="2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3C3C69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3C3C69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-</w:t>
      </w:r>
      <w:r>
        <w:rPr>
          <w:rFonts w:cs="Arial" w:hAnsi="Arial" w:eastAsia="Arial" w:ascii="Arial"/>
          <w:color w:val="000000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C3C69"/>
          <w:spacing w:val="2"/>
          <w:w w:val="102"/>
          <w:sz w:val="14"/>
          <w:szCs w:val="14"/>
        </w:rPr>
        <w:t>C</w:t>
      </w:r>
      <w:r>
        <w:rPr>
          <w:rFonts w:cs="Arial" w:hAnsi="Arial" w:eastAsia="Arial" w:ascii="Arial"/>
          <w:color w:val="3C3C69"/>
          <w:spacing w:val="-1"/>
          <w:w w:val="102"/>
          <w:sz w:val="14"/>
          <w:szCs w:val="14"/>
        </w:rPr>
        <w:t>o</w:t>
      </w:r>
      <w:r>
        <w:rPr>
          <w:rFonts w:cs="Arial" w:hAnsi="Arial" w:eastAsia="Arial" w:ascii="Arial"/>
          <w:color w:val="3C3C69"/>
          <w:spacing w:val="2"/>
          <w:w w:val="102"/>
          <w:sz w:val="14"/>
          <w:szCs w:val="14"/>
        </w:rPr>
        <w:t>n</w:t>
      </w:r>
      <w:r>
        <w:rPr>
          <w:rFonts w:cs="Arial" w:hAnsi="Arial" w:eastAsia="Arial" w:ascii="Arial"/>
          <w:color w:val="3C3C69"/>
          <w:spacing w:val="-2"/>
          <w:w w:val="103"/>
          <w:sz w:val="14"/>
          <w:szCs w:val="14"/>
        </w:rPr>
        <w:t>t</w:t>
      </w:r>
      <w:r>
        <w:rPr>
          <w:rFonts w:cs="Arial" w:hAnsi="Arial" w:eastAsia="Arial" w:ascii="Arial"/>
          <w:color w:val="3C3C69"/>
          <w:spacing w:val="2"/>
          <w:w w:val="102"/>
          <w:sz w:val="14"/>
          <w:szCs w:val="14"/>
        </w:rPr>
        <w:t>a</w:t>
      </w:r>
      <w:r>
        <w:rPr>
          <w:rFonts w:cs="Arial" w:hAnsi="Arial" w:eastAsia="Arial" w:ascii="Arial"/>
          <w:color w:val="3C3C69"/>
          <w:spacing w:val="0"/>
          <w:w w:val="102"/>
          <w:sz w:val="14"/>
          <w:szCs w:val="14"/>
        </w:rPr>
        <w:t>ct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90" w:lineRule="exact" w:line="140"/>
        <w:ind w:left="3681" w:right="3681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©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014</w:t>
      </w:r>
      <w:r>
        <w:rPr>
          <w:rFonts w:cs="Arial" w:hAnsi="Arial" w:eastAsia="Arial" w:ascii="Arial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deed</w:t>
      </w:r>
      <w:r>
        <w:rPr>
          <w:rFonts w:cs="Arial" w:hAnsi="Arial" w:eastAsia="Arial" w:ascii="Arial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ilis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3C3C69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3C3C69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coo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k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ies,</w:t>
      </w:r>
      <w:r>
        <w:rPr>
          <w:rFonts w:cs="Arial" w:hAnsi="Arial" w:eastAsia="Arial" w:ascii="Arial"/>
          <w:color w:val="3C3C69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ide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iali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3C3C69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co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di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ions</w:t>
      </w:r>
      <w:r>
        <w:rPr>
          <w:rFonts w:cs="Arial" w:hAnsi="Arial" w:eastAsia="Arial" w:ascii="Arial"/>
          <w:color w:val="3C3C69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3C3C69"/>
          <w:spacing w:val="0"/>
          <w:w w:val="99"/>
          <w:sz w:val="13"/>
          <w:szCs w:val="13"/>
        </w:rPr>
        <w:t>d</w:t>
      </w:r>
      <w:r>
        <w:rPr>
          <w:rFonts w:cs="Arial" w:hAnsi="Arial" w:eastAsia="Arial" w:ascii="Arial"/>
          <w:color w:val="3C3C69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3C3C69"/>
          <w:spacing w:val="0"/>
          <w:w w:val="99"/>
          <w:sz w:val="13"/>
          <w:szCs w:val="13"/>
        </w:rPr>
        <w:t>u</w:t>
      </w:r>
      <w:r>
        <w:rPr>
          <w:rFonts w:cs="Arial" w:hAnsi="Arial" w:eastAsia="Arial" w:ascii="Arial"/>
          <w:color w:val="3C3C69"/>
          <w:spacing w:val="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99"/>
          <w:sz w:val="13"/>
          <w:szCs w:val="13"/>
        </w:rPr>
        <w:t>ilisa</w:t>
      </w:r>
      <w:r>
        <w:rPr>
          <w:rFonts w:cs="Arial" w:hAnsi="Arial" w:eastAsia="Arial" w:ascii="Arial"/>
          <w:color w:val="3C3C69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3C3C69"/>
          <w:spacing w:val="0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3C3C69"/>
          <w:spacing w:val="2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3C3C69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pict>
          <v:group style="position:absolute;margin-left:0pt;margin-top:842pt;width:0pt;height:0pt;mso-position-horizontal-relative:page;mso-position-vertical-relative:page;z-index:-182" coordorigin="0,16840" coordsize="0,0">
            <v:shape style="position:absolute;left:0;top:16840;width:0;height:0" coordorigin="0,16840" coordsize="0,0" path="m0,16840l0,16840e" filled="f" stroked="t" strokeweight="0.1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yperlink" Target="http://www.indeed.fr/viewjob" TargetMode="Externa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