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6" w:lineRule="exact" w:line="120"/>
        <w:ind w:left="3660"/>
      </w:pPr>
      <w:r>
        <w:pict>
          <v:group style="position:absolute;margin-left:521.4pt;margin-top:6.84724pt;width:21.96pt;height:6.6pt;mso-position-horizontal-relative:page;mso-position-vertical-relative:paragraph;z-index:-189" coordorigin="10428,137" coordsize="439,132">
            <v:shape type="#_x0000_t75" style="position:absolute;left:10428;top:137;width:204;height:132">
              <v:imagedata o:title="" r:id="rId5"/>
            </v:shape>
            <v:shape type="#_x0000_t75" style="position:absolute;left:10666;top:137;width:204;height:132">
              <v:imagedata o:title="" r:id="rId6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g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'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q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/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1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1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1"/>
          <w:pgMar w:header="19" w:footer="12" w:top="200" w:bottom="0" w:left="0" w:right="0"/>
          <w:headerReference w:type="default" r:id="rId3"/>
          <w:footerReference w:type="default" r:id="rId4"/>
          <w:pgSz w:w="11900" w:h="16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3" w:lineRule="exact" w:line="260"/>
        <w:ind w:left="1428" w:right="-57"/>
      </w:pP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1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2"/>
          <w:position w:val="-1"/>
          <w:sz w:val="24"/>
          <w:szCs w:val="24"/>
        </w:rPr>
        <w:t>'</w:t>
      </w:r>
      <w:r>
        <w:rPr>
          <w:rFonts w:cs="Arial" w:hAnsi="Arial" w:eastAsia="Arial" w:ascii="Arial"/>
          <w:spacing w:val="1"/>
          <w:w w:val="101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1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1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1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1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1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1900" w:h="16840"/>
          <w:pgMar w:top="200" w:bottom="0" w:left="0" w:right="0"/>
          <w:cols w:num="2" w:equalWidth="off">
            <w:col w:w="3060" w:space="3608"/>
            <w:col w:w="5232"/>
          </w:cols>
        </w:sectPr>
      </w:pPr>
      <w:r>
        <w:rPr>
          <w:rFonts w:cs="Arial" w:hAnsi="Arial" w:eastAsia="Arial" w:ascii="Arial"/>
          <w:spacing w:val="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                                             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ff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1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u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i</w:t>
      </w:r>
      <w:r>
        <w:rPr>
          <w:rFonts w:cs="Arial" w:hAnsi="Arial" w:eastAsia="Arial" w:ascii="Arial"/>
          <w:spacing w:val="1"/>
          <w:w w:val="101"/>
          <w:sz w:val="12"/>
          <w:szCs w:val="12"/>
        </w:rPr>
        <w:t>v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6"/>
        <w:ind w:left="1339"/>
      </w:pPr>
      <w:r>
        <w:rPr>
          <w:rFonts w:cs="Arial" w:hAnsi="Arial" w:eastAsia="Arial" w:ascii="Arial"/>
          <w:spacing w:val="-7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z</w:t>
      </w:r>
      <w:r>
        <w:rPr>
          <w:rFonts w:cs="Arial" w:hAnsi="Arial" w:eastAsia="Arial" w:ascii="Arial"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'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7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: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1339"/>
      </w:pPr>
      <w:r>
        <w:rPr>
          <w:rFonts w:cs="Arial" w:hAnsi="Arial" w:eastAsia="Arial" w:ascii="Arial"/>
          <w:b/>
          <w:color w:val="42272F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U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TES</w:t>
      </w:r>
      <w:r>
        <w:rPr>
          <w:rFonts w:cs="Arial" w:hAnsi="Arial" w:eastAsia="Arial" w:ascii="Arial"/>
          <w:b/>
          <w:color w:val="42272F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NOS</w:t>
      </w:r>
      <w:r>
        <w:rPr>
          <w:rFonts w:cs="Arial" w:hAnsi="Arial" w:eastAsia="Arial" w:ascii="Arial"/>
          <w:b/>
          <w:color w:val="42272F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O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FFRES</w:t>
      </w:r>
      <w:r>
        <w:rPr>
          <w:rFonts w:cs="Arial" w:hAnsi="Arial" w:eastAsia="Arial" w:ascii="Arial"/>
          <w:b/>
          <w:color w:val="42272F"/>
          <w:spacing w:val="5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color w:val="42272F"/>
          <w:spacing w:val="0"/>
          <w:w w:val="100"/>
          <w:sz w:val="16"/>
          <w:szCs w:val="16"/>
        </w:rPr>
        <w:t>'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EMP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L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44"/>
      </w:pP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9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3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</w:t>
      </w:r>
      <w:r>
        <w:rPr>
          <w:rFonts w:cs="Arial" w:hAnsi="Arial" w:eastAsia="Arial" w:ascii="Arial"/>
          <w:spacing w:val="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rs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5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...</w:t>
      </w:r>
      <w:r>
        <w:rPr>
          <w:rFonts w:cs="Arial" w:hAnsi="Arial" w:eastAsia="Arial" w:ascii="Arial"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(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)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(H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/F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)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44"/>
      </w:pP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9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ô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ô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5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...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1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(</w:t>
      </w:r>
      <w:r>
        <w:rPr>
          <w:rFonts w:cs="Arial" w:hAnsi="Arial" w:eastAsia="Arial" w:ascii="Arial"/>
          <w:spacing w:val="-2"/>
          <w:w w:val="101"/>
          <w:sz w:val="12"/>
          <w:szCs w:val="12"/>
        </w:rPr>
        <w:t>H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/</w:t>
      </w:r>
      <w:r>
        <w:rPr>
          <w:rFonts w:cs="Arial" w:hAnsi="Arial" w:eastAsia="Arial" w:ascii="Arial"/>
          <w:spacing w:val="2"/>
          <w:w w:val="102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)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44"/>
      </w:pP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9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t,</w:t>
      </w:r>
      <w:r>
        <w:rPr>
          <w:rFonts w:cs="Arial" w:hAnsi="Arial" w:eastAsia="Arial" w:ascii="Arial"/>
          <w:spacing w:val="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ô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5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...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ô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g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(H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/F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)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44"/>
      </w:pP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7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8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K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.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..P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1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(H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/F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)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1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8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5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0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44"/>
      </w:pPr>
      <w:r>
        <w:pict>
          <v:group style="position:absolute;margin-left:59.05pt;margin-top:-53.7627pt;width:477.34pt;height:123.28pt;mso-position-horizontal-relative:page;mso-position-vertical-relative:paragraph;z-index:-190" coordorigin="1181,-1075" coordsize="9547,2466">
            <v:group style="position:absolute;left:1186;top:-1067;width:9530;height:0" coordorigin="1186,-1067" coordsize="9530,0">
              <v:shape style="position:absolute;left:1186;top:-1067;width:9530;height:0" coordorigin="1186,-1067" coordsize="9530,0" path="m1186,-1067l10716,-1067e" filled="f" stroked="t" strokeweight="0.46pt" strokecolor="#4E2E35">
                <v:path arrowok="t"/>
              </v:shape>
              <v:group style="position:absolute;left:10720;top:-1071;width:0;height:2450" coordorigin="10720,-1071" coordsize="0,2450">
                <v:shape style="position:absolute;left:10720;top:-1071;width:0;height:2450" coordorigin="10720,-1071" coordsize="0,2450" path="m10720,-1071l10720,1380e" filled="f" stroked="t" strokeweight="0.46pt" strokecolor="#4E2E35">
                  <v:path arrowok="t"/>
                </v:shape>
                <v:group style="position:absolute;left:1190;top:1383;width:9533;height:0" coordorigin="1190,1383" coordsize="9533,0">
                  <v:shape style="position:absolute;left:1190;top:1383;width:9533;height:0" coordorigin="1190,1383" coordsize="9533,0" path="m1190,1383l10723,1383e" filled="f" stroked="t" strokeweight="0.46pt" strokecolor="#4E2E35">
                    <v:path arrowok="t"/>
                  </v:shape>
                  <v:group style="position:absolute;left:1188;top:-1063;width:0;height:2450" coordorigin="1188,-1063" coordsize="0,2450">
                    <v:shape style="position:absolute;left:1188;top:-1063;width:0;height:2450" coordorigin="1188,-1063" coordsize="0,2450" path="m1188,-1063l1188,1387e" filled="f" stroked="t" strokeweight="0.34pt" strokecolor="#4E2E35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8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'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rs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SAS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è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</w:t>
      </w:r>
      <w:r>
        <w:rPr>
          <w:rFonts w:cs="Arial" w:hAnsi="Arial" w:eastAsia="Arial" w:ascii="Arial"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o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44"/>
      </w:pP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7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St.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g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ra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ra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t,</w:t>
      </w:r>
      <w:r>
        <w:rPr>
          <w:rFonts w:cs="Arial" w:hAnsi="Arial" w:eastAsia="Arial" w:ascii="Arial"/>
          <w:spacing w:val="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ô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5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...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(</w:t>
      </w:r>
      <w:r>
        <w:rPr>
          <w:rFonts w:cs="Arial" w:hAnsi="Arial" w:eastAsia="Arial" w:ascii="Arial"/>
          <w:spacing w:val="-2"/>
          <w:w w:val="101"/>
          <w:sz w:val="12"/>
          <w:szCs w:val="12"/>
        </w:rPr>
        <w:t>H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/</w:t>
      </w:r>
      <w:r>
        <w:rPr>
          <w:rFonts w:cs="Arial" w:hAnsi="Arial" w:eastAsia="Arial" w:ascii="Arial"/>
          <w:spacing w:val="2"/>
          <w:w w:val="102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)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44"/>
      </w:pP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7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7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St.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g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ra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ra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t,</w:t>
      </w:r>
      <w:r>
        <w:rPr>
          <w:rFonts w:cs="Arial" w:hAnsi="Arial" w:eastAsia="Arial" w:ascii="Arial"/>
          <w:spacing w:val="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ô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5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...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(</w:t>
      </w:r>
      <w:r>
        <w:rPr>
          <w:rFonts w:cs="Arial" w:hAnsi="Arial" w:eastAsia="Arial" w:ascii="Arial"/>
          <w:spacing w:val="-2"/>
          <w:w w:val="101"/>
          <w:sz w:val="12"/>
          <w:szCs w:val="12"/>
        </w:rPr>
        <w:t>H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/</w:t>
      </w:r>
      <w:r>
        <w:rPr>
          <w:rFonts w:cs="Arial" w:hAnsi="Arial" w:eastAsia="Arial" w:ascii="Arial"/>
          <w:spacing w:val="2"/>
          <w:w w:val="102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)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44"/>
      </w:pP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3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6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ô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B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.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..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f</w:t>
      </w:r>
      <w:r>
        <w:rPr>
          <w:rFonts w:cs="Arial" w:hAnsi="Arial" w:eastAsia="Arial" w:ascii="Arial"/>
          <w:spacing w:val="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***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(H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/F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)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44"/>
      </w:pP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3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6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ô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5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ô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5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,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...S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1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/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è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</w:t>
      </w:r>
      <w:r>
        <w:rPr>
          <w:rFonts w:cs="Arial" w:hAnsi="Arial" w:eastAsia="Arial" w:ascii="Arial"/>
          <w:spacing w:val="7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x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ra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(</w:t>
      </w:r>
      <w:r>
        <w:rPr>
          <w:rFonts w:cs="Arial" w:hAnsi="Arial" w:eastAsia="Arial" w:ascii="Arial"/>
          <w:spacing w:val="-2"/>
          <w:w w:val="101"/>
          <w:sz w:val="12"/>
          <w:szCs w:val="12"/>
        </w:rPr>
        <w:t>H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/</w:t>
      </w:r>
      <w:r>
        <w:rPr>
          <w:rFonts w:cs="Arial" w:hAnsi="Arial" w:eastAsia="Arial" w:ascii="Arial"/>
          <w:spacing w:val="2"/>
          <w:w w:val="102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)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1344"/>
      </w:pP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5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2"/>
          <w:w w:val="100"/>
          <w:sz w:val="12"/>
          <w:szCs w:val="12"/>
        </w:rPr>
        <w:t>6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b/>
          <w:spacing w:val="-1"/>
          <w:w w:val="100"/>
          <w:sz w:val="12"/>
          <w:szCs w:val="12"/>
        </w:rPr>
        <w:t>1</w:t>
      </w:r>
      <w:r>
        <w:rPr>
          <w:rFonts w:cs="Arial" w:hAnsi="Arial" w:eastAsia="Arial" w:ascii="Arial"/>
          <w:b/>
          <w:spacing w:val="0"/>
          <w:w w:val="100"/>
          <w:sz w:val="12"/>
          <w:szCs w:val="12"/>
        </w:rPr>
        <w:t>4</w:t>
      </w:r>
      <w:r>
        <w:rPr>
          <w:rFonts w:cs="Arial" w:hAnsi="Arial" w:eastAsia="Arial" w:ascii="Arial"/>
          <w:b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|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H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RCH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0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M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1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H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e</w:t>
      </w:r>
      <w:r>
        <w:rPr>
          <w:rFonts w:cs="Arial" w:hAnsi="Arial" w:eastAsia="Arial" w:ascii="Arial"/>
          <w:spacing w:val="-2"/>
          <w:w w:val="101"/>
          <w:sz w:val="12"/>
          <w:szCs w:val="12"/>
        </w:rPr>
        <w:t>-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S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v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o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6" w:lineRule="exact" w:line="120"/>
        <w:ind w:left="1339"/>
      </w:pPr>
      <w:r>
        <w:pict>
          <v:group style="position:absolute;margin-left:70.33pt;margin-top:18.7973pt;width:104.92pt;height:82.96pt;mso-position-horizontal-relative:page;mso-position-vertical-relative:paragraph;z-index:-188" coordorigin="1407,376" coordsize="2098,1659">
            <v:group style="position:absolute;left:1418;top:397;width:2057;height:0" coordorigin="1418,397" coordsize="2057,0">
              <v:shape style="position:absolute;left:1418;top:397;width:2057;height:0" coordorigin="1418,397" coordsize="2057,0" path="m1418,397l3475,397e" filled="f" stroked="t" strokeweight="1.18pt" strokecolor="#353534">
                <v:path arrowok="t"/>
              </v:shape>
              <v:group style="position:absolute;left:3485;top:387;width:0;height:1618" coordorigin="3485,387" coordsize="0,1618">
                <v:shape style="position:absolute;left:3485;top:387;width:0;height:1618" coordorigin="3485,387" coordsize="0,1618" path="m3485,387l3485,2004e" filled="f" stroked="t" strokeweight="1.06pt" strokecolor="#353534">
                  <v:path arrowok="t"/>
                </v:shape>
                <v:group style="position:absolute;left:1440;top:2014;width:2054;height:0" coordorigin="1440,2014" coordsize="2054,0">
                  <v:shape style="position:absolute;left:1440;top:2014;width:2054;height:0" coordorigin="1440,2014" coordsize="2054,0" path="m1440,2014l3494,2014e" filled="f" stroked="t" strokeweight="1.06pt" strokecolor="#353534">
                    <v:path arrowok="t"/>
                  </v:shape>
                  <v:group style="position:absolute;left:1429;top:408;width:0;height:1615" coordorigin="1429,408" coordsize="0,1615">
                    <v:shape style="position:absolute;left:1429;top:408;width:0;height:1615" coordorigin="1429,408" coordsize="0,1615" path="m1429,408l1429,2023e" filled="f" stroked="t" strokeweight="1.18pt" strokecolor="#353534">
                      <v:path arrowok="t"/>
                    </v:shape>
                    <v:shape type="#_x0000_t75" style="position:absolute;left:1440;top:408;width:2035;height:1596">
                      <v:imagedata o:title="" r:id="rId7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w w:val="101"/>
          <w:sz w:val="12"/>
          <w:szCs w:val="12"/>
        </w:rPr>
      </w:r>
      <w:r>
        <w:rPr>
          <w:rFonts w:cs="Arial" w:hAnsi="Arial" w:eastAsia="Arial" w:ascii="Arial"/>
          <w:spacing w:val="-2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-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u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4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u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2"/>
          <w:w w:val="100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-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8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u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4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3"/>
          <w:w w:val="100"/>
          <w:sz w:val="12"/>
          <w:szCs w:val="12"/>
          <w:u w:val="single" w:color="000000"/>
        </w:rPr>
        <w:t>f</w:t>
      </w:r>
      <w:r>
        <w:rPr>
          <w:rFonts w:cs="Arial" w:hAnsi="Arial" w:eastAsia="Arial" w:ascii="Arial"/>
          <w:spacing w:val="-3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f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5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0"/>
          <w:w w:val="101"/>
          <w:sz w:val="12"/>
          <w:szCs w:val="12"/>
          <w:u w:val="single" w:color="000000"/>
        </w:rPr>
        <w:t>?</w:t>
      </w:r>
      <w:r>
        <w:rPr>
          <w:rFonts w:cs="Arial" w:hAnsi="Arial" w:eastAsia="Arial" w:ascii="Arial"/>
          <w:spacing w:val="0"/>
          <w:w w:val="101"/>
          <w:sz w:val="12"/>
          <w:szCs w:val="12"/>
        </w:rPr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auto" w:line="416"/>
        <w:ind w:left="3730" w:right="2873"/>
      </w:pPr>
      <w:r>
        <w:pict>
          <v:group style="position:absolute;margin-left:37.21pt;margin-top:68.4098pt;width:519.88pt;height:738.1pt;mso-position-horizontal-relative:page;mso-position-vertical-relative:page;z-index:-191" coordorigin="744,1368" coordsize="10398,14762">
            <v:group style="position:absolute;left:756;top:1391;width:10363;height:0" coordorigin="756,1391" coordsize="10363,0">
              <v:shape style="position:absolute;left:756;top:1391;width:10363;height:0" coordorigin="756,1391" coordsize="10363,0" path="m756,1391l11119,1391e" filled="f" stroked="t" strokeweight="1.18pt" strokecolor="#000000">
                <v:path arrowok="t"/>
              </v:shape>
              <v:group style="position:absolute;left:11130;top:1380;width:0;height:14738" coordorigin="11130,1380" coordsize="0,14738">
                <v:shape style="position:absolute;left:11130;top:1380;width:0;height:14738" coordorigin="11130,1380" coordsize="0,14738" path="m11130,1380l11130,16118e" filled="f" stroked="t" strokeweight="1.18pt" strokecolor="#000000">
                  <v:path arrowok="t"/>
                </v:shape>
                <v:group style="position:absolute;left:767;top:1402;width:0;height:14717" coordorigin="767,1402" coordsize="0,14717">
                  <v:shape style="position:absolute;left:767;top:1402;width:0;height:14717" coordorigin="767,1402" coordsize="0,14717" path="m767,1402l767,16118e" filled="f" stroked="t" strokeweight="1.18pt" strokecolor="#000000">
                    <v:path arrowok="t"/>
                  </v:shape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42272F"/>
          <w:spacing w:val="0"/>
          <w:w w:val="100"/>
          <w:sz w:val="16"/>
          <w:szCs w:val="16"/>
        </w:rPr>
        <w:t>H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O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TEL</w:t>
      </w:r>
      <w:r>
        <w:rPr>
          <w:rFonts w:cs="Arial" w:hAnsi="Arial" w:eastAsia="Arial" w:ascii="Arial"/>
          <w:b/>
          <w:color w:val="42272F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42272F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N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CE</w:t>
      </w:r>
      <w:r>
        <w:rPr>
          <w:rFonts w:cs="Arial" w:hAnsi="Arial" w:eastAsia="Arial" w:ascii="Arial"/>
          <w:b/>
          <w:color w:val="42272F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b/>
          <w:color w:val="42272F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42272F"/>
          <w:spacing w:val="0"/>
          <w:w w:val="100"/>
          <w:sz w:val="16"/>
          <w:szCs w:val="16"/>
        </w:rPr>
        <w:t>G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AL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L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b/>
          <w:color w:val="42272F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b/>
          <w:color w:val="42272F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42272F"/>
          <w:spacing w:val="0"/>
          <w:w w:val="100"/>
          <w:sz w:val="16"/>
          <w:szCs w:val="16"/>
        </w:rPr>
        <w:t>H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ÔTEL</w:t>
      </w:r>
      <w:r>
        <w:rPr>
          <w:rFonts w:cs="Arial" w:hAnsi="Arial" w:eastAsia="Arial" w:ascii="Arial"/>
          <w:b/>
          <w:color w:val="42272F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42272F"/>
          <w:spacing w:val="0"/>
          <w:w w:val="100"/>
          <w:sz w:val="16"/>
          <w:szCs w:val="16"/>
        </w:rPr>
        <w:t>5</w:t>
      </w:r>
      <w:r>
        <w:rPr>
          <w:rFonts w:cs="Arial" w:hAnsi="Arial" w:eastAsia="Arial" w:ascii="Arial"/>
          <w:b/>
          <w:color w:val="42272F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b/>
          <w:color w:val="42272F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O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LES</w:t>
      </w:r>
      <w:r>
        <w:rPr>
          <w:rFonts w:cs="Arial" w:hAnsi="Arial" w:eastAsia="Arial" w:ascii="Arial"/>
          <w:b/>
          <w:color w:val="42272F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b/>
          <w:color w:val="42272F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C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RUTE</w:t>
      </w:r>
      <w:r>
        <w:rPr>
          <w:rFonts w:cs="Arial" w:hAnsi="Arial" w:eastAsia="Arial" w:ascii="Arial"/>
          <w:b/>
          <w:color w:val="42272F"/>
          <w:spacing w:val="0"/>
          <w:w w:val="100"/>
          <w:sz w:val="16"/>
          <w:szCs w:val="16"/>
        </w:rPr>
        <w:t>...</w:t>
      </w:r>
      <w:r>
        <w:rPr>
          <w:rFonts w:cs="Arial" w:hAnsi="Arial" w:eastAsia="Arial" w:ascii="Arial"/>
          <w:b/>
          <w:color w:val="42272F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42272F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OM</w:t>
      </w:r>
      <w:r>
        <w:rPr>
          <w:rFonts w:cs="Arial" w:hAnsi="Arial" w:eastAsia="Arial" w:ascii="Arial"/>
          <w:b/>
          <w:color w:val="42272F"/>
          <w:spacing w:val="2"/>
          <w:w w:val="100"/>
          <w:sz w:val="13"/>
          <w:szCs w:val="13"/>
        </w:rPr>
        <w:t>M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EL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color w:val="42272F"/>
          <w:spacing w:val="0"/>
          <w:w w:val="100"/>
          <w:sz w:val="13"/>
          <w:szCs w:val="13"/>
        </w:rPr>
        <w:t>ER</w:t>
      </w:r>
      <w:r>
        <w:rPr>
          <w:rFonts w:cs="Arial" w:hAnsi="Arial" w:eastAsia="Arial" w:ascii="Arial"/>
          <w:b/>
          <w:color w:val="42272F"/>
          <w:spacing w:val="5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42272F"/>
          <w:spacing w:val="1"/>
          <w:w w:val="101"/>
          <w:sz w:val="16"/>
          <w:szCs w:val="16"/>
        </w:rPr>
        <w:t>(</w:t>
      </w:r>
      <w:r>
        <w:rPr>
          <w:rFonts w:cs="Arial" w:hAnsi="Arial" w:eastAsia="Arial" w:ascii="Arial"/>
          <w:b/>
          <w:color w:val="42272F"/>
          <w:spacing w:val="0"/>
          <w:w w:val="101"/>
          <w:sz w:val="16"/>
          <w:szCs w:val="16"/>
        </w:rPr>
        <w:t>H</w:t>
      </w:r>
      <w:r>
        <w:rPr>
          <w:rFonts w:cs="Arial" w:hAnsi="Arial" w:eastAsia="Arial" w:ascii="Arial"/>
          <w:b/>
          <w:color w:val="42272F"/>
          <w:spacing w:val="0"/>
          <w:w w:val="102"/>
          <w:sz w:val="16"/>
          <w:szCs w:val="16"/>
        </w:rPr>
        <w:t>/</w:t>
      </w:r>
      <w:r>
        <w:rPr>
          <w:rFonts w:cs="Arial" w:hAnsi="Arial" w:eastAsia="Arial" w:ascii="Arial"/>
          <w:b/>
          <w:color w:val="42272F"/>
          <w:spacing w:val="-1"/>
          <w:w w:val="102"/>
          <w:sz w:val="16"/>
          <w:szCs w:val="16"/>
        </w:rPr>
        <w:t>F</w:t>
      </w:r>
      <w:r>
        <w:rPr>
          <w:rFonts w:cs="Arial" w:hAnsi="Arial" w:eastAsia="Arial" w:ascii="Arial"/>
          <w:b/>
          <w:color w:val="42272F"/>
          <w:spacing w:val="0"/>
          <w:w w:val="101"/>
          <w:sz w:val="16"/>
          <w:szCs w:val="16"/>
        </w:rPr>
        <w:t>)</w:t>
      </w:r>
      <w:r>
        <w:rPr>
          <w:rFonts w:cs="Arial" w:hAnsi="Arial" w:eastAsia="Arial" w:ascii="Arial"/>
          <w:b/>
          <w:color w:val="42272F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b/>
          <w:color w:val="000000"/>
          <w:spacing w:val="2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color w:val="000000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color w:val="000000"/>
          <w:spacing w:val="0"/>
          <w:w w:val="100"/>
          <w:sz w:val="16"/>
          <w:szCs w:val="16"/>
        </w:rPr>
        <w:t>CR</w:t>
      </w:r>
      <w:r>
        <w:rPr>
          <w:rFonts w:cs="Arial" w:hAnsi="Arial" w:eastAsia="Arial" w:ascii="Arial"/>
          <w:b/>
          <w:color w:val="000000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color w:val="000000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color w:val="000000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color w:val="000000"/>
          <w:spacing w:val="0"/>
          <w:w w:val="100"/>
          <w:sz w:val="16"/>
          <w:szCs w:val="16"/>
        </w:rPr>
        <w:t>IF</w:t>
      </w:r>
      <w:r>
        <w:rPr>
          <w:rFonts w:cs="Arial" w:hAnsi="Arial" w:eastAsia="Arial" w:ascii="Arial"/>
          <w:b/>
          <w:color w:val="000000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b/>
          <w:color w:val="00000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color w:val="000000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color w:val="000000"/>
          <w:spacing w:val="-1"/>
          <w:w w:val="102"/>
          <w:sz w:val="16"/>
          <w:szCs w:val="16"/>
        </w:rPr>
        <w:t>L</w:t>
      </w:r>
      <w:r>
        <w:rPr>
          <w:rFonts w:cs="Arial" w:hAnsi="Arial" w:eastAsia="Arial" w:ascii="Arial"/>
          <w:b/>
          <w:color w:val="000000"/>
          <w:spacing w:val="0"/>
          <w:w w:val="102"/>
          <w:sz w:val="16"/>
          <w:szCs w:val="16"/>
        </w:rPr>
        <w:t>'O</w:t>
      </w:r>
      <w:r>
        <w:rPr>
          <w:rFonts w:cs="Arial" w:hAnsi="Arial" w:eastAsia="Arial" w:ascii="Arial"/>
          <w:b/>
          <w:color w:val="000000"/>
          <w:spacing w:val="-1"/>
          <w:w w:val="102"/>
          <w:sz w:val="16"/>
          <w:szCs w:val="16"/>
        </w:rPr>
        <w:t>F</w:t>
      </w:r>
      <w:r>
        <w:rPr>
          <w:rFonts w:cs="Arial" w:hAnsi="Arial" w:eastAsia="Arial" w:ascii="Arial"/>
          <w:b/>
          <w:color w:val="000000"/>
          <w:spacing w:val="1"/>
          <w:w w:val="102"/>
          <w:sz w:val="16"/>
          <w:szCs w:val="16"/>
        </w:rPr>
        <w:t>F</w:t>
      </w:r>
      <w:r>
        <w:rPr>
          <w:rFonts w:cs="Arial" w:hAnsi="Arial" w:eastAsia="Arial" w:ascii="Arial"/>
          <w:b/>
          <w:color w:val="000000"/>
          <w:spacing w:val="0"/>
          <w:w w:val="101"/>
          <w:sz w:val="16"/>
          <w:szCs w:val="16"/>
        </w:rPr>
        <w:t>R</w:t>
      </w:r>
      <w:r>
        <w:rPr>
          <w:rFonts w:cs="Arial" w:hAnsi="Arial" w:eastAsia="Arial" w:ascii="Arial"/>
          <w:b/>
          <w:color w:val="000000"/>
          <w:spacing w:val="0"/>
          <w:w w:val="102"/>
          <w:sz w:val="16"/>
          <w:szCs w:val="16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before="78" w:lineRule="auto" w:line="256"/>
        <w:ind w:left="3730" w:right="1351" w:firstLine="259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Depuis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inau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ion</w:t>
      </w:r>
      <w:r>
        <w:rPr>
          <w:rFonts w:cs="Arial" w:hAnsi="Arial" w:eastAsia="Arial" w:ascii="Arial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9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28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ince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alles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hô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xu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Colle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ct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ion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(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wood</w:t>
      </w:r>
      <w:r>
        <w:rPr>
          <w:rFonts w:cs="Arial" w:hAnsi="Arial" w:eastAsia="Arial" w:ascii="Arial"/>
          <w:spacing w:val="2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Ho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els</w:t>
      </w:r>
      <w:r>
        <w:rPr>
          <w:rFonts w:cs="Arial" w:hAnsi="Arial" w:eastAsia="Arial" w:ascii="Arial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&amp;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Reso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)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2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s'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2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sé</w:t>
      </w:r>
      <w:r>
        <w:rPr>
          <w:rFonts w:cs="Arial" w:hAnsi="Arial" w:eastAsia="Arial" w:ascii="Arial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2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'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un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des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joya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2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'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hô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lle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</w:t>
      </w:r>
      <w:r>
        <w:rPr>
          <w:rFonts w:cs="Arial" w:hAnsi="Arial" w:eastAsia="Arial" w:ascii="Arial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pa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isienn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'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une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ad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sse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ieuse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sur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'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venue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5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à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quel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q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pas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c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é</w:t>
      </w:r>
      <w:r>
        <w:rPr>
          <w:rFonts w:cs="Arial" w:hAnsi="Arial" w:eastAsia="Arial" w:ascii="Arial"/>
          <w:spacing w:val="2"/>
          <w:w w:val="101"/>
          <w:sz w:val="16"/>
          <w:szCs w:val="16"/>
        </w:rPr>
        <w:t>l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è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b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Cha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-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lysé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s,</w:t>
      </w:r>
      <w:r>
        <w:rPr>
          <w:rFonts w:cs="Arial" w:hAnsi="Arial" w:eastAsia="Arial" w:ascii="Arial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'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6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h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8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1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insi</w:t>
      </w:r>
      <w:r>
        <w:rPr>
          <w:rFonts w:cs="Arial" w:hAnsi="Arial" w:eastAsia="Arial" w:ascii="Arial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des</w:t>
      </w:r>
      <w:r>
        <w:rPr>
          <w:rFonts w:cs="Arial" w:hAnsi="Arial" w:eastAsia="Arial" w:ascii="Arial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aiso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co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u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iqu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xe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Dior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</w:t>
      </w:r>
      <w:r>
        <w:rPr>
          <w:rFonts w:cs="Arial" w:hAnsi="Arial" w:eastAsia="Arial" w:ascii="Arial"/>
          <w:spacing w:val="-9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'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h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ô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alles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une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ion</w:t>
      </w:r>
      <w:r>
        <w:rPr>
          <w:rFonts w:cs="Arial" w:hAnsi="Arial" w:eastAsia="Arial" w:ascii="Arial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nique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à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epuis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lus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80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s.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lineRule="auto" w:line="256"/>
        <w:ind w:left="3730" w:right="1353" w:firstLine="206"/>
      </w:pP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ce</w:t>
      </w:r>
      <w:r>
        <w:rPr>
          <w:rFonts w:cs="Arial" w:hAnsi="Arial" w:eastAsia="Arial" w:ascii="Arial"/>
          <w:b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G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ll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b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1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59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h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es</w:t>
      </w:r>
      <w:r>
        <w:rPr>
          <w:rFonts w:cs="Arial" w:hAnsi="Arial" w:eastAsia="Arial" w:ascii="Arial"/>
          <w:b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b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es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g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as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q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b/>
          <w:spacing w:val="16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ar</w:t>
      </w:r>
      <w:r>
        <w:rPr>
          <w:rFonts w:cs="Arial" w:hAnsi="Arial" w:eastAsia="Arial" w:ascii="Arial"/>
          <w:b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2"/>
          <w:sz w:val="16"/>
          <w:szCs w:val="16"/>
        </w:rPr>
        <w:t>p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a</w:t>
      </w:r>
      <w:r>
        <w:rPr>
          <w:rFonts w:cs="Arial" w:hAnsi="Arial" w:eastAsia="Arial" w:ascii="Arial"/>
          <w:b/>
          <w:spacing w:val="-2"/>
          <w:w w:val="101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i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,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v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b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q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b/>
          <w:spacing w:val="1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ec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v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(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H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/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F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)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b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S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o</w:t>
      </w:r>
      <w:r>
        <w:rPr>
          <w:rFonts w:cs="Arial" w:hAnsi="Arial" w:eastAsia="Arial" w:ascii="Arial"/>
          <w:b/>
          <w:spacing w:val="1"/>
          <w:w w:val="101"/>
          <w:sz w:val="16"/>
          <w:szCs w:val="16"/>
        </w:rPr>
        <w:t>m</w:t>
      </w:r>
      <w:r>
        <w:rPr>
          <w:rFonts w:cs="Arial" w:hAnsi="Arial" w:eastAsia="Arial" w:ascii="Arial"/>
          <w:b/>
          <w:spacing w:val="-1"/>
          <w:w w:val="101"/>
          <w:sz w:val="16"/>
          <w:szCs w:val="16"/>
        </w:rPr>
        <w:t>m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li</w:t>
      </w:r>
      <w:r>
        <w:rPr>
          <w:rFonts w:cs="Arial" w:hAnsi="Arial" w:eastAsia="Arial" w:ascii="Arial"/>
          <w:b/>
          <w:spacing w:val="-2"/>
          <w:w w:val="101"/>
          <w:sz w:val="16"/>
          <w:szCs w:val="16"/>
        </w:rPr>
        <w:t>e</w:t>
      </w:r>
      <w:r>
        <w:rPr>
          <w:rFonts w:cs="Arial" w:hAnsi="Arial" w:eastAsia="Arial" w:ascii="Arial"/>
          <w:b/>
          <w:spacing w:val="-8"/>
          <w:w w:val="101"/>
          <w:sz w:val="16"/>
          <w:szCs w:val="16"/>
        </w:rPr>
        <w:t>r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3912"/>
      </w:pP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es</w:t>
      </w:r>
      <w:r>
        <w:rPr>
          <w:rFonts w:cs="Arial" w:hAnsi="Arial" w:eastAsia="Arial" w:ascii="Arial"/>
          <w:b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1"/>
          <w:sz w:val="16"/>
          <w:szCs w:val="16"/>
        </w:rPr>
        <w:t>m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i</w:t>
      </w:r>
      <w:r>
        <w:rPr>
          <w:rFonts w:cs="Arial" w:hAnsi="Arial" w:eastAsia="Arial" w:ascii="Arial"/>
          <w:b/>
          <w:spacing w:val="-2"/>
          <w:w w:val="101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s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i</w:t>
      </w:r>
      <w:r>
        <w:rPr>
          <w:rFonts w:cs="Arial" w:hAnsi="Arial" w:eastAsia="Arial" w:ascii="Arial"/>
          <w:b/>
          <w:spacing w:val="1"/>
          <w:w w:val="102"/>
          <w:sz w:val="16"/>
          <w:szCs w:val="16"/>
        </w:rPr>
        <w:t>o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s: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Conn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ît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les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od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nus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les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jou</w:t>
      </w:r>
      <w:r>
        <w:rPr>
          <w:rFonts w:cs="Arial" w:hAnsi="Arial" w:eastAsia="Arial" w:ascii="Arial"/>
          <w:spacing w:val="-9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Donne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vin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s,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onseil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clien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ts,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pose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des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ds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vin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vice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vin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es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b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isson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s.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Conn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ît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esp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ds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Co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m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agnie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icipe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au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oy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ge</w:t>
      </w:r>
      <w:r>
        <w:rPr>
          <w:rFonts w:cs="Arial" w:hAnsi="Arial" w:eastAsia="Arial" w:ascii="Arial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l’en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é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iel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vien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t,</w:t>
      </w:r>
      <w:r>
        <w:rPr>
          <w:rFonts w:cs="Arial" w:hAnsi="Arial" w:eastAsia="Arial" w:ascii="Arial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au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vice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anq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au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2"/>
          <w:sz w:val="16"/>
          <w:szCs w:val="16"/>
        </w:rPr>
        <w:t>B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a</w:t>
      </w:r>
      <w:r>
        <w:rPr>
          <w:rFonts w:cs="Arial" w:hAnsi="Arial" w:eastAsia="Arial" w:ascii="Arial"/>
          <w:spacing w:val="-9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Conn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ît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spe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nda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ds</w:t>
      </w:r>
      <w:r>
        <w:rPr>
          <w:rFonts w:cs="Arial" w:hAnsi="Arial" w:eastAsia="Arial" w:ascii="Arial"/>
          <w:spacing w:val="1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(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ise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ce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)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les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signes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par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son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Che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elier</w:t>
      </w:r>
      <w:r>
        <w:rPr>
          <w:rFonts w:cs="Arial" w:hAnsi="Arial" w:eastAsia="Arial" w:ascii="Arial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iè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o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ct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ivi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é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,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icipe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à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isie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des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inven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es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du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iel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5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à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son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se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vic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Conn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ît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lle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es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é</w:t>
      </w:r>
      <w:r>
        <w:rPr>
          <w:rFonts w:cs="Arial" w:hAnsi="Arial" w:eastAsia="Arial" w:ascii="Arial"/>
          <w:spacing w:val="-2"/>
          <w:w w:val="102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é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cé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s.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958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•</w:t>
      </w:r>
      <w:r>
        <w:rPr>
          <w:rFonts w:cs="Arial" w:hAnsi="Arial" w:eastAsia="Arial" w:ascii="Arial"/>
          <w:spacing w:val="1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Con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ît</w:t>
      </w:r>
      <w:r>
        <w:rPr>
          <w:rFonts w:cs="Arial" w:hAnsi="Arial" w:eastAsia="Arial" w:ascii="Arial"/>
          <w:spacing w:val="2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1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2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ic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s,</w:t>
      </w:r>
      <w:r>
        <w:rPr>
          <w:rFonts w:cs="Arial" w:hAnsi="Arial" w:eastAsia="Arial" w:ascii="Arial"/>
          <w:spacing w:val="2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2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éle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ion</w:t>
      </w:r>
      <w:r>
        <w:rPr>
          <w:rFonts w:cs="Arial" w:hAnsi="Arial" w:eastAsia="Arial" w:ascii="Arial"/>
          <w:spacing w:val="2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es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vins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is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en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ce</w:t>
      </w:r>
      <w:r>
        <w:rPr>
          <w:rFonts w:cs="Arial" w:hAnsi="Arial" w:eastAsia="Arial" w:ascii="Arial"/>
          <w:spacing w:val="2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dans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us</w:t>
      </w:r>
      <w:r>
        <w:rPr>
          <w:rFonts w:cs="Arial" w:hAnsi="Arial" w:eastAsia="Arial" w:ascii="Arial"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les</w:t>
      </w:r>
      <w:r>
        <w:rPr>
          <w:rFonts w:cs="Arial" w:hAnsi="Arial" w:eastAsia="Arial" w:ascii="Arial"/>
          <w:spacing w:val="1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se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vic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13"/>
        <w:ind w:left="3730"/>
      </w:pPr>
      <w:r>
        <w:rPr>
          <w:rFonts w:cs="Arial" w:hAnsi="Arial" w:eastAsia="Arial" w:ascii="Arial"/>
          <w:spacing w:val="1"/>
          <w:w w:val="102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2"/>
          <w:sz w:val="16"/>
          <w:szCs w:val="16"/>
        </w:rPr>
        <w:t>B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3730"/>
      </w:pPr>
      <w:r>
        <w:rPr>
          <w:rFonts w:cs="Arial" w:hAnsi="Arial" w:eastAsia="Arial" w:ascii="Arial"/>
          <w:b/>
          <w:spacing w:val="2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IL</w:t>
      </w:r>
      <w:r>
        <w:rPr>
          <w:rFonts w:cs="Arial" w:hAnsi="Arial" w:eastAsia="Arial" w:ascii="Arial"/>
          <w:b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CH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RCH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lineRule="auto" w:line="256"/>
        <w:ind w:left="3730" w:right="1351" w:firstLine="187"/>
      </w:pPr>
      <w:r>
        <w:rPr>
          <w:rFonts w:cs="Arial" w:hAnsi="Arial" w:eastAsia="Arial" w:ascii="Arial"/>
          <w:spacing w:val="-10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ous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avez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une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ex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ce</w:t>
      </w:r>
      <w:r>
        <w:rPr>
          <w:rFonts w:cs="Arial" w:hAnsi="Arial" w:eastAsia="Arial" w:ascii="Arial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ée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à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t/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ou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av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z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l’a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bi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ion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d’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voluer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au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sein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é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quipe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lineRule="auto" w:line="256"/>
        <w:ind w:left="3730" w:right="1351" w:firstLine="348"/>
      </w:pPr>
      <w:r>
        <w:rPr>
          <w:rFonts w:cs="Arial" w:hAnsi="Arial" w:eastAsia="Arial" w:ascii="Arial"/>
          <w:spacing w:val="-8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hai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ez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assion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our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’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h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ô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ell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luxe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igieux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abliss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t,</w:t>
      </w:r>
      <w:r>
        <w:rPr>
          <w:rFonts w:cs="Arial" w:hAnsi="Arial" w:eastAsia="Arial" w:ascii="Arial"/>
          <w:spacing w:val="1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ibuer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au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uccès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sa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en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issance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lineRule="auto" w:line="256"/>
        <w:ind w:left="3730" w:right="1353" w:firstLine="295"/>
      </w:pP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he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ici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élég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nce</w:t>
      </w:r>
      <w:r>
        <w:rPr>
          <w:rFonts w:cs="Arial" w:hAnsi="Arial" w:eastAsia="Arial" w:ascii="Arial"/>
          <w:spacing w:val="4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dans</w:t>
      </w:r>
      <w:r>
        <w:rPr>
          <w:rFonts w:cs="Arial" w:hAnsi="Arial" w:eastAsia="Arial" w:ascii="Arial"/>
          <w:spacing w:val="3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le</w:t>
      </w:r>
      <w:r>
        <w:rPr>
          <w:rFonts w:cs="Arial" w:hAnsi="Arial" w:eastAsia="Arial" w:ascii="Arial"/>
          <w:spacing w:val="4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vice</w:t>
      </w:r>
      <w:r>
        <w:rPr>
          <w:rFonts w:cs="Arial" w:hAnsi="Arial" w:eastAsia="Arial" w:ascii="Arial"/>
          <w:spacing w:val="4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souci</w:t>
      </w:r>
      <w:r>
        <w:rPr>
          <w:rFonts w:cs="Arial" w:hAnsi="Arial" w:eastAsia="Arial" w:ascii="Arial"/>
          <w:spacing w:val="4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du</w:t>
      </w:r>
      <w:r>
        <w:rPr>
          <w:rFonts w:cs="Arial" w:hAnsi="Arial" w:eastAsia="Arial" w:ascii="Arial"/>
          <w:spacing w:val="4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ail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4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3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2"/>
          <w:w w:val="100"/>
          <w:sz w:val="16"/>
          <w:szCs w:val="16"/>
        </w:rPr>
        <w:t>’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que</w:t>
      </w:r>
      <w:r>
        <w:rPr>
          <w:rFonts w:cs="Arial" w:hAnsi="Arial" w:eastAsia="Arial" w:ascii="Arial"/>
          <w:spacing w:val="3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vo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souh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ez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er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vec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os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éq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ipe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s.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3912"/>
      </w:pPr>
      <w:r>
        <w:rPr>
          <w:rFonts w:cs="Arial" w:hAnsi="Arial" w:eastAsia="Arial" w:ascii="Arial"/>
          <w:spacing w:val="-10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nglais</w:t>
      </w:r>
      <w:r>
        <w:rPr>
          <w:rFonts w:cs="Arial" w:hAnsi="Arial" w:eastAsia="Arial" w:ascii="Arial"/>
          <w:spacing w:val="7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co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u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an</w:t>
      </w:r>
      <w:r>
        <w:rPr>
          <w:rFonts w:cs="Arial" w:hAnsi="Arial" w:eastAsia="Arial" w:ascii="Arial"/>
          <w:spacing w:val="-2"/>
          <w:w w:val="102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3730"/>
      </w:pP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-12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IO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19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C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O</w:t>
      </w:r>
      <w:r>
        <w:rPr>
          <w:rFonts w:cs="Arial" w:hAnsi="Arial" w:eastAsia="Arial" w:ascii="Arial"/>
          <w:b/>
          <w:spacing w:val="1"/>
          <w:w w:val="101"/>
          <w:sz w:val="16"/>
          <w:szCs w:val="16"/>
        </w:rPr>
        <w:t>M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P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L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É</w:t>
      </w:r>
      <w:r>
        <w:rPr>
          <w:rFonts w:cs="Arial" w:hAnsi="Arial" w:eastAsia="Arial" w:ascii="Arial"/>
          <w:b/>
          <w:spacing w:val="1"/>
          <w:w w:val="101"/>
          <w:sz w:val="16"/>
          <w:szCs w:val="16"/>
        </w:rPr>
        <w:t>M</w:t>
      </w:r>
      <w:r>
        <w:rPr>
          <w:rFonts w:cs="Arial" w:hAnsi="Arial" w:eastAsia="Arial" w:ascii="Arial"/>
          <w:b/>
          <w:spacing w:val="-1"/>
          <w:w w:val="102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N</w:t>
      </w:r>
      <w:r>
        <w:rPr>
          <w:rFonts w:cs="Arial" w:hAnsi="Arial" w:eastAsia="Arial" w:ascii="Arial"/>
          <w:b/>
          <w:spacing w:val="-11"/>
          <w:w w:val="102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A</w:t>
      </w:r>
      <w:r>
        <w:rPr>
          <w:rFonts w:cs="Arial" w:hAnsi="Arial" w:eastAsia="Arial" w:ascii="Arial"/>
          <w:b/>
          <w:spacing w:val="-2"/>
          <w:w w:val="102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1"/>
          <w:sz w:val="16"/>
          <w:szCs w:val="16"/>
        </w:rPr>
        <w:t>R</w:t>
      </w:r>
      <w:r>
        <w:rPr>
          <w:rFonts w:cs="Arial" w:hAnsi="Arial" w:eastAsia="Arial" w:ascii="Arial"/>
          <w:b/>
          <w:spacing w:val="2"/>
          <w:w w:val="102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2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Co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CD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3912"/>
        <w:sectPr>
          <w:type w:val="continuous"/>
          <w:pgSz w:w="11900" w:h="16840"/>
          <w:pgMar w:top="200" w:bottom="0" w:left="0" w:right="0"/>
        </w:sectPr>
      </w:pPr>
      <w:r>
        <w:rPr>
          <w:rFonts w:cs="Arial" w:hAnsi="Arial" w:eastAsia="Arial" w:ascii="Arial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alai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lon</w:t>
      </w:r>
      <w:r>
        <w:rPr>
          <w:rFonts w:cs="Arial" w:hAnsi="Arial" w:eastAsia="Arial" w:ascii="Arial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x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pé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nce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2"/>
        <w:ind w:left="3912"/>
      </w:pP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xpé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ience</w:t>
      </w:r>
      <w:r>
        <w:rPr>
          <w:rFonts w:cs="Arial" w:hAnsi="Arial" w:eastAsia="Arial" w:ascii="Arial"/>
          <w:spacing w:val="8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ex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p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é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en</w:t>
      </w:r>
      <w:r>
        <w:rPr>
          <w:rFonts w:cs="Arial" w:hAnsi="Arial" w:eastAsia="Arial" w:ascii="Arial"/>
          <w:spacing w:val="0"/>
          <w:w w:val="102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3880" w:right="6091"/>
      </w:pPr>
      <w:r>
        <w:rPr>
          <w:rFonts w:cs="Arial" w:hAnsi="Arial" w:eastAsia="Arial" w:ascii="Arial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2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pl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yé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391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Ca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égo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ie</w:t>
      </w:r>
      <w:r>
        <w:rPr>
          <w:rFonts w:cs="Arial" w:hAnsi="Arial" w:eastAsia="Arial" w:ascii="Arial"/>
          <w:spacing w:val="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ion</w:t>
      </w:r>
      <w:r>
        <w:rPr>
          <w:rFonts w:cs="Arial" w:hAnsi="Arial" w:eastAsia="Arial" w:ascii="Arial"/>
          <w:spacing w:val="1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2"/>
          <w:sz w:val="16"/>
          <w:szCs w:val="16"/>
        </w:rPr>
        <w:t>S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m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m</w:t>
      </w:r>
      <w:r>
        <w:rPr>
          <w:rFonts w:cs="Arial" w:hAnsi="Arial" w:eastAsia="Arial" w:ascii="Arial"/>
          <w:spacing w:val="-2"/>
          <w:w w:val="101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lle</w:t>
      </w:r>
      <w:r>
        <w:rPr>
          <w:rFonts w:cs="Arial" w:hAnsi="Arial" w:eastAsia="Arial" w:ascii="Arial"/>
          <w:spacing w:val="1"/>
          <w:w w:val="101"/>
          <w:sz w:val="16"/>
          <w:szCs w:val="16"/>
        </w:rPr>
        <w:t>r</w:t>
      </w:r>
      <w:r>
        <w:rPr>
          <w:rFonts w:cs="Arial" w:hAnsi="Arial" w:eastAsia="Arial" w:ascii="Arial"/>
          <w:spacing w:val="0"/>
          <w:w w:val="101"/>
          <w:sz w:val="16"/>
          <w:szCs w:val="16"/>
        </w:rPr>
        <w:t>ie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120"/>
        <w:ind w:left="4490" w:right="6516"/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l</w:t>
      </w:r>
      <w:r>
        <w:rPr>
          <w:rFonts w:cs="Arial" w:hAnsi="Arial" w:eastAsia="Arial" w:ascii="Arial"/>
          <w:spacing w:val="1"/>
          <w:w w:val="102"/>
          <w:sz w:val="12"/>
          <w:szCs w:val="12"/>
        </w:rPr>
        <w:t>'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ff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re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6"/>
        <w:ind w:left="1176"/>
      </w:pPr>
      <w:r>
        <w:pict>
          <v:shape type="#_x0000_t75" style="position:absolute;margin-left:172.32pt;margin-top:-8.15274pt;width:370.44pt;height:45.72pt;mso-position-horizontal-relative:page;mso-position-vertical-relative:paragraph;z-index:-185">
            <v:imagedata o:title="" r:id="rId8"/>
          </v:shape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z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-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9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à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-2"/>
          <w:w w:val="100"/>
          <w:sz w:val="12"/>
          <w:szCs w:val="12"/>
        </w:rPr>
        <w:t>w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ASE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: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Microsoft Sans Serif" w:hAnsi="Microsoft Sans Serif" w:eastAsia="Microsoft Sans Serif" w:ascii="Microsoft Sans Serif"/>
          <w:sz w:val="12"/>
          <w:szCs w:val="12"/>
        </w:rPr>
        <w:jc w:val="left"/>
        <w:ind w:left="1186"/>
      </w:pPr>
      <w:r>
        <w:rPr>
          <w:rFonts w:cs="Microsoft Sans Serif" w:hAnsi="Microsoft Sans Serif" w:eastAsia="Microsoft Sans Serif" w:ascii="Microsoft Sans Serif"/>
          <w:spacing w:val="-1"/>
          <w:w w:val="100"/>
          <w:sz w:val="12"/>
          <w:szCs w:val="12"/>
        </w:rPr>
        <w:t>M</w:t>
      </w:r>
      <w:r>
        <w:rPr>
          <w:rFonts w:cs="Microsoft Sans Serif" w:hAnsi="Microsoft Sans Serif" w:eastAsia="Microsoft Sans Serif" w:ascii="Microsoft Sans Serif"/>
          <w:spacing w:val="2"/>
          <w:w w:val="100"/>
          <w:sz w:val="12"/>
          <w:szCs w:val="12"/>
        </w:rPr>
        <w:t>o</w:t>
      </w:r>
      <w:r>
        <w:rPr>
          <w:rFonts w:cs="Microsoft Sans Serif" w:hAnsi="Microsoft Sans Serif" w:eastAsia="Microsoft Sans Serif" w:ascii="Microsoft Sans Serif"/>
          <w:spacing w:val="0"/>
          <w:w w:val="100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12"/>
          <w:szCs w:val="12"/>
        </w:rPr>
        <w:t> </w:t>
      </w:r>
      <w:r>
        <w:rPr>
          <w:rFonts w:cs="Microsoft Sans Serif" w:hAnsi="Microsoft Sans Serif" w:eastAsia="Microsoft Sans Serif" w:ascii="Microsoft Sans Serif"/>
          <w:spacing w:val="-1"/>
          <w:w w:val="102"/>
          <w:sz w:val="12"/>
          <w:szCs w:val="12"/>
        </w:rPr>
        <w:t>e</w:t>
      </w:r>
      <w:r>
        <w:rPr>
          <w:rFonts w:cs="Microsoft Sans Serif" w:hAnsi="Microsoft Sans Serif" w:eastAsia="Microsoft Sans Serif" w:ascii="Microsoft Sans Serif"/>
          <w:spacing w:val="-1"/>
          <w:w w:val="102"/>
          <w:sz w:val="12"/>
          <w:szCs w:val="12"/>
        </w:rPr>
        <w:t>m</w:t>
      </w:r>
      <w:r>
        <w:rPr>
          <w:rFonts w:cs="Microsoft Sans Serif" w:hAnsi="Microsoft Sans Serif" w:eastAsia="Microsoft Sans Serif" w:ascii="Microsoft Sans Serif"/>
          <w:spacing w:val="-1"/>
          <w:w w:val="102"/>
          <w:sz w:val="12"/>
          <w:szCs w:val="12"/>
        </w:rPr>
        <w:t>a</w:t>
      </w:r>
      <w:r>
        <w:rPr>
          <w:rFonts w:cs="Microsoft Sans Serif" w:hAnsi="Microsoft Sans Serif" w:eastAsia="Microsoft Sans Serif" w:ascii="Microsoft Sans Serif"/>
          <w:spacing w:val="1"/>
          <w:w w:val="102"/>
          <w:sz w:val="12"/>
          <w:szCs w:val="12"/>
        </w:rPr>
        <w:t>i</w:t>
      </w:r>
      <w:r>
        <w:rPr>
          <w:rFonts w:cs="Microsoft Sans Serif" w:hAnsi="Microsoft Sans Serif" w:eastAsia="Microsoft Sans Serif" w:ascii="Microsoft Sans Serif"/>
          <w:spacing w:val="0"/>
          <w:w w:val="102"/>
          <w:sz w:val="12"/>
          <w:szCs w:val="12"/>
        </w:rPr>
        <w:t>l</w:t>
      </w:r>
      <w:r>
        <w:rPr>
          <w:rFonts w:cs="Microsoft Sans Serif" w:hAnsi="Microsoft Sans Serif" w:eastAsia="Microsoft Sans Serif" w:ascii="Microsoft Sans Serif"/>
          <w:spacing w:val="0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120"/>
        <w:ind w:left="1860" w:right="9350"/>
      </w:pPr>
      <w:r>
        <w:rPr>
          <w:rFonts w:cs="Arial" w:hAnsi="Arial" w:eastAsia="Arial" w:ascii="Arial"/>
          <w:spacing w:val="-1"/>
          <w:w w:val="100"/>
          <w:sz w:val="12"/>
          <w:szCs w:val="12"/>
        </w:rPr>
        <w:t>J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m</w:t>
      </w:r>
      <w:r>
        <w:rPr>
          <w:rFonts w:cs="Arial" w:hAnsi="Arial" w:eastAsia="Arial" w:ascii="Arial"/>
          <w:spacing w:val="1"/>
          <w:w w:val="102"/>
          <w:sz w:val="12"/>
          <w:szCs w:val="12"/>
        </w:rPr>
        <w:t>'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n</w:t>
      </w:r>
      <w:r>
        <w:rPr>
          <w:rFonts w:cs="Arial" w:hAnsi="Arial" w:eastAsia="Arial" w:ascii="Arial"/>
          <w:spacing w:val="1"/>
          <w:w w:val="101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9" w:footer="12" w:top="200" w:bottom="0" w:left="0" w:right="0"/>
          <w:pgSz w:w="11900" w:h="168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37" w:lineRule="exact" w:line="140"/>
        <w:ind w:left="4320" w:right="-26" w:hanging="3034"/>
      </w:pPr>
      <w:r>
        <w:rPr>
          <w:rFonts w:cs="Arial" w:hAnsi="Arial" w:eastAsia="Arial" w:ascii="Arial"/>
          <w:w w:val="102"/>
          <w:position w:val="-5"/>
          <w:sz w:val="12"/>
          <w:szCs w:val="12"/>
        </w:rPr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position w:val="-5"/>
          <w:sz w:val="12"/>
          <w:szCs w:val="12"/>
          <w:u w:val="single" w:color="000000"/>
        </w:rPr>
        <w:t>d</w:t>
      </w:r>
      <w:r>
        <w:rPr>
          <w:rFonts w:cs="Arial" w:hAnsi="Arial" w:eastAsia="Arial" w:ascii="Arial"/>
          <w:spacing w:val="2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h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é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8"/>
          <w:w w:val="100"/>
          <w:position w:val="-5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  <w:u w:val="single" w:color="000000"/>
        </w:rPr>
        <w:t>à</w:t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l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position w:val="-5"/>
          <w:sz w:val="12"/>
          <w:szCs w:val="12"/>
          <w:u w:val="single" w:color="000000"/>
        </w:rPr>
        <w:t>'</w:t>
      </w:r>
      <w:r>
        <w:rPr>
          <w:rFonts w:cs="Arial" w:hAnsi="Arial" w:eastAsia="Arial" w:ascii="Arial"/>
          <w:spacing w:val="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position w:val="-5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position w:val="-5"/>
          <w:sz w:val="12"/>
          <w:szCs w:val="12"/>
          <w:u w:val="single" w:color="000000"/>
        </w:rPr>
        <w:t>c</w:t>
      </w:r>
      <w:r>
        <w:rPr>
          <w:rFonts w:cs="Arial" w:hAnsi="Arial" w:eastAsia="Arial" w:ascii="Arial"/>
          <w:spacing w:val="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position w:val="-5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2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position w:val="-5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0"/>
          <w:w w:val="100"/>
          <w:position w:val="-5"/>
          <w:sz w:val="12"/>
          <w:szCs w:val="12"/>
        </w:rPr>
        <w:t>                                        </w:t>
      </w:r>
      <w:r>
        <w:rPr>
          <w:rFonts w:cs="Arial" w:hAnsi="Arial" w:eastAsia="Arial" w:ascii="Arial"/>
          <w:spacing w:val="11"/>
          <w:w w:val="100"/>
          <w:position w:val="-5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l</w:t>
      </w:r>
      <w:r>
        <w:rPr>
          <w:rFonts w:cs="Arial" w:hAnsi="Arial" w:eastAsia="Arial" w:ascii="Arial"/>
          <w:spacing w:val="6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é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7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u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é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5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.</w:t>
      </w:r>
      <w:r>
        <w:rPr>
          <w:rFonts w:cs="Arial" w:hAnsi="Arial" w:eastAsia="Arial" w:ascii="Arial"/>
          <w:spacing w:val="3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5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.</w:t>
      </w:r>
      <w:r>
        <w:rPr>
          <w:rFonts w:cs="Arial" w:hAnsi="Arial" w:eastAsia="Arial" w:ascii="Arial"/>
          <w:spacing w:val="3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é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g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o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6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o</w:t>
      </w:r>
      <w:r>
        <w:rPr>
          <w:rFonts w:cs="Arial" w:hAnsi="Arial" w:eastAsia="Arial" w:ascii="Arial"/>
          <w:spacing w:val="-3"/>
          <w:w w:val="100"/>
          <w:position w:val="0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f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6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1"/>
          <w:position w:val="0"/>
          <w:sz w:val="12"/>
          <w:szCs w:val="12"/>
        </w:rPr>
        <w:t>d</w:t>
      </w:r>
      <w:r>
        <w:rPr>
          <w:rFonts w:cs="Arial" w:hAnsi="Arial" w:eastAsia="Arial" w:ascii="Arial"/>
          <w:spacing w:val="1"/>
          <w:w w:val="102"/>
          <w:position w:val="0"/>
          <w:sz w:val="12"/>
          <w:szCs w:val="12"/>
        </w:rPr>
        <w:t>'</w:t>
      </w:r>
      <w:r>
        <w:rPr>
          <w:rFonts w:cs="Arial" w:hAnsi="Arial" w:eastAsia="Arial" w:ascii="Arial"/>
          <w:spacing w:val="-1"/>
          <w:w w:val="101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1"/>
          <w:position w:val="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1"/>
          <w:position w:val="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1"/>
          <w:position w:val="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1"/>
          <w:position w:val="0"/>
          <w:sz w:val="12"/>
          <w:szCs w:val="12"/>
        </w:rPr>
        <w:t>o</w:t>
      </w:r>
      <w:r>
        <w:rPr>
          <w:rFonts w:cs="Arial" w:hAnsi="Arial" w:eastAsia="Arial" w:ascii="Arial"/>
          <w:spacing w:val="0"/>
          <w:w w:val="101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1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q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o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/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é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13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c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5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4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.</w:t>
      </w:r>
      <w:r>
        <w:rPr>
          <w:rFonts w:cs="Arial" w:hAnsi="Arial" w:eastAsia="Arial" w:ascii="Arial"/>
          <w:spacing w:val="1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m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4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1"/>
          <w:position w:val="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1"/>
          <w:position w:val="0"/>
          <w:sz w:val="12"/>
          <w:szCs w:val="12"/>
        </w:rPr>
        <w:t>é</w:t>
      </w:r>
      <w:r>
        <w:rPr>
          <w:rFonts w:cs="Arial" w:hAnsi="Arial" w:eastAsia="Arial" w:ascii="Arial"/>
          <w:spacing w:val="-1"/>
          <w:w w:val="101"/>
          <w:position w:val="0"/>
          <w:sz w:val="12"/>
          <w:szCs w:val="12"/>
        </w:rPr>
        <w:t>g</w:t>
      </w:r>
      <w:r>
        <w:rPr>
          <w:rFonts w:cs="Arial" w:hAnsi="Arial" w:eastAsia="Arial" w:ascii="Arial"/>
          <w:spacing w:val="2"/>
          <w:w w:val="101"/>
          <w:position w:val="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1"/>
          <w:position w:val="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1"/>
          <w:position w:val="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1"/>
          <w:position w:val="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99"/>
        <w:sectPr>
          <w:type w:val="continuous"/>
          <w:pgSz w:w="11900" w:h="16840"/>
          <w:pgMar w:top="200" w:bottom="0" w:left="0" w:right="0"/>
          <w:cols w:num="2" w:equalWidth="off">
            <w:col w:w="8053" w:space="1636"/>
            <w:col w:w="2211"/>
          </w:cols>
        </w:sectPr>
      </w:pPr>
      <w:r>
        <w:br w:type="column"/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2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7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0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7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7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8</w:t>
      </w:r>
      <w:r>
        <w:rPr>
          <w:rFonts w:cs="Arial" w:hAnsi="Arial" w:eastAsia="Arial" w:ascii="Arial"/>
          <w:spacing w:val="6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s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t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6" w:lineRule="auto" w:line="263"/>
        <w:ind w:left="3742" w:right="3042" w:hanging="670"/>
      </w:pPr>
      <w:r>
        <w:pict>
          <v:group style="position:absolute;margin-left:0pt;margin-top:842pt;width:0pt;height:0pt;mso-position-horizontal-relative:page;mso-position-vertical-relative:page;z-index:-187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w w:val="102"/>
          <w:sz w:val="12"/>
          <w:szCs w:val="12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9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d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4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9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d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  <w:t>'</w:t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u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á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f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5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3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  <w:t>m</w:t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m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l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8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à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d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é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  <w:t>c</w:t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u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  <w:t>v</w:t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r</w:t>
      </w:r>
      <w:r>
        <w:rPr>
          <w:rFonts w:cs="Arial" w:hAnsi="Arial" w:eastAsia="Arial" w:ascii="Arial"/>
          <w:spacing w:val="6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  <w:t>l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2"/>
          <w:sz w:val="12"/>
          <w:szCs w:val="12"/>
          <w:u w:val="single" w:color="000000"/>
        </w:rPr>
        <w:t>'</w:t>
      </w:r>
      <w:r>
        <w:rPr>
          <w:rFonts w:cs="Arial" w:hAnsi="Arial" w:eastAsia="Arial" w:ascii="Arial"/>
          <w:spacing w:val="1"/>
          <w:w w:val="102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1"/>
          <w:sz w:val="12"/>
          <w:szCs w:val="12"/>
          <w:u w:val="single" w:color="000000"/>
        </w:rPr>
        <w:t>é</w:t>
      </w:r>
      <w:r>
        <w:rPr>
          <w:rFonts w:cs="Arial" w:hAnsi="Arial" w:eastAsia="Arial" w:ascii="Arial"/>
          <w:spacing w:val="2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  <w:t>l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1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2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  <w:t>g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1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0"/>
          <w:w w:val="101"/>
          <w:sz w:val="12"/>
          <w:szCs w:val="12"/>
        </w:rPr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 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p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n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7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d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3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d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é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g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u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o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7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d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u</w:t>
      </w:r>
      <w:r>
        <w:rPr>
          <w:rFonts w:cs="Arial" w:hAnsi="Arial" w:eastAsia="Arial" w:ascii="Arial"/>
          <w:spacing w:val="3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v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u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rs</w:t>
      </w:r>
      <w:r>
        <w:rPr>
          <w:rFonts w:cs="Arial" w:hAnsi="Arial" w:eastAsia="Arial" w:ascii="Arial"/>
          <w:spacing w:val="5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d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v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o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v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s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t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d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c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  <w:t>v</w:t>
      </w:r>
      <w:r>
        <w:rPr>
          <w:rFonts w:cs="Arial" w:hAnsi="Arial" w:eastAsia="Arial" w:ascii="Arial"/>
          <w:spacing w:val="1"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e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  <w:u w:val="single" w:color="000000"/>
        </w:rPr>
        <w:t>à</w:t>
      </w:r>
      <w:r>
        <w:rPr>
          <w:rFonts w:cs="Arial" w:hAnsi="Arial" w:eastAsia="Arial" w:ascii="Arial"/>
          <w:spacing w:val="2"/>
          <w:w w:val="100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  <w:t>v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  <w:t>i</w:t>
      </w:r>
      <w:r>
        <w:rPr>
          <w:rFonts w:cs="Arial" w:hAnsi="Arial" w:eastAsia="Arial" w:ascii="Arial"/>
          <w:spacing w:val="-1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1"/>
          <w:sz w:val="12"/>
          <w:szCs w:val="12"/>
          <w:u w:val="single" w:color="000000"/>
        </w:rPr>
        <w:t>n</w:t>
      </w:r>
      <w:r>
        <w:rPr>
          <w:rFonts w:cs="Arial" w:hAnsi="Arial" w:eastAsia="Arial" w:ascii="Arial"/>
          <w:spacing w:val="2"/>
          <w:w w:val="101"/>
          <w:sz w:val="12"/>
          <w:szCs w:val="12"/>
          <w:u w:val="single" w:color="000000"/>
        </w:rPr>
      </w:r>
      <w:r>
        <w:rPr>
          <w:rFonts w:cs="Arial" w:hAnsi="Arial" w:eastAsia="Arial" w:ascii="Arial"/>
          <w:spacing w:val="2"/>
          <w:w w:val="101"/>
          <w:sz w:val="12"/>
          <w:szCs w:val="12"/>
        </w:rPr>
      </w:r>
      <w:r>
        <w:rPr>
          <w:rFonts w:cs="Arial" w:hAnsi="Arial" w:eastAsia="Arial" w:ascii="Arial"/>
          <w:spacing w:val="0"/>
          <w:w w:val="102"/>
          <w:sz w:val="12"/>
          <w:szCs w:val="12"/>
        </w:rPr>
        <w:t>.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ind w:left="5246" w:right="5780"/>
      </w:pPr>
      <w:r>
        <w:pict>
          <v:group style="position:absolute;margin-left:37.75pt;margin-top:35.4096pt;width:519.82pt;height:295.67pt;mso-position-horizontal-relative:page;mso-position-vertical-relative:page;z-index:-186" coordorigin="755,708" coordsize="10396,5913">
            <v:group style="position:absolute;left:11130;top:720;width:0;height:5374" coordorigin="11130,720" coordsize="0,5374">
              <v:shape style="position:absolute;left:11130;top:720;width:0;height:5374" coordorigin="11130,720" coordsize="0,5374" path="m11130,720l11130,6094e" filled="f" stroked="t" strokeweight="1.18pt" strokecolor="#000000">
                <v:path arrowok="t"/>
              </v:shape>
              <v:group style="position:absolute;left:778;top:6103;width:10363;height:0" coordorigin="778,6103" coordsize="10363,0">
                <v:shape style="position:absolute;left:778;top:6103;width:10363;height:0" coordorigin="778,6103" coordsize="10363,0" path="m778,6103l11141,6103e" filled="f" stroked="t" strokeweight="1.06pt" strokecolor="#000000">
                  <v:path arrowok="t"/>
                </v:shape>
                <v:group style="position:absolute;left:767;top:720;width:0;height:5393" coordorigin="767,720" coordsize="0,5393">
                  <v:shape style="position:absolute;left:767;top:720;width:0;height:5393" coordorigin="767,720" coordsize="0,5393" path="m767,720l767,6113e" filled="f" stroked="t" strokeweight="1.18pt" strokecolor="#000000">
                    <v:path arrowok="t"/>
                  </v:shape>
                  <v:shape type="#_x0000_t75" style="position:absolute;left:758;top:6115;width:10382;height:509">
                    <v:imagedata o:title="" r:id="rId9"/>
                  </v:shape>
                </v:group>
              </v:group>
            </v:group>
            <w10:wrap type="none"/>
          </v:group>
        </w:pict>
      </w:r>
      <w:r>
        <w:pict>
          <v:shape type="#_x0000_t75" style="position:absolute;margin-left:306.12pt;margin-top:-3.61269pt;width:25.68pt;height:15.36pt;mso-position-horizontal-relative:page;mso-position-vertical-relative:paragraph;z-index:-184">
            <v:imagedata o:title="" r:id="rId10"/>
          </v:shape>
        </w:pic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t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e</w:t>
      </w:r>
      <w:r>
        <w:rPr>
          <w:rFonts w:cs="Arial" w:hAnsi="Arial" w:eastAsia="Arial" w:ascii="Arial"/>
          <w:spacing w:val="3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r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2"/>
          <w:w w:val="100"/>
          <w:sz w:val="12"/>
          <w:szCs w:val="12"/>
        </w:rPr>
        <w:t>a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l</w:t>
      </w:r>
      <w:r>
        <w:rPr>
          <w:rFonts w:cs="Arial" w:hAnsi="Arial" w:eastAsia="Arial" w:ascii="Arial"/>
          <w:spacing w:val="-1"/>
          <w:w w:val="100"/>
          <w:sz w:val="12"/>
          <w:szCs w:val="12"/>
        </w:rPr>
        <w:t>i</w:t>
      </w:r>
      <w:r>
        <w:rPr>
          <w:rFonts w:cs="Arial" w:hAnsi="Arial" w:eastAsia="Arial" w:ascii="Arial"/>
          <w:spacing w:val="1"/>
          <w:w w:val="100"/>
          <w:sz w:val="12"/>
          <w:szCs w:val="12"/>
        </w:rPr>
        <w:t>s</w:t>
      </w:r>
      <w:r>
        <w:rPr>
          <w:rFonts w:cs="Arial" w:hAnsi="Arial" w:eastAsia="Arial" w:ascii="Arial"/>
          <w:spacing w:val="0"/>
          <w:w w:val="100"/>
          <w:sz w:val="12"/>
          <w:szCs w:val="12"/>
        </w:rPr>
        <w:t>é</w:t>
      </w:r>
      <w:r>
        <w:rPr>
          <w:rFonts w:cs="Arial" w:hAnsi="Arial" w:eastAsia="Arial" w:ascii="Arial"/>
          <w:spacing w:val="4"/>
          <w:w w:val="100"/>
          <w:sz w:val="12"/>
          <w:szCs w:val="12"/>
        </w:rPr>
        <w:t> </w:t>
      </w:r>
      <w:r>
        <w:rPr>
          <w:rFonts w:cs="Arial" w:hAnsi="Arial" w:eastAsia="Arial" w:ascii="Arial"/>
          <w:spacing w:val="-1"/>
          <w:w w:val="101"/>
          <w:sz w:val="12"/>
          <w:szCs w:val="12"/>
        </w:rPr>
        <w:t>p</w:t>
      </w:r>
      <w:r>
        <w:rPr>
          <w:rFonts w:cs="Arial" w:hAnsi="Arial" w:eastAsia="Arial" w:ascii="Arial"/>
          <w:spacing w:val="2"/>
          <w:w w:val="101"/>
          <w:sz w:val="12"/>
          <w:szCs w:val="12"/>
        </w:rPr>
        <w:t>a</w:t>
      </w:r>
      <w:r>
        <w:rPr>
          <w:rFonts w:cs="Arial" w:hAnsi="Arial" w:eastAsia="Arial" w:ascii="Arial"/>
          <w:spacing w:val="0"/>
          <w:w w:val="101"/>
          <w:sz w:val="12"/>
          <w:szCs w:val="12"/>
        </w:rPr>
        <w:t>r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sectPr>
      <w:type w:val="continuous"/>
      <w:pgSz w:w="11900" w:h="16840"/>
      <w:pgMar w:top="200" w:bottom="0" w:left="0" w:right="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-2pt;margin-top:830.385pt;width:30.18pt;height:11.96pt;mso-position-horizontal-relative:page;mso-position-vertical-relative:page;z-index:-18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 w:right="-3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23.16pt;margin-top:830.385pt;width:72.7399pt;height:11.96pt;mso-position-horizontal-relative:page;mso-position-vertical-relative:page;z-index:-18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-1pt;margin-top:-0.0142139pt;width:280.957pt;height:11.96pt;mso-position-horizontal-relative:page;mso-position-vertical-relative:page;z-index:-1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ciati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es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elie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'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elier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00.08pt;margin-top:-0.0142139pt;width:295.85pt;height:11.96pt;mso-position-horizontal-relative:page;mso-position-vertical-relative:page;z-index:-19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hyperlink r:id="rId1"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tt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://ww</w:t>
                  </w:r>
                  <w:r>
                    <w:rPr>
                      <w:rFonts w:cs="Times New Roman" w:hAnsi="Times New Roman" w:eastAsia="Times New Roman" w:ascii="Times New Roman"/>
                      <w:spacing w:val="-12"/>
                      <w:w w:val="100"/>
                      <w:sz w:val="20"/>
                      <w:szCs w:val="20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elie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c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/a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ciat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elie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H</w:t>
                  </w:r>
                </w:hyperlink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hyperlink" Target="http://www.sommeliers-europe.com/association-sommeliers-europe-Ho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